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2793A525" w:rsidR="00B0512E" w:rsidRPr="002D5816" w:rsidRDefault="00036899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36899">
                              <w:rPr>
                                <w:b/>
                                <w:bCs/>
                                <w:lang w:val="id-ID"/>
                              </w:rPr>
                              <w:t xml:space="preserve">202005150000000151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No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036899">
                        <w:rPr>
                          <w:b/>
                          <w:bCs/>
                          <w:lang w:val="id-ID"/>
                        </w:rPr>
                        <w:t xml:space="preserve">202005150000000151</w:t>
                      </w:r>
                    </w:p>
                  </w:txbxContent>
                </v:textbox>
              </v:shape>
            </w:pict>
          </mc:Fallback>
        </mc:AlternateContent>
      </w:r>
    </w:p>
    <w:p w14:paraId="1CA14956" w14:textId="0839AC4C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6402400F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>[</w:t>
      </w:r>
      <w:r w:rsidR="00116B8F">
        <w:rPr>
          <w:b/>
          <w:bCs/>
          <w:lang w:val="en-GB"/>
        </w:rPr>
        <w:t xml:space="preserve">MANDIRI</w:t>
      </w:r>
      <w:r w:rsidRPr="002D5816">
        <w:rPr>
          <w:b/>
          <w:bCs/>
          <w:lang w:val="id-ID"/>
        </w:rPr>
        <w:t>] (</w:t>
      </w:r>
      <w:r w:rsidR="00116B8F">
        <w:rPr>
          <w:b/>
          <w:bCs/>
          <w:lang w:val="en-GB"/>
        </w:rPr>
        <w:t xml:space="preserve">1260006336274)</w:t>
      </w:r>
      <w:r w:rsidRPr="002D5816">
        <w:rPr>
          <w:b/>
          <w:bCs/>
          <w:lang w:val="id-ID"/>
        </w:rPr>
        <w:t xml:space="preserve"> </w:t>
      </w:r>
    </w:p>
    <w:p w14:paraId="6F9172B3" w14:textId="661B889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8"/>
        <w:gridCol w:w="2418"/>
        <w:gridCol w:w="14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 xml:space="preserve">PERTAMINA GAS.PT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 xml:space="preserve">Tes Invoice UIP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 xml:space="preserve">0800000013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USD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175.300,50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61D74F99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USD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175.300,50</w:t>
            </w:r>
          </w:p>
        </w:tc>
      </w:tr>
      <w:tr w:rsidR="00B0512E" w:rsidRPr="002D5816" w14:paraId="57D0DD6D" w14:textId="77777777" w:rsidTr="00844ED7">
        <w:trPr>
          <w:trHeight w:val="458"/>
        </w:trPr>
        <w:tc>
          <w:tcPr>
            <w:tcW w:w="9780" w:type="dxa"/>
            <w:gridSpan w:val="8"/>
            <w:vAlign w:val="center"/>
          </w:tcPr>
          <w:p w14:paraId="6D7C6238" w14:textId="2BAC5EA9" w:rsidR="00B0512E" w:rsidRPr="0034782D" w:rsidRDefault="00B0512E" w:rsidP="00844ED7">
            <w:pPr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 xml:space="preserve">SERATUS TUJUH PULUH LIMA RIBU TIGA RATUS TITIK LIMA PULUH US DOLLAR</w:t>
            </w:r>
          </w:p>
        </w:tc>
      </w:tr>
    </w:tbl>
    <w:p w14:paraId="02CB8BC6" w14:textId="5D255B33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p w14:paraId="731DC067" w14:textId="74878307" w:rsidR="00B0512E" w:rsidRPr="00036899" w:rsidRDefault="00036899" w:rsidP="00036899">
      <w:pPr>
        <w:ind w:left="6480"/>
        <w:rPr>
          <w:b/>
          <w:bCs/>
          <w:lang w:val="en-GB"/>
        </w:rPr>
      </w:pPr>
      <w:r>
        <w:rPr>
          <w:b/>
          <w:bCs/>
          <w:lang w:val="en-GB"/>
        </w:rPr>
        <w:t xml:space="preserve">      </w:t>
      </w:r>
      <w:r w:rsidR="00ED4DF7" w:rsidRPr="002D5816">
        <w:rPr>
          <w:b/>
          <w:bCs/>
          <w:lang w:val="id-ID"/>
        </w:rPr>
        <w:t xml:space="preserve">JAKARTA, </w:t>
      </w:r>
      <w:r>
        <w:rPr>
          <w:b/>
          <w:bCs/>
          <w:lang w:val="id-ID"/>
        </w:rPr>
        <w:t xml:space="preserve">17 Mei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36899" w14:paraId="797E7222" w14:textId="77777777" w:rsidTr="006724A3">
        <w:tc>
          <w:tcPr>
            <w:tcW w:w="3245" w:type="dxa"/>
          </w:tcPr>
          <w:p w14:paraId="0BFC5C7D" w14:textId="7DA2BAF6" w:rsidR="00036899" w:rsidRPr="00036899" w:rsidRDefault="00036899" w:rsidP="00036899">
            <w:pPr>
              <w:jc w:val="center"/>
            </w:pPr>
            <w:proofErr w:type="spellStart"/>
            <w:r>
              <w:t>Mengetahui</w:t>
            </w:r>
            <w:proofErr w:type="spellEnd"/>
          </w:p>
        </w:tc>
        <w:tc>
          <w:tcPr>
            <w:tcW w:w="3245" w:type="dxa"/>
          </w:tcPr>
          <w:p w14:paraId="6B74DC3B" w14:textId="358F6150" w:rsidR="00036899" w:rsidRDefault="00036899" w:rsidP="00036899">
            <w:pPr>
              <w:jc w:val="center"/>
              <w:rPr>
                <w:b/>
                <w:bCs/>
              </w:rPr>
            </w:pPr>
            <w:proofErr w:type="spellStart"/>
            <w:r>
              <w:t>Menyetujui</w:t>
            </w:r>
            <w:proofErr w:type="spellEnd"/>
          </w:p>
        </w:tc>
        <w:tc>
          <w:tcPr>
            <w:tcW w:w="3246" w:type="dxa"/>
          </w:tcPr>
          <w:p w14:paraId="7D31C5CE" w14:textId="6F71F93D" w:rsidR="00036899" w:rsidRPr="00036899" w:rsidRDefault="00036899" w:rsidP="00036899">
            <w:pPr>
              <w:jc w:val="center"/>
            </w:pPr>
            <w:proofErr w:type="spellStart"/>
            <w:r>
              <w:t>Menerima</w:t>
            </w:r>
            <w:proofErr w:type="spellEnd"/>
          </w:p>
        </w:tc>
      </w:tr>
      <w:tr w:rsidR="00036899" w14:paraId="510C2C5D" w14:textId="77777777" w:rsidTr="006724A3">
        <w:tc>
          <w:tcPr>
            <w:tcW w:w="3245" w:type="dxa"/>
          </w:tcPr>
          <w:p w14:paraId="4BBA8BE0" w14:textId="55D466B1" w:rsidR="00036899" w:rsidRDefault="00C94756" w:rsidP="00B82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VP OPERATION EXPENDITURE</w:t>
            </w:r>
          </w:p>
          <w:p w14:paraId="23432AFC" w14:textId="62D4D9EB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1AB8EB15" w14:textId="431F4EE2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23220E2B" w14:textId="6C8647D5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767EA9C4" w14:textId="4B88B8EF" w:rsidR="00036899" w:rsidRDefault="00036899" w:rsidP="00B82825">
            <w:pPr>
              <w:jc w:val="center"/>
              <w:rPr>
                <w:b/>
                <w:bCs/>
              </w:rPr>
            </w:pPr>
          </w:p>
          <w:p w14:paraId="572B76E6" w14:textId="77777777" w:rsidR="006724A3" w:rsidRDefault="006724A3" w:rsidP="00B82825">
            <w:pPr>
              <w:jc w:val="center"/>
              <w:rPr>
                <w:b/>
                <w:bCs/>
              </w:rPr>
            </w:pPr>
          </w:p>
          <w:p w14:paraId="02ED7DC3" w14:textId="77777777" w:rsidR="00036899" w:rsidRDefault="00036899" w:rsidP="00B82825">
            <w:pPr>
              <w:jc w:val="center"/>
              <w:rPr>
                <w:b/>
                <w:bCs/>
              </w:rPr>
            </w:pPr>
          </w:p>
        </w:tc>
        <w:tc>
          <w:tcPr>
            <w:tcW w:w="3245" w:type="dxa"/>
          </w:tcPr>
          <w:p w14:paraId="4F756018" w14:textId="507470FD" w:rsidR="00C94756" w:rsidRDefault="00C94756" w:rsidP="00C94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MSB PAYMENT EXPENDITURE</w:t>
            </w:r>
          </w:p>
          <w:p w14:paraId="6BFE5B9B" w14:textId="2BB054DC" w:rsidR="00036899" w:rsidRDefault="00036899" w:rsidP="00B82825">
            <w:pPr>
              <w:jc w:val="center"/>
              <w:rPr>
                <w:b/>
                <w:bCs/>
              </w:rPr>
            </w:pPr>
          </w:p>
        </w:tc>
        <w:tc>
          <w:tcPr>
            <w:tcW w:w="3246" w:type="dxa"/>
          </w:tcPr>
          <w:p w14:paraId="180D4B3D" w14:textId="77777777" w:rsidR="00036899" w:rsidRDefault="00036899" w:rsidP="00B82825">
            <w:pPr>
              <w:jc w:val="center"/>
              <w:rPr>
                <w:b/>
                <w:bCs/>
              </w:rPr>
            </w:pPr>
          </w:p>
        </w:tc>
      </w:tr>
      <w:tr w:rsidR="00036899" w14:paraId="186257C9" w14:textId="77777777" w:rsidTr="006724A3">
        <w:tc>
          <w:tcPr>
            <w:tcW w:w="3245" w:type="dxa"/>
          </w:tcPr>
          <w:p w14:paraId="5B0ED761" w14:textId="53EFD9D6" w:rsidR="00036899" w:rsidRDefault="00C94756" w:rsidP="000368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DIAZ SETIAWAN</w:t>
            </w:r>
          </w:p>
        </w:tc>
        <w:tc>
          <w:tcPr>
            <w:tcW w:w="3245" w:type="dxa"/>
          </w:tcPr>
          <w:p w14:paraId="63699E25" w14:textId="3384BC9C" w:rsidR="00036899" w:rsidRDefault="00C94756" w:rsidP="000368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NINDITA SRI</w:t>
            </w:r>
          </w:p>
        </w:tc>
        <w:tc>
          <w:tcPr>
            <w:tcW w:w="3246" w:type="dxa"/>
          </w:tcPr>
          <w:p w14:paraId="65E4DF96" w14:textId="53D532B8" w:rsidR="00036899" w:rsidRPr="00036899" w:rsidRDefault="00036899" w:rsidP="00036899">
            <w:pPr>
              <w:jc w:val="center"/>
            </w:pPr>
            <w:r>
              <w:rPr>
                <w:b/>
                <w:bCs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116B8F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3B2570" w14:paraId="32F683A7" w14:textId="77777777" w:rsidTr="003B2570">
        <w:tc>
          <w:tcPr>
            <w:tcW w:w="1271" w:type="dxa"/>
          </w:tcPr>
          <w:p w14:paraId="4FC3787C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642E828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  </w:t>
            </w: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/KEU.00.02/</w:t>
            </w:r>
            <w:r w:rsidRPr="00766409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A010603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929" w:type="dxa"/>
          </w:tcPr>
          <w:p w14:paraId="1FD113EF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JAKARTA,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17 Mei 2020</w:t>
            </w:r>
          </w:p>
        </w:tc>
      </w:tr>
      <w:tr w:rsidR="003B2570" w14:paraId="6772C7E2" w14:textId="77777777" w:rsidTr="003B2570">
        <w:tc>
          <w:tcPr>
            <w:tcW w:w="1271" w:type="dxa"/>
          </w:tcPr>
          <w:p w14:paraId="3625709D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2A4E02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12FF4E7D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14:paraId="3077637E" w14:textId="77777777" w:rsidTr="003B2570">
        <w:tc>
          <w:tcPr>
            <w:tcW w:w="1271" w:type="dxa"/>
          </w:tcPr>
          <w:p w14:paraId="396B04F7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7441F424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929" w:type="dxa"/>
          </w:tcPr>
          <w:p w14:paraId="214007C9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14:paraId="3E1419FC" w14:textId="77777777" w:rsidTr="003B2570">
        <w:tc>
          <w:tcPr>
            <w:tcW w:w="1271" w:type="dxa"/>
          </w:tcPr>
          <w:p w14:paraId="6F309876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135761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220BE9C6" w14:textId="6C7D0C2C" w:rsidR="003B2570" w:rsidRDefault="003B2570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14:paraId="62DBAE57" w14:textId="77777777" w:rsidTr="003B2570">
        <w:tc>
          <w:tcPr>
            <w:tcW w:w="1271" w:type="dxa"/>
          </w:tcPr>
          <w:p w14:paraId="2435B636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967B20" w:rsidRDefault="003B2570" w:rsidP="003B257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794CC07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526409E0" w14:textId="77777777" w:rsidR="003B2570" w:rsidRDefault="003B2570" w:rsidP="003B2570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-</w:t>
            </w:r>
          </w:p>
        </w:tc>
      </w:tr>
    </w:tbl>
    <w:p w14:paraId="79192DE4" w14:textId="6C932BCA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6028D9F" w14:textId="2EF7D8D2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Dengan melampirkan Giro Bilyet/ Cek dari Bank Saudar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a No : 78812000012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Tanggal 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17 Mei 2020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sebesar </w:t>
      </w:r>
      <w:r w:rsidR="00D464AE">
        <w:rPr>
          <w:rFonts w:ascii="Arial" w:hAnsi="Arial" w:cs="Arial"/>
          <w:noProof/>
          <w:sz w:val="20"/>
          <w:szCs w:val="20"/>
          <w:lang w:val="en-GB"/>
        </w:rPr>
        <w:t xml:space="preserve">(USD) 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175.300,50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[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SERATUS TUJUH PULUH LIMA RIBU TIGA RATUS TITIK LIMA PULUH US DOLLAR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1260006336274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ke :</w:t>
      </w:r>
    </w:p>
    <w:p w14:paraId="7545B06D" w14:textId="77777777" w:rsidR="00F01AC8" w:rsidRPr="00F44756" w:rsidRDefault="00F01AC8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206"/>
        <w:gridCol w:w="1762"/>
        <w:gridCol w:w="2039"/>
        <w:gridCol w:w="2095"/>
        <w:gridCol w:w="1628"/>
      </w:tblGrid>
      <w:tr w:rsidR="00743C65" w14:paraId="24EC5CE4" w14:textId="77777777" w:rsidTr="006C6BE7">
        <w:tc>
          <w:tcPr>
            <w:tcW w:w="2972" w:type="dxa"/>
            <w:vAlign w:val="center"/>
          </w:tcPr>
          <w:p w14:paraId="1C8B54A5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494" w:type="dxa"/>
            <w:vAlign w:val="center"/>
          </w:tcPr>
          <w:p w14:paraId="283B0174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723" w:type="dxa"/>
            <w:vAlign w:val="center"/>
          </w:tcPr>
          <w:p w14:paraId="7AB38BDD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769" w:type="dxa"/>
            <w:vAlign w:val="center"/>
          </w:tcPr>
          <w:p w14:paraId="55099D7D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383" w:type="dxa"/>
            <w:vAlign w:val="center"/>
          </w:tcPr>
          <w:p w14:paraId="6CEB9628" w14:textId="77777777" w:rsidR="00F01AC8" w:rsidRPr="005F4AE8" w:rsidRDefault="00F01AC8" w:rsidP="00F01AC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3C65" w14:paraId="45497AC6" w14:textId="77777777" w:rsidTr="006C6BE7">
        <w:trPr>
          <w:trHeight w:val="822"/>
        </w:trPr>
        <w:tc>
          <w:tcPr>
            <w:tcW w:w="2972" w:type="dxa"/>
          </w:tcPr>
          <w:p w14:paraId="193F16A3" w14:textId="77777777" w:rsidR="006C6BE7" w:rsidRDefault="009F2F2F" w:rsidP="006C6BE7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PERTAMINA GAS.PT</w:t>
            </w:r>
          </w:p>
          <w:p w14:paraId="1AB46116" w14:textId="37F3A649" w:rsidR="009F2F2F" w:rsidRPr="00063E38" w:rsidRDefault="00743C65" w:rsidP="006C6BE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GD Oil Cdenter  Jl Thamrin</w:t>
            </w:r>
          </w:p>
        </w:tc>
        <w:tc>
          <w:tcPr>
            <w:tcW w:w="1494" w:type="dxa"/>
          </w:tcPr>
          <w:p w14:paraId="14FD3CB2" w14:textId="77777777" w:rsidR="009F2F2F" w:rsidRPr="00DE1EF9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723" w:type="dxa"/>
          </w:tcPr>
          <w:p w14:paraId="520E38E0" w14:textId="6DE56027" w:rsidR="009F2F2F" w:rsidRPr="00063E3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119-000-541-1903</w:t>
            </w:r>
          </w:p>
        </w:tc>
        <w:tc>
          <w:tcPr>
            <w:tcW w:w="1769" w:type="dxa"/>
          </w:tcPr>
          <w:p w14:paraId="06A8DCC5" w14:textId="70169CC5" w:rsidR="009F2F2F" w:rsidRPr="00F01AC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(USD)</w:t>
            </w:r>
            <w:r w:rsidR="00E92480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175.300,50</w:t>
            </w:r>
          </w:p>
        </w:tc>
        <w:tc>
          <w:tcPr>
            <w:tcW w:w="1383" w:type="dxa"/>
          </w:tcPr>
          <w:p w14:paraId="172A1A8E" w14:textId="7D0466EB" w:rsidR="009F2F2F" w:rsidRPr="00063E38" w:rsidRDefault="009F2F2F" w:rsidP="009F2F2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Tes Invoice UIP</w:t>
            </w:r>
          </w:p>
        </w:tc>
      </w:tr>
    </w:tbl>
    <w:p w14:paraId="2321BD5D" w14:textId="77777777" w:rsidR="00F01AC8" w:rsidRDefault="00F01AC8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846C3C7" w14:textId="0D8E3206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>
        <w:rPr>
          <w:rFonts w:ascii="Arial" w:hAnsi="Arial" w:cs="Arial"/>
          <w:noProof/>
          <w:sz w:val="20"/>
          <w:szCs w:val="20"/>
          <w:lang w:val="en-GB"/>
        </w:rPr>
        <w:t>k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C14425" w:rsidRDefault="00C14425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B978A64" w14:textId="77777777" w:rsidR="00B01CD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EB0EB1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14:paraId="35E1BBF2" w14:textId="77777777" w:rsidTr="00002E7F">
        <w:tc>
          <w:tcPr>
            <w:tcW w:w="4868" w:type="dxa"/>
          </w:tcPr>
          <w:p w14:paraId="173AAE00" w14:textId="42CED4F7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4868" w:type="dxa"/>
          </w:tcPr>
          <w:p w14:paraId="4131FDC8" w14:textId="6A4FDBC2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002E7F" w14:paraId="4F87FE4C" w14:textId="77777777" w:rsidTr="00002E7F">
        <w:tc>
          <w:tcPr>
            <w:tcW w:w="4868" w:type="dxa"/>
          </w:tcPr>
          <w:p w14:paraId="1A0DA84E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58F5664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F13B1C5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0F4D804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A270964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2FF40809" w14:textId="0C0FEDEB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Default="00002E7F" w:rsidP="00B01CD6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002E7F" w14:paraId="56AD0893" w14:textId="77777777" w:rsidTr="00002E7F">
        <w:tc>
          <w:tcPr>
            <w:tcW w:w="4868" w:type="dxa"/>
          </w:tcPr>
          <w:p w14:paraId="2F338699" w14:textId="4E3EF843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4868" w:type="dxa"/>
          </w:tcPr>
          <w:p w14:paraId="66BF5F04" w14:textId="01E63AE1" w:rsidR="00002E7F" w:rsidRDefault="00002E7F" w:rsidP="00002E7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7A1E48">
          <w:headerReference w:type="default" r:id="rId8"/>
          <w:footerReference w:type="default" r:id="rId9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p w14:paraId="7BD55263" w14:textId="77777777" w:rsidR="007D3192" w:rsidRDefault="007D3192" w:rsidP="007D3192">
      <w:pPr>
        <w:pStyle w:val="Header"/>
      </w:pPr>
      <w:r w:rsidRPr="00762241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6776C0F" wp14:editId="4E794DF2">
            <wp:simplePos x="0" y="0"/>
            <wp:positionH relativeFrom="column">
              <wp:posOffset>7572375</wp:posOffset>
            </wp:positionH>
            <wp:positionV relativeFrom="paragraph">
              <wp:posOffset>-72390</wp:posOffset>
            </wp:positionV>
            <wp:extent cx="1285875" cy="527050"/>
            <wp:effectExtent l="0" t="0" r="9525" b="6350"/>
            <wp:wrapNone/>
            <wp:docPr id="30" name="Picture 30" descr="Perusahaan Listrik Negara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usahaan Listrik Negara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697B3" w14:textId="77777777" w:rsidR="007D3192" w:rsidRDefault="007D3192" w:rsidP="007D3192">
      <w:pPr>
        <w:pStyle w:val="Header"/>
      </w:pPr>
    </w:p>
    <w:p w14:paraId="7AB6920E" w14:textId="77777777" w:rsidR="007D3192" w:rsidRDefault="007D3192" w:rsidP="007D3192">
      <w:pPr>
        <w:pStyle w:val="Header"/>
      </w:pPr>
      <w:r w:rsidRPr="0076224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B0163B" wp14:editId="64519CB0">
                <wp:simplePos x="0" y="0"/>
                <wp:positionH relativeFrom="column">
                  <wp:posOffset>7496175</wp:posOffset>
                </wp:positionH>
                <wp:positionV relativeFrom="paragraph">
                  <wp:posOffset>66675</wp:posOffset>
                </wp:positionV>
                <wp:extent cx="11334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5435" w14:textId="77777777" w:rsidR="007D3192" w:rsidRPr="00507769" w:rsidRDefault="007D3192" w:rsidP="007D31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7769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63B" id="_x0000_s1028" type="#_x0000_t202" style="position:absolute;margin-left:590.25pt;margin-top:5.25pt;width:89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" stroked="f">
                <v:textbox>
                  <w:txbxContent>
                    <w:p w14:paraId="4E325435" w14:textId="77777777" w:rsidR="007D3192" w:rsidRPr="00507769" w:rsidRDefault="007D3192" w:rsidP="007D3192">
                      <w:pPr>
                        <w:rPr>
                          <w:b/>
                          <w:bCs/>
                        </w:rPr>
                      </w:pPr>
                      <w:r w:rsidRPr="00507769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E0FBB" w14:textId="77777777" w:rsidR="007D3192" w:rsidRPr="00FA6939" w:rsidRDefault="007D3192" w:rsidP="007D3192">
      <w:pPr>
        <w:pStyle w:val="Header"/>
        <w:rPr>
          <w:b/>
          <w:bCs/>
        </w:rPr>
      </w:pPr>
    </w:p>
    <w:p w14:paraId="3B7E6176" w14:textId="77777777" w:rsidR="007D3192" w:rsidRPr="00FA6939" w:rsidRDefault="007D3192" w:rsidP="007D3192">
      <w:pPr>
        <w:pStyle w:val="Header"/>
        <w:rPr>
          <w:b/>
          <w:bCs/>
        </w:rPr>
      </w:pPr>
      <w:r w:rsidRPr="00FA6939">
        <w:rPr>
          <w:b/>
          <w:bCs/>
        </w:rPr>
        <w:t xml:space="preserve">Kantor </w:t>
      </w:r>
      <w:proofErr w:type="spellStart"/>
      <w:r w:rsidRPr="00FA6939">
        <w:rPr>
          <w:b/>
          <w:bCs/>
        </w:rPr>
        <w:t>Pusat</w:t>
      </w:r>
      <w:proofErr w:type="spellEnd"/>
      <w:r w:rsidRPr="00FA6939">
        <w:rPr>
          <w:b/>
          <w:bCs/>
        </w:rPr>
        <w:t xml:space="preserve"> – Bank Transfer List</w:t>
      </w:r>
    </w:p>
    <w:p w14:paraId="7A6DAE40" w14:textId="77777777" w:rsidR="007D3192" w:rsidRDefault="007D3192" w:rsidP="007D3192">
      <w:pPr>
        <w:pStyle w:val="Header"/>
        <w:tabs>
          <w:tab w:val="clear" w:pos="4680"/>
          <w:tab w:val="center" w:pos="2410"/>
        </w:tabs>
      </w:pPr>
      <w:r>
        <w:t xml:space="preserve">Giro </w:t>
      </w:r>
      <w:proofErr w:type="spellStart"/>
      <w:r>
        <w:t>Bilyet</w:t>
      </w:r>
      <w:proofErr w:type="spellEnd"/>
      <w:r>
        <w:t xml:space="preserve"> / </w:t>
      </w:r>
      <w:proofErr w:type="spellStart"/>
      <w:r>
        <w:t>Cek</w:t>
      </w:r>
      <w:proofErr w:type="spellEnd"/>
      <w:r>
        <w:tab/>
        <w:t xml:space="preserve">:  78812000012</w:t>
      </w:r>
    </w:p>
    <w:p w14:paraId="5CC2CAE7" w14:textId="40180B84" w:rsidR="007D3192" w:rsidRDefault="007D3192" w:rsidP="007D3192">
      <w:pPr>
        <w:pStyle w:val="Header"/>
        <w:tabs>
          <w:tab w:val="clear" w:pos="4680"/>
          <w:tab w:val="left" w:pos="1620"/>
          <w:tab w:val="left" w:pos="1800"/>
          <w:tab w:val="center" w:pos="1985"/>
        </w:tabs>
      </w:pPr>
      <w:r>
        <w:t xml:space="preserve">House Bank  </w:t>
      </w:r>
      <w:r>
        <w:tab/>
      </w:r>
      <w:r>
        <w:tab/>
        <w:t xml:space="preserve">: MANDIRI</w:t>
      </w:r>
    </w:p>
    <w:p w14:paraId="37EEF149" w14:textId="7C3556F0" w:rsidR="007D3192" w:rsidRPr="00DA1D0C" w:rsidRDefault="007D3192" w:rsidP="007D3192">
      <w:pPr>
        <w:pStyle w:val="Header"/>
        <w:tabs>
          <w:tab w:val="clear" w:pos="4680"/>
          <w:tab w:val="left" w:pos="1800"/>
          <w:tab w:val="left" w:pos="1843"/>
        </w:tabs>
        <w:rPr>
          <w:lang w:val="id-ID"/>
        </w:rPr>
      </w:pPr>
      <w:r>
        <w:t xml:space="preserve">Branch </w:t>
      </w:r>
      <w:r>
        <w:tab/>
        <w:t xml:space="preserve">: -</w:t>
      </w:r>
    </w:p>
    <w:p w14:paraId="64AB508A" w14:textId="5507F2D7" w:rsidR="007D3192" w:rsidRDefault="007D3192" w:rsidP="007D3192">
      <w:pPr>
        <w:pStyle w:val="Header"/>
        <w:tabs>
          <w:tab w:val="clear" w:pos="4680"/>
          <w:tab w:val="left" w:pos="1800"/>
          <w:tab w:val="left" w:pos="1843"/>
          <w:tab w:val="center" w:pos="2268"/>
        </w:tabs>
      </w:pPr>
      <w:r>
        <w:t xml:space="preserve">Account </w:t>
      </w:r>
      <w:r>
        <w:tab/>
        <w:t xml:space="preserve">: </w:t>
      </w:r>
      <w:r>
        <w:tab/>
      </w:r>
      <w:r w:rsidR="00514BA4">
        <w:t xml:space="preserve">1260006336274</w:t>
      </w:r>
    </w:p>
    <w:p w14:paraId="1B3DA1DD" w14:textId="77777777" w:rsidR="007D3192" w:rsidRDefault="007D3192" w:rsidP="007D3192">
      <w:pPr>
        <w:pStyle w:val="Header"/>
      </w:pPr>
    </w:p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1399"/>
        <w:gridCol w:w="2144"/>
        <w:gridCol w:w="2390"/>
        <w:gridCol w:w="1579"/>
        <w:gridCol w:w="1655"/>
      </w:tblGrid>
      <w:tr w:rsidR="00AC640E" w14:paraId="4847D308" w14:textId="77777777" w:rsidTr="00730FC7">
        <w:tc>
          <w:tcPr>
            <w:tcW w:w="562" w:type="dxa"/>
          </w:tcPr>
          <w:p w14:paraId="4F672BAF" w14:textId="0209E51F" w:rsidR="00C1731B" w:rsidRPr="00543204" w:rsidRDefault="0049597B" w:rsidP="000535D8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68" w:type="dxa"/>
          </w:tcPr>
          <w:p w14:paraId="4403C5F8" w14:textId="68A54383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GROUPING ID</w:t>
            </w:r>
          </w:p>
        </w:tc>
        <w:tc>
          <w:tcPr>
            <w:tcW w:w="2694" w:type="dxa"/>
          </w:tcPr>
          <w:p w14:paraId="5FCE9C6D" w14:textId="799C84B3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/ ALAMAT REKANAN</w:t>
            </w:r>
          </w:p>
        </w:tc>
        <w:tc>
          <w:tcPr>
            <w:tcW w:w="1399" w:type="dxa"/>
          </w:tcPr>
          <w:p w14:paraId="1453D991" w14:textId="22F4E616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  <w:tc>
          <w:tcPr>
            <w:tcW w:w="2144" w:type="dxa"/>
          </w:tcPr>
          <w:p w14:paraId="6FCE4C97" w14:textId="3A8E4D81" w:rsidR="00C1731B" w:rsidRPr="00FA6939" w:rsidRDefault="0049597B" w:rsidP="00495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REKENING</w:t>
            </w:r>
          </w:p>
        </w:tc>
        <w:tc>
          <w:tcPr>
            <w:tcW w:w="2390" w:type="dxa"/>
          </w:tcPr>
          <w:p w14:paraId="585D308B" w14:textId="4CDBDC0A" w:rsidR="00C1731B" w:rsidRPr="0049597B" w:rsidRDefault="0049597B" w:rsidP="000535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TAGIHAN</w:t>
            </w:r>
            <w:r w:rsidR="00E92480">
              <w:rPr>
                <w:b/>
                <w:bCs/>
                <w:lang w:val="en-GB"/>
              </w:rPr>
              <w:t xml:space="preserve"> (USD)</w:t>
            </w:r>
          </w:p>
        </w:tc>
        <w:tc>
          <w:tcPr>
            <w:tcW w:w="1579" w:type="dxa"/>
          </w:tcPr>
          <w:p w14:paraId="0A1C2FB9" w14:textId="7B09C4B4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655" w:type="dxa"/>
          </w:tcPr>
          <w:p w14:paraId="765F7CE8" w14:textId="40B9A8A3" w:rsidR="00C1731B" w:rsidRPr="00FA6939" w:rsidRDefault="0049597B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AC640E" w14:paraId="66DACF55" w14:textId="77777777" w:rsidTr="00730FC7">
        <w:tc>
          <w:tcPr>
            <w:tcW w:w="562" w:type="dxa"/>
          </w:tcPr>
          <w:p w14:paraId="0677B267" w14:textId="77777777" w:rsidR="00C1731B" w:rsidRPr="005F1A72" w:rsidRDefault="00C1731B" w:rsidP="00730FC7">
            <w:pPr>
              <w:jc w:val="center"/>
            </w:pPr>
            <w:r>
              <w:t xml:space="preserve">1</w:t>
            </w:r>
          </w:p>
        </w:tc>
        <w:tc>
          <w:tcPr>
            <w:tcW w:w="2268" w:type="dxa"/>
          </w:tcPr>
          <w:p w14:paraId="3903BA63" w14:textId="7DA87FA8" w:rsidR="00730FC7" w:rsidRPr="00FC4697" w:rsidRDefault="00C1731B" w:rsidP="003C4DAB">
            <w:r>
              <w:rPr>
                <w:lang w:val="id-ID"/>
              </w:rPr>
              <w:t xml:space="preserve">202005150000000151</w:t>
            </w:r>
          </w:p>
        </w:tc>
        <w:tc>
          <w:tcPr>
            <w:tcW w:w="2694" w:type="dxa"/>
          </w:tcPr>
          <w:p w14:paraId="5638A200" w14:textId="77777777" w:rsidR="006561AD" w:rsidRDefault="00AC640E" w:rsidP="000535D8">
            <w:pPr>
              <w:rPr>
                <w:lang w:val="en-GB"/>
              </w:rPr>
            </w:pPr>
            <w:r>
              <w:rPr>
                <w:lang w:val="en-GB"/>
              </w:rPr>
              <w:t xml:space="preserve">PERTAMINA GAS.PT</w:t>
            </w:r>
          </w:p>
          <w:p w14:paraId="5F123ECE" w14:textId="7276E4E9" w:rsidR="00C1731B" w:rsidRPr="00FC4697" w:rsidRDefault="00AC640E" w:rsidP="000535D8">
            <w:r>
              <w:rPr>
                <w:lang w:val="en-GB"/>
              </w:rPr>
              <w:t>/</w:t>
            </w:r>
            <w:r w:rsidR="00C1731B">
              <w:rPr>
                <w:lang w:val="id-ID"/>
              </w:rPr>
              <w:t xml:space="preserve">GD Oil Cdenter  Jl Thamrin</w:t>
            </w:r>
          </w:p>
        </w:tc>
        <w:tc>
          <w:tcPr>
            <w:tcW w:w="1399" w:type="dxa"/>
          </w:tcPr>
          <w:p w14:paraId="4E36424F" w14:textId="77777777" w:rsidR="00C1731B" w:rsidRDefault="00C1731B" w:rsidP="00F816AC">
            <w:r>
              <w:rPr>
                <w:lang w:val="id-ID"/>
              </w:rPr>
              <w:t xml:space="preserve">BANK MANDIRI</w:t>
            </w:r>
            <w:r w:rsidR="00F816AC">
              <w:t>/</w:t>
            </w:r>
          </w:p>
          <w:p w14:paraId="5A0052AE" w14:textId="6A9EC63C" w:rsidR="00F816AC" w:rsidRPr="00FC4697" w:rsidRDefault="00F816AC" w:rsidP="00F816AC">
            <w:r>
              <w:t xml:space="preserve">Jln. Perwira No. 1</w:t>
            </w:r>
          </w:p>
        </w:tc>
        <w:tc>
          <w:tcPr>
            <w:tcW w:w="2144" w:type="dxa"/>
          </w:tcPr>
          <w:p w14:paraId="23A46F15" w14:textId="55945E98" w:rsidR="00C1731B" w:rsidRDefault="00C1731B" w:rsidP="000535D8">
            <w:r>
              <w:rPr>
                <w:lang w:val="id-ID"/>
              </w:rPr>
              <w:t xml:space="preserve">119-000-541-1903</w:t>
            </w:r>
          </w:p>
          <w:p w14:paraId="5970C1FD" w14:textId="2962B6F2" w:rsidR="00730FC7" w:rsidRPr="00FC4697" w:rsidRDefault="00730FC7" w:rsidP="000535D8"/>
        </w:tc>
        <w:tc>
          <w:tcPr>
            <w:tcW w:w="2390" w:type="dxa"/>
          </w:tcPr>
          <w:p w14:paraId="55CEEC83" w14:textId="27A8C8D2" w:rsidR="00730FC7" w:rsidRPr="00FC4697" w:rsidRDefault="00C1731B" w:rsidP="000535D8">
            <w:r>
              <w:rPr>
                <w:lang w:val="id-ID"/>
              </w:rPr>
              <w:t xml:space="preserve">175.300,50</w:t>
            </w:r>
          </w:p>
        </w:tc>
        <w:tc>
          <w:tcPr>
            <w:tcW w:w="1579" w:type="dxa"/>
          </w:tcPr>
          <w:p w14:paraId="7E54431D" w14:textId="77777777" w:rsidR="00C1731B" w:rsidRPr="00FC4697" w:rsidRDefault="00C1731B" w:rsidP="000535D8">
            <w:r>
              <w:rPr>
                <w:lang w:val="id-ID"/>
              </w:rPr>
              <w:t xml:space="preserve">Tes Invoice UIP</w:t>
            </w:r>
          </w:p>
        </w:tc>
        <w:tc>
          <w:tcPr>
            <w:tcW w:w="1655" w:type="dxa"/>
          </w:tcPr>
          <w:p w14:paraId="019FB476" w14:textId="77777777" w:rsidR="00C1731B" w:rsidRPr="00FC4697" w:rsidRDefault="00C1731B" w:rsidP="000535D8">
            <w:r>
              <w:rPr>
                <w:lang w:val="id-ID"/>
              </w:rPr>
              <w:t xml:space="preserve">-</w:t>
            </w:r>
          </w:p>
        </w:tc>
      </w:tr>
      <w:tr w:rsidR="00AC640E" w14:paraId="12755B80" w14:textId="77777777" w:rsidTr="00730FC7">
        <w:tc>
          <w:tcPr>
            <w:tcW w:w="562" w:type="dxa"/>
          </w:tcPr>
          <w:p w14:paraId="3844260C" w14:textId="77777777" w:rsidR="00C1731B" w:rsidRDefault="00C1731B" w:rsidP="000535D8"/>
        </w:tc>
        <w:tc>
          <w:tcPr>
            <w:tcW w:w="2268" w:type="dxa"/>
          </w:tcPr>
          <w:p w14:paraId="297466F0" w14:textId="77777777" w:rsidR="00C1731B" w:rsidRDefault="00C1731B" w:rsidP="000535D8"/>
        </w:tc>
        <w:tc>
          <w:tcPr>
            <w:tcW w:w="2694" w:type="dxa"/>
          </w:tcPr>
          <w:p w14:paraId="719DD116" w14:textId="77777777" w:rsidR="00C1731B" w:rsidRDefault="00C1731B" w:rsidP="000535D8"/>
        </w:tc>
        <w:tc>
          <w:tcPr>
            <w:tcW w:w="1399" w:type="dxa"/>
          </w:tcPr>
          <w:p w14:paraId="4E6B3945" w14:textId="77777777" w:rsidR="00C1731B" w:rsidRDefault="00C1731B" w:rsidP="000535D8"/>
        </w:tc>
        <w:tc>
          <w:tcPr>
            <w:tcW w:w="2144" w:type="dxa"/>
          </w:tcPr>
          <w:p w14:paraId="0280E4B6" w14:textId="77777777" w:rsidR="00C1731B" w:rsidRDefault="00C1731B" w:rsidP="000535D8"/>
        </w:tc>
        <w:tc>
          <w:tcPr>
            <w:tcW w:w="2390" w:type="dxa"/>
          </w:tcPr>
          <w:p w14:paraId="25D2C906" w14:textId="77777777" w:rsidR="00C1731B" w:rsidRDefault="00C1731B" w:rsidP="000535D8"/>
        </w:tc>
        <w:tc>
          <w:tcPr>
            <w:tcW w:w="1579" w:type="dxa"/>
          </w:tcPr>
          <w:p w14:paraId="2276B9C9" w14:textId="77777777" w:rsidR="00C1731B" w:rsidRDefault="00C1731B" w:rsidP="000535D8"/>
        </w:tc>
        <w:tc>
          <w:tcPr>
            <w:tcW w:w="1655" w:type="dxa"/>
          </w:tcPr>
          <w:p w14:paraId="3FC20CE4" w14:textId="77777777" w:rsidR="00C1731B" w:rsidRDefault="00C1731B" w:rsidP="000535D8"/>
        </w:tc>
      </w:tr>
    </w:tbl>
    <w:p w14:paraId="3B43FAB8" w14:textId="28C86C76" w:rsidR="00C1731B" w:rsidRDefault="00C1731B" w:rsidP="00C1731B">
      <w:pPr>
        <w:spacing w:after="0"/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13182"/>
      </w:tblGrid>
      <w:tr w:rsidR="00514BA4" w14:paraId="2A343193" w14:textId="77777777" w:rsidTr="007573BE">
        <w:tc>
          <w:tcPr>
            <w:tcW w:w="1271" w:type="dxa"/>
          </w:tcPr>
          <w:p w14:paraId="4E677FBC" w14:textId="67279232" w:rsidR="00514BA4" w:rsidRDefault="00514BA4" w:rsidP="00C1731B">
            <w:r w:rsidRPr="00BE414C">
              <w:rPr>
                <w:b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Default="00514BA4" w:rsidP="00C1731B">
            <w:r>
              <w:t>:</w:t>
            </w:r>
          </w:p>
        </w:tc>
        <w:tc>
          <w:tcPr>
            <w:tcW w:w="13182" w:type="dxa"/>
          </w:tcPr>
          <w:p w14:paraId="49CBCAE9" w14:textId="6DA65B83" w:rsidR="00514BA4" w:rsidRDefault="00C66A31" w:rsidP="00C1731B">
            <w:r>
              <w:rPr>
                <w:b/>
                <w:bCs/>
                <w:lang w:val="en-GB"/>
              </w:rPr>
              <w:t xml:space="preserve">(USD)</w:t>
            </w:r>
            <w:r>
              <w:rPr>
                <w:b/>
                <w:bCs/>
                <w:lang w:val="en-GB"/>
              </w:rPr>
              <w:t xml:space="preserve"> </w:t>
            </w:r>
            <w:bookmarkStart w:id="0" w:name="_GoBack"/>
            <w:bookmarkEnd w:id="0"/>
            <w:r w:rsidR="00514BA4" w:rsidRPr="00BE414C">
              <w:rPr>
                <w:b/>
              </w:rPr>
              <w:t xml:space="preserve">175.300,50</w:t>
            </w:r>
          </w:p>
        </w:tc>
      </w:tr>
      <w:tr w:rsidR="00514BA4" w14:paraId="12E0208C" w14:textId="77777777" w:rsidTr="007573BE">
        <w:tc>
          <w:tcPr>
            <w:tcW w:w="1271" w:type="dxa"/>
          </w:tcPr>
          <w:p w14:paraId="2F5EA194" w14:textId="0FCD99F9" w:rsidR="00514BA4" w:rsidRDefault="00514BA4" w:rsidP="00C1731B">
            <w:r w:rsidRPr="00BE414C">
              <w:rPr>
                <w:b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Default="00514BA4" w:rsidP="00C1731B">
            <w:r>
              <w:t>:</w:t>
            </w:r>
          </w:p>
        </w:tc>
        <w:tc>
          <w:tcPr>
            <w:tcW w:w="13182" w:type="dxa"/>
          </w:tcPr>
          <w:p w14:paraId="57953A08" w14:textId="33A8203A" w:rsidR="00514BA4" w:rsidRDefault="00514BA4" w:rsidP="00C1731B">
            <w:r w:rsidRPr="00BE414C">
              <w:rPr>
                <w:b/>
                <w:lang w:val="id-ID"/>
              </w:rPr>
              <w:t xml:space="preserve">SERATUS TUJUH PULUH LIMA RIBU TIGA RATUS TITIK LIMA PULUH US DOLLAR</w:t>
            </w:r>
          </w:p>
        </w:tc>
      </w:tr>
    </w:tbl>
    <w:p w14:paraId="335D18F3" w14:textId="77777777" w:rsidR="00C1731B" w:rsidRDefault="00C1731B" w:rsidP="00C1731B">
      <w:pPr>
        <w:spacing w:after="0"/>
      </w:pPr>
    </w:p>
    <w:p w14:paraId="1592FAD8" w14:textId="77777777" w:rsidR="00C1731B" w:rsidRDefault="00C1731B" w:rsidP="00C1731B">
      <w:pPr>
        <w:spacing w:after="0"/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514BA4" w14:paraId="1250C6C1" w14:textId="77777777" w:rsidTr="00514BA4">
        <w:tc>
          <w:tcPr>
            <w:tcW w:w="4868" w:type="dxa"/>
          </w:tcPr>
          <w:p w14:paraId="72603726" w14:textId="77777777" w:rsidR="00514BA4" w:rsidRDefault="00514BA4" w:rsidP="00514BA4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8882" w:type="dxa"/>
          </w:tcPr>
          <w:p w14:paraId="703091A8" w14:textId="77777777" w:rsidR="00514BA4" w:rsidRDefault="00514BA4" w:rsidP="00514BA4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514BA4" w14:paraId="6A492852" w14:textId="77777777" w:rsidTr="00514BA4">
        <w:tc>
          <w:tcPr>
            <w:tcW w:w="4868" w:type="dxa"/>
          </w:tcPr>
          <w:p w14:paraId="3FE5A32B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99631F2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206F23F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F8832DB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37E1BE2A" w14:textId="77777777" w:rsidR="00514BA4" w:rsidRDefault="00514BA4" w:rsidP="00514BA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514BA4" w14:paraId="4ADA0396" w14:textId="77777777" w:rsidTr="00514BA4">
        <w:tc>
          <w:tcPr>
            <w:tcW w:w="4868" w:type="dxa"/>
          </w:tcPr>
          <w:p w14:paraId="139CD48B" w14:textId="77777777" w:rsidR="00514BA4" w:rsidRDefault="00514BA4" w:rsidP="00514BA4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8882" w:type="dxa"/>
          </w:tcPr>
          <w:p w14:paraId="02928A8D" w14:textId="77777777" w:rsidR="00514BA4" w:rsidRDefault="00514BA4" w:rsidP="00514BA4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C63AB4">
      <w:headerReference w:type="default" r:id="rId11"/>
      <w:footerReference w:type="default" r:id="rId12"/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8D9F4" w14:textId="77777777" w:rsidR="000729F0" w:rsidRDefault="000729F0" w:rsidP="00DD16D5">
      <w:pPr>
        <w:spacing w:after="0" w:line="240" w:lineRule="auto"/>
      </w:pPr>
      <w:r>
        <w:separator/>
      </w:r>
    </w:p>
  </w:endnote>
  <w:endnote w:type="continuationSeparator" w:id="0">
    <w:p w14:paraId="46648D1C" w14:textId="77777777" w:rsidR="000729F0" w:rsidRDefault="000729F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56C58" w14:textId="77777777" w:rsidR="006C3C55" w:rsidRPr="008A5B09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noProof/>
        <w:sz w:val="20"/>
        <w:szCs w:val="20"/>
        <w:lang w:val="id-ID"/>
      </w:rPr>
      <w:t>Jl. Trunojoyo Blok M 1/135 Kebayoran Baru Jakarta 12160</w:t>
    </w:r>
  </w:p>
  <w:p w14:paraId="73BA46A1" w14:textId="77777777" w:rsidR="006C3C55" w:rsidRPr="008A5B09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T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7261875, 7261122, 7262234, 7251234, 7250550</w:t>
    </w:r>
  </w:p>
  <w:p w14:paraId="7C14D4F0" w14:textId="77777777" w:rsidR="00D016F7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F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7221330, 7397150  </w:t>
    </w:r>
  </w:p>
  <w:p w14:paraId="4C348673" w14:textId="4C47DDCD" w:rsidR="006C3C55" w:rsidRPr="008A5B09" w:rsidRDefault="006C3C55" w:rsidP="006C3C55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W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</w:t>
    </w:r>
    <w:hyperlink r:id="rId1" w:history="1">
      <w:r w:rsidRPr="008A5B09">
        <w:rPr>
          <w:rStyle w:val="Hyperlink"/>
          <w:rFonts w:ascii="Arial" w:hAnsi="Arial" w:cs="Arial"/>
          <w:noProof/>
          <w:sz w:val="20"/>
          <w:szCs w:val="20"/>
          <w:lang w:val="id-ID"/>
        </w:rPr>
        <w:t>www.pln.co.id</w:t>
      </w:r>
    </w:hyperlink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  <w:t>Paraf ________________</w:t>
    </w:r>
  </w:p>
  <w:p w14:paraId="1616BC47" w14:textId="77777777" w:rsidR="006C3C55" w:rsidRDefault="006C3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6088E" w14:textId="77777777" w:rsidR="000729F0" w:rsidRDefault="000729F0" w:rsidP="00DD16D5">
      <w:pPr>
        <w:spacing w:after="0" w:line="240" w:lineRule="auto"/>
      </w:pPr>
      <w:r>
        <w:separator/>
      </w:r>
    </w:p>
  </w:footnote>
  <w:footnote w:type="continuationSeparator" w:id="0">
    <w:p w14:paraId="0578907C" w14:textId="77777777" w:rsidR="000729F0" w:rsidRDefault="000729F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646392C6" wp14:editId="5B02AC3D">
          <wp:simplePos x="0" y="0"/>
          <wp:positionH relativeFrom="column">
            <wp:posOffset>4657725</wp:posOffset>
          </wp:positionH>
          <wp:positionV relativeFrom="paragraph">
            <wp:posOffset>-295275</wp:posOffset>
          </wp:positionV>
          <wp:extent cx="1285875" cy="527050"/>
          <wp:effectExtent l="0" t="0" r="9525" b="6350"/>
          <wp:wrapNone/>
          <wp:docPr id="5" name="Picture 5" descr="Perusahaan Listrik Negara - Wikipedia bahasa Indones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usahaan Listrik Negara - Wikipedia bahasa Indones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0AB516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0969919" wp14:editId="7C7C0E00">
              <wp:simplePos x="0" y="0"/>
              <wp:positionH relativeFrom="column">
                <wp:posOffset>4610100</wp:posOffset>
              </wp:positionH>
              <wp:positionV relativeFrom="paragraph">
                <wp:posOffset>19050</wp:posOffset>
              </wp:positionV>
              <wp:extent cx="1133475" cy="266700"/>
              <wp:effectExtent l="0" t="0" r="9525" b="0"/>
              <wp:wrapSquare wrapText="bothSides"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0F557" w14:textId="77777777" w:rsidR="00B01CD6" w:rsidRPr="00507769" w:rsidRDefault="00B01CD6" w:rsidP="00B01CD6">
                          <w:pPr>
                            <w:rPr>
                              <w:b/>
                              <w:bCs/>
                            </w:rPr>
                          </w:pPr>
                          <w:r w:rsidRPr="00507769">
                            <w:rPr>
                              <w:b/>
                              <w:bCs/>
                            </w:rPr>
                            <w:t>KANTOR PUSAT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6991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3pt;margin-top:1.5pt;width:89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58HwIAABw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" stroked="f">
              <v:textbox>
                <w:txbxContent>
                  <w:p w14:paraId="19D0F557" w14:textId="77777777" w:rsidR="00B01CD6" w:rsidRPr="00507769" w:rsidRDefault="00B01CD6" w:rsidP="00B01CD6">
                    <w:pPr>
                      <w:rPr>
                        <w:b/>
                        <w:bCs/>
                      </w:rPr>
                    </w:pPr>
                    <w:r w:rsidRPr="00507769">
                      <w:rPr>
                        <w:b/>
                        <w:bCs/>
                      </w:rPr>
                      <w:t>KANTOR PUSAT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253F4">
      <w:rPr>
        <w:rFonts w:ascii="Arial" w:hAnsi="Arial" w:cs="Arial"/>
        <w:b/>
        <w:bCs/>
        <w:sz w:val="20"/>
        <w:szCs w:val="20"/>
        <w:lang w:val="id-ID"/>
      </w:rPr>
      <w:t>PT PLN (PERSERO)</w:t>
    </w:r>
  </w:p>
  <w:p w14:paraId="76D1CE7A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KANTOR PUSAT</w:t>
    </w:r>
  </w:p>
  <w:p w14:paraId="69EB1514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JL. TRUNOJOYO BLOK M</w:t>
    </w:r>
    <w:r>
      <w:rPr>
        <w:rFonts w:ascii="Arial" w:hAnsi="Arial" w:cs="Arial"/>
        <w:b/>
        <w:bCs/>
        <w:sz w:val="20"/>
        <w:szCs w:val="20"/>
      </w:rPr>
      <w:t xml:space="preserve"> </w:t>
    </w:r>
    <w:r w:rsidRPr="002253F4">
      <w:rPr>
        <w:rFonts w:ascii="Arial" w:hAnsi="Arial" w:cs="Arial"/>
        <w:b/>
        <w:bCs/>
        <w:sz w:val="20"/>
        <w:szCs w:val="20"/>
        <w:lang w:val="id-ID"/>
      </w:rPr>
      <w:t>1/135 KEBAYORAN BARU</w:t>
    </w:r>
    <w:r w:rsidRPr="002253F4">
      <w:rPr>
        <w:rFonts w:ascii="Arial" w:hAnsi="Arial" w:cs="Arial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24D33BC" w14:textId="77777777" w:rsidR="00B01CD6" w:rsidRPr="002253F4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No. Telp 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</w:rPr>
      <w:t>:</w:t>
    </w:r>
    <w:r>
      <w:rPr>
        <w:rFonts w:ascii="Arial" w:hAnsi="Arial" w:cs="Arial"/>
        <w:sz w:val="20"/>
        <w:szCs w:val="20"/>
      </w:rPr>
      <w:tab/>
    </w:r>
    <w:r w:rsidRPr="002253F4">
      <w:rPr>
        <w:rFonts w:ascii="Arial" w:hAnsi="Arial" w:cs="Arial"/>
        <w:sz w:val="20"/>
        <w:szCs w:val="20"/>
        <w:lang w:val="id-ID"/>
      </w:rPr>
      <w:t>(021) 7261875, 7261122, 7262234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Telex : 47156, 47248</w:t>
    </w:r>
  </w:p>
  <w:p w14:paraId="56C6748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(021) 7251234, 7250550</w:t>
    </w:r>
    <w:r w:rsidRPr="002253F4">
      <w:rPr>
        <w:rFonts w:ascii="Arial" w:hAnsi="Arial" w:cs="Arial"/>
        <w:sz w:val="20"/>
        <w:szCs w:val="20"/>
        <w:lang w:val="id-ID"/>
      </w:rPr>
      <w:tab/>
      <w:t>Faximile : (021) 7221330</w:t>
    </w:r>
  </w:p>
  <w:p w14:paraId="167273C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Kotak Pos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 xml:space="preserve">: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4322/KBB</w:t>
    </w:r>
    <w:r w:rsidRPr="002253F4">
      <w:rPr>
        <w:rFonts w:ascii="Arial" w:hAnsi="Arial" w:cs="Arial"/>
        <w:sz w:val="20"/>
        <w:szCs w:val="20"/>
        <w:lang w:val="id-ID"/>
      </w:rPr>
      <w:tab/>
      <w:t>Alamat kawat : PLNPST</w:t>
    </w:r>
  </w:p>
  <w:p w14:paraId="3FD18838" w14:textId="77777777" w:rsidR="00B01CD6" w:rsidRDefault="00B01CD6" w:rsidP="00B01CD6">
    <w:pPr>
      <w:pStyle w:val="Header"/>
    </w:pPr>
    <w:r w:rsidRPr="002253F4">
      <w:rPr>
        <w:rFonts w:ascii="Arial" w:hAnsi="Arial" w:cs="Arial"/>
        <w:sz w:val="20"/>
        <w:szCs w:val="20"/>
        <w:lang w:val="id-ID"/>
      </w:rPr>
      <w:t>================================================================================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51967773">
    <w:multiLevelType w:val="hybridMultilevel"/>
    <w:lvl w:ilvl="0" w:tplc="32911987">
      <w:start w:val="1"/>
      <w:numFmt w:val="decimal"/>
      <w:lvlText w:val="%1."/>
      <w:lvlJc w:val="left"/>
      <w:pPr>
        <w:ind w:left="720" w:hanging="360"/>
      </w:pPr>
    </w:lvl>
    <w:lvl w:ilvl="1" w:tplc="32911987" w:tentative="1">
      <w:start w:val="1"/>
      <w:numFmt w:val="lowerLetter"/>
      <w:lvlText w:val="%2."/>
      <w:lvlJc w:val="left"/>
      <w:pPr>
        <w:ind w:left="1440" w:hanging="360"/>
      </w:pPr>
    </w:lvl>
    <w:lvl w:ilvl="2" w:tplc="32911987" w:tentative="1">
      <w:start w:val="1"/>
      <w:numFmt w:val="lowerRoman"/>
      <w:lvlText w:val="%3."/>
      <w:lvlJc w:val="right"/>
      <w:pPr>
        <w:ind w:left="2160" w:hanging="180"/>
      </w:pPr>
    </w:lvl>
    <w:lvl w:ilvl="3" w:tplc="32911987" w:tentative="1">
      <w:start w:val="1"/>
      <w:numFmt w:val="decimal"/>
      <w:lvlText w:val="%4."/>
      <w:lvlJc w:val="left"/>
      <w:pPr>
        <w:ind w:left="2880" w:hanging="360"/>
      </w:pPr>
    </w:lvl>
    <w:lvl w:ilvl="4" w:tplc="32911987" w:tentative="1">
      <w:start w:val="1"/>
      <w:numFmt w:val="lowerLetter"/>
      <w:lvlText w:val="%5."/>
      <w:lvlJc w:val="left"/>
      <w:pPr>
        <w:ind w:left="3600" w:hanging="360"/>
      </w:pPr>
    </w:lvl>
    <w:lvl w:ilvl="5" w:tplc="32911987" w:tentative="1">
      <w:start w:val="1"/>
      <w:numFmt w:val="lowerRoman"/>
      <w:lvlText w:val="%6."/>
      <w:lvlJc w:val="right"/>
      <w:pPr>
        <w:ind w:left="4320" w:hanging="180"/>
      </w:pPr>
    </w:lvl>
    <w:lvl w:ilvl="6" w:tplc="32911987" w:tentative="1">
      <w:start w:val="1"/>
      <w:numFmt w:val="decimal"/>
      <w:lvlText w:val="%7."/>
      <w:lvlJc w:val="left"/>
      <w:pPr>
        <w:ind w:left="5040" w:hanging="360"/>
      </w:pPr>
    </w:lvl>
    <w:lvl w:ilvl="7" w:tplc="32911987" w:tentative="1">
      <w:start w:val="1"/>
      <w:numFmt w:val="lowerLetter"/>
      <w:lvlText w:val="%8."/>
      <w:lvlJc w:val="left"/>
      <w:pPr>
        <w:ind w:left="5760" w:hanging="360"/>
      </w:pPr>
    </w:lvl>
    <w:lvl w:ilvl="8" w:tplc="329119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67772">
    <w:multiLevelType w:val="hybridMultilevel"/>
    <w:lvl w:ilvl="0" w:tplc="919744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51967772">
    <w:abstractNumId w:val="51967772"/>
  </w:num>
  <w:num w:numId="51967773">
    <w:abstractNumId w:val="519677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65441"/>
    <w:rsid w:val="00070EEF"/>
    <w:rsid w:val="000729F0"/>
    <w:rsid w:val="000A2656"/>
    <w:rsid w:val="00114187"/>
    <w:rsid w:val="00116B8F"/>
    <w:rsid w:val="00125DCA"/>
    <w:rsid w:val="00146250"/>
    <w:rsid w:val="001855FF"/>
    <w:rsid w:val="001A7B0A"/>
    <w:rsid w:val="00286768"/>
    <w:rsid w:val="00295F89"/>
    <w:rsid w:val="002D5816"/>
    <w:rsid w:val="00324BB0"/>
    <w:rsid w:val="00347178"/>
    <w:rsid w:val="0034782D"/>
    <w:rsid w:val="003B2570"/>
    <w:rsid w:val="003C4DAB"/>
    <w:rsid w:val="003E6B84"/>
    <w:rsid w:val="003F466F"/>
    <w:rsid w:val="00411163"/>
    <w:rsid w:val="0042711B"/>
    <w:rsid w:val="0047366B"/>
    <w:rsid w:val="0049597B"/>
    <w:rsid w:val="004965A7"/>
    <w:rsid w:val="00497831"/>
    <w:rsid w:val="004A6A97"/>
    <w:rsid w:val="00514BA4"/>
    <w:rsid w:val="005278A1"/>
    <w:rsid w:val="005A2C3A"/>
    <w:rsid w:val="005B36A5"/>
    <w:rsid w:val="005B6B78"/>
    <w:rsid w:val="006561AD"/>
    <w:rsid w:val="006724A3"/>
    <w:rsid w:val="00673765"/>
    <w:rsid w:val="00681B44"/>
    <w:rsid w:val="00697B6B"/>
    <w:rsid w:val="006C3C55"/>
    <w:rsid w:val="006C6BE7"/>
    <w:rsid w:val="006D67D4"/>
    <w:rsid w:val="00704BE5"/>
    <w:rsid w:val="007268BE"/>
    <w:rsid w:val="00730FC7"/>
    <w:rsid w:val="00743C65"/>
    <w:rsid w:val="007573BE"/>
    <w:rsid w:val="007A1E48"/>
    <w:rsid w:val="007C6CF3"/>
    <w:rsid w:val="007D3192"/>
    <w:rsid w:val="00801B41"/>
    <w:rsid w:val="00844ED7"/>
    <w:rsid w:val="00845DEE"/>
    <w:rsid w:val="00973F4F"/>
    <w:rsid w:val="00996C1D"/>
    <w:rsid w:val="009E51FE"/>
    <w:rsid w:val="009F2F2F"/>
    <w:rsid w:val="00A06A9E"/>
    <w:rsid w:val="00AA28EF"/>
    <w:rsid w:val="00AB34E0"/>
    <w:rsid w:val="00AC640E"/>
    <w:rsid w:val="00AE4EFB"/>
    <w:rsid w:val="00B01CD6"/>
    <w:rsid w:val="00B0211A"/>
    <w:rsid w:val="00B0512E"/>
    <w:rsid w:val="00B766F5"/>
    <w:rsid w:val="00B82825"/>
    <w:rsid w:val="00BE414C"/>
    <w:rsid w:val="00C14425"/>
    <w:rsid w:val="00C1731B"/>
    <w:rsid w:val="00C430AB"/>
    <w:rsid w:val="00C63AB4"/>
    <w:rsid w:val="00C66A31"/>
    <w:rsid w:val="00C94756"/>
    <w:rsid w:val="00C95E5F"/>
    <w:rsid w:val="00CA4E26"/>
    <w:rsid w:val="00D016F7"/>
    <w:rsid w:val="00D22480"/>
    <w:rsid w:val="00D37152"/>
    <w:rsid w:val="00D464AE"/>
    <w:rsid w:val="00D73C4D"/>
    <w:rsid w:val="00D80AD1"/>
    <w:rsid w:val="00DD16D5"/>
    <w:rsid w:val="00E40182"/>
    <w:rsid w:val="00E92480"/>
    <w:rsid w:val="00ED4DF7"/>
    <w:rsid w:val="00F01AC8"/>
    <w:rsid w:val="00F27388"/>
    <w:rsid w:val="00F816AC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393060302" Type="http://schemas.openxmlformats.org/officeDocument/2006/relationships/comments" Target="comments.xm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n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66</cp:revision>
  <dcterms:created xsi:type="dcterms:W3CDTF">2020-05-12T08:53:00Z</dcterms:created>
  <dcterms:modified xsi:type="dcterms:W3CDTF">2020-05-17T08:27:00Z</dcterms:modified>
</cp:coreProperties>
</file>