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853BB" w14:textId="348B5EBD" w:rsidR="00B0512E" w:rsidRPr="002D5816" w:rsidRDefault="00B00591">
      <w:pPr>
        <w:rPr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0A3DC100">
                <wp:simplePos x="0" y="0"/>
                <wp:positionH relativeFrom="margin">
                  <wp:align>right</wp:align>
                </wp:positionH>
                <wp:positionV relativeFrom="paragraph">
                  <wp:posOffset>-238125</wp:posOffset>
                </wp:positionV>
                <wp:extent cx="2143125" cy="1404620"/>
                <wp:effectExtent l="0" t="0" r="9525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12A8ACD6" w:rsidR="00B0512E" w:rsidRPr="001A7B0A" w:rsidRDefault="00B0512E" w:rsidP="00B0512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No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06A9E">
                              <w:rPr>
                                <w:b/>
                                <w:bCs/>
                                <w:lang w:val="id-ID"/>
                              </w:rPr>
                              <w:t xml:space="preserve">202005150000000153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.55pt;margin-top:-18.75pt;width:168.75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" stroked="f">
                <v:textbox style="mso-fit-shape-to-text:t">
                  <w:txbxContent>
                    <w:p w14:paraId="576B33D1" w14:textId="12A8ACD6" w:rsidR="00B0512E" w:rsidRPr="001A7B0A" w:rsidRDefault="00B0512E" w:rsidP="00B0512E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No : </w:t>
                      </w:r>
                      <w:r w:rsidR="00A06A9E">
                        <w:rPr>
                          <w:b/>
                          <w:bCs/>
                          <w:lang w:val="id-ID"/>
                        </w:rPr>
                        <w:t xml:space="preserve">202005150000000153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A14956" w14:textId="38732626" w:rsidR="00B0512E" w:rsidRPr="002D5816" w:rsidRDefault="00B0512E" w:rsidP="00B0512E">
      <w:pPr>
        <w:spacing w:after="0"/>
        <w:rPr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177011B" wp14:editId="3D7237B5">
                <wp:simplePos x="0" y="0"/>
                <wp:positionH relativeFrom="column">
                  <wp:posOffset>209550</wp:posOffset>
                </wp:positionH>
                <wp:positionV relativeFrom="paragraph">
                  <wp:posOffset>-514350</wp:posOffset>
                </wp:positionV>
                <wp:extent cx="1362075" cy="1404620"/>
                <wp:effectExtent l="0" t="0" r="9525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05D76" w14:textId="77777777" w:rsidR="00B0512E" w:rsidRPr="00F15DB7" w:rsidRDefault="00B0512E" w:rsidP="00B0512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15DB7">
                              <w:rPr>
                                <w:b/>
                                <w:bCs/>
                              </w:rPr>
                              <w:t>PT. PLN (PERSERO)</w:t>
                            </w:r>
                          </w:p>
                          <w:p w14:paraId="237E56F4" w14:textId="77777777" w:rsidR="00B0512E" w:rsidRPr="00F15DB7" w:rsidRDefault="00B0512E" w:rsidP="00B0512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15DB7">
                              <w:rPr>
                                <w:b/>
                                <w:bCs/>
                              </w:rPr>
                              <w:t>KANTOR PUSAT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77011B" id="_x0000_s1027" type="#_x0000_t202" style="position:absolute;margin-left:16.5pt;margin-top:-40.5pt;width:107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" stroked="f">
                <v:textbox style="mso-fit-shape-to-text:t">
                  <w:txbxContent>
                    <w:p w14:paraId="5D305D76" w14:textId="77777777" w:rsidR="00B0512E" w:rsidRPr="00F15DB7" w:rsidRDefault="00B0512E" w:rsidP="00B0512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15DB7">
                        <w:rPr>
                          <w:b/>
                          <w:bCs/>
                        </w:rPr>
                        <w:t>PT. PLN (PERSERO)</w:t>
                      </w:r>
                    </w:p>
                    <w:p w14:paraId="237E56F4" w14:textId="77777777" w:rsidR="00B0512E" w:rsidRPr="00F15DB7" w:rsidRDefault="00B0512E" w:rsidP="00B0512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15DB7">
                        <w:rPr>
                          <w:b/>
                          <w:bCs/>
                        </w:rPr>
                        <w:t>KANTOR PUSAT</w:t>
                      </w:r>
                    </w:p>
                  </w:txbxContent>
                </v:textbox>
              </v:shape>
            </w:pict>
          </mc:Fallback>
        </mc:AlternateContent>
      </w:r>
      <w:r w:rsidRPr="002D5816">
        <w:rPr>
          <w:noProof/>
        </w:rPr>
        <w:drawing>
          <wp:anchor distT="0" distB="0" distL="114300" distR="114300" simplePos="0" relativeHeight="251679744" behindDoc="0" locked="0" layoutInCell="1" allowOverlap="1" wp14:anchorId="61CFFEDB" wp14:editId="03710B2D">
            <wp:simplePos x="0" y="0"/>
            <wp:positionH relativeFrom="column">
              <wp:posOffset>-333375</wp:posOffset>
            </wp:positionH>
            <wp:positionV relativeFrom="paragraph">
              <wp:posOffset>-610870</wp:posOffset>
            </wp:positionV>
            <wp:extent cx="447675" cy="60007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72A54" w14:textId="77777777" w:rsidR="00B0512E" w:rsidRPr="002D5816" w:rsidRDefault="00B0512E" w:rsidP="00B0512E">
      <w:pPr>
        <w:spacing w:after="0"/>
        <w:rPr>
          <w:lang w:val="id-ID"/>
        </w:rPr>
      </w:pPr>
    </w:p>
    <w:p w14:paraId="466FBA4C" w14:textId="77777777" w:rsidR="00B0512E" w:rsidRPr="002D5816" w:rsidRDefault="00B0512E" w:rsidP="00B0512E">
      <w:pPr>
        <w:spacing w:after="0"/>
        <w:jc w:val="center"/>
        <w:rPr>
          <w:b/>
          <w:bCs/>
          <w:sz w:val="28"/>
          <w:szCs w:val="28"/>
          <w:lang w:val="id-ID"/>
        </w:rPr>
      </w:pPr>
      <w:r w:rsidRPr="002D5816">
        <w:rPr>
          <w:b/>
          <w:bCs/>
          <w:sz w:val="28"/>
          <w:szCs w:val="28"/>
          <w:lang w:val="id-ID"/>
        </w:rPr>
        <w:t>BUKTI KAS / BANK PENGELUARAN</w:t>
      </w:r>
    </w:p>
    <w:p w14:paraId="474AD119" w14:textId="77777777" w:rsidR="00B0512E" w:rsidRPr="002D5816" w:rsidRDefault="00B0512E" w:rsidP="00B0512E">
      <w:pPr>
        <w:spacing w:after="0"/>
        <w:jc w:val="center"/>
        <w:rPr>
          <w:b/>
          <w:bCs/>
          <w:sz w:val="28"/>
          <w:szCs w:val="28"/>
          <w:lang w:val="id-ID"/>
        </w:rPr>
      </w:pPr>
      <w:r w:rsidRPr="002D5816">
        <w:rPr>
          <w:b/>
          <w:bCs/>
          <w:sz w:val="28"/>
          <w:szCs w:val="28"/>
          <w:lang w:val="id-ID"/>
        </w:rPr>
        <w:t>(Imprest)</w:t>
      </w:r>
    </w:p>
    <w:p w14:paraId="1C447D9B" w14:textId="77777777" w:rsidR="00B0512E" w:rsidRPr="002D5816" w:rsidRDefault="00B0512E" w:rsidP="00B0512E">
      <w:pPr>
        <w:spacing w:after="0"/>
        <w:jc w:val="center"/>
        <w:rPr>
          <w:b/>
          <w:bCs/>
          <w:lang w:val="id-ID"/>
        </w:rPr>
      </w:pPr>
    </w:p>
    <w:p w14:paraId="0A936EC4" w14:textId="77777777" w:rsidR="00B0512E" w:rsidRPr="002D5816" w:rsidRDefault="00B0512E" w:rsidP="00B0512E">
      <w:pPr>
        <w:spacing w:after="0"/>
        <w:jc w:val="center"/>
        <w:rPr>
          <w:b/>
          <w:bCs/>
          <w:lang w:val="id-ID"/>
        </w:rPr>
      </w:pPr>
    </w:p>
    <w:p w14:paraId="550D054E" w14:textId="666C93C6" w:rsidR="00B0512E" w:rsidRPr="002D5816" w:rsidRDefault="00B0512E" w:rsidP="00B0512E">
      <w:pPr>
        <w:spacing w:after="0"/>
        <w:jc w:val="both"/>
        <w:rPr>
          <w:b/>
          <w:bCs/>
          <w:lang w:val="id-ID"/>
        </w:rPr>
      </w:pPr>
      <w:r w:rsidRPr="002D5816">
        <w:rPr>
          <w:b/>
          <w:bCs/>
          <w:lang w:val="id-ID"/>
        </w:rPr>
        <w:t>[</w:t>
      </w:r>
      <w:r w:rsidR="004318CF">
        <w:rPr>
          <w:b/>
          <w:bCs/>
          <w:lang w:val="en-GB"/>
        </w:rPr>
        <w:t xml:space="preserve">BNI</w:t>
      </w:r>
      <w:r w:rsidRPr="002D5816">
        <w:rPr>
          <w:b/>
          <w:bCs/>
          <w:lang w:val="id-ID"/>
        </w:rPr>
        <w:t>] (</w:t>
      </w:r>
      <w:r w:rsidR="004318CF">
        <w:rPr>
          <w:b/>
          <w:bCs/>
          <w:lang w:val="en-GB"/>
        </w:rPr>
        <w:t xml:space="preserve">0316031099)</w:t>
      </w:r>
      <w:r w:rsidRPr="002D5816">
        <w:rPr>
          <w:b/>
          <w:bCs/>
          <w:lang w:val="id-ID"/>
        </w:rPr>
        <w:t xml:space="preserve"> </w:t>
      </w:r>
    </w:p>
    <w:p w14:paraId="6F9172B3" w14:textId="77777777" w:rsidR="00B0512E" w:rsidRPr="002D5816" w:rsidRDefault="00B0512E" w:rsidP="00B0512E">
      <w:pPr>
        <w:spacing w:after="0"/>
        <w:jc w:val="both"/>
        <w:rPr>
          <w:b/>
          <w:bCs/>
          <w:lang w:val="id-ID"/>
        </w:rPr>
      </w:pP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3359"/>
        <w:gridCol w:w="2418"/>
        <w:gridCol w:w="13"/>
        <w:gridCol w:w="1639"/>
        <w:gridCol w:w="8"/>
        <w:gridCol w:w="2317"/>
        <w:gridCol w:w="8"/>
        <w:gridCol w:w="18"/>
      </w:tblGrid>
      <w:tr w:rsidR="00B0512E" w:rsidRPr="002D5816" w14:paraId="18E67A4A" w14:textId="77777777" w:rsidTr="007E12CB">
        <w:trPr>
          <w:gridAfter w:val="2"/>
          <w:wAfter w:w="28" w:type="dxa"/>
        </w:trPr>
        <w:tc>
          <w:tcPr>
            <w:tcW w:w="3595" w:type="dxa"/>
          </w:tcPr>
          <w:p w14:paraId="39EA3669" w14:textId="77777777" w:rsidR="00B0512E" w:rsidRPr="002D5816" w:rsidRDefault="00B0512E" w:rsidP="007E12CB">
            <w:pPr>
              <w:jc w:val="center"/>
              <w:rPr>
                <w:b/>
                <w:bCs/>
                <w:lang w:val="id-ID"/>
              </w:rPr>
            </w:pPr>
            <w:r w:rsidRPr="002D5816">
              <w:rPr>
                <w:b/>
                <w:bCs/>
                <w:lang w:val="id-ID"/>
              </w:rPr>
              <w:t>URAIAN</w:t>
            </w:r>
          </w:p>
        </w:tc>
        <w:tc>
          <w:tcPr>
            <w:tcW w:w="2610" w:type="dxa"/>
          </w:tcPr>
          <w:p w14:paraId="69363DDF" w14:textId="7ACC6820" w:rsidR="00B0512E" w:rsidRPr="00A847E0" w:rsidRDefault="00A847E0" w:rsidP="007E12C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NOMOR DOKUMEN</w:t>
            </w:r>
          </w:p>
        </w:tc>
        <w:tc>
          <w:tcPr>
            <w:tcW w:w="1170" w:type="dxa"/>
            <w:gridSpan w:val="2"/>
          </w:tcPr>
          <w:p w14:paraId="60F08B25" w14:textId="0B79A062" w:rsidR="00B0512E" w:rsidRPr="00A847E0" w:rsidRDefault="00A847E0" w:rsidP="007E12C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MATA UANG</w:t>
            </w:r>
          </w:p>
        </w:tc>
        <w:tc>
          <w:tcPr>
            <w:tcW w:w="2377" w:type="dxa"/>
            <w:gridSpan w:val="2"/>
          </w:tcPr>
          <w:p w14:paraId="0717034E" w14:textId="0348CCB5" w:rsidR="00B0512E" w:rsidRPr="00A847E0" w:rsidRDefault="00A847E0" w:rsidP="007E12C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JUMLAH</w:t>
            </w:r>
          </w:p>
        </w:tc>
      </w:tr>
      <w:tr w:rsidR="00B0512E" w:rsidRPr="002D5816" w14:paraId="2F50B628" w14:textId="77777777" w:rsidTr="007E12CB">
        <w:trPr>
          <w:gridAfter w:val="2"/>
          <w:wAfter w:w="28" w:type="dxa"/>
          <w:trHeight w:val="1007"/>
        </w:trPr>
        <w:tc>
          <w:tcPr>
            <w:tcW w:w="3595" w:type="dxa"/>
          </w:tcPr>
          <w:p w14:paraId="72580D06" w14:textId="77777777" w:rsidR="005A2C3A" w:rsidRDefault="00A06A9E" w:rsidP="00A06A9E">
            <w:pPr>
              <w:jc w:val="both"/>
            </w:pPr>
            <w:r>
              <w:rPr>
                <w:lang w:val="id-ID"/>
              </w:rPr>
              <w:t xml:space="preserve">KAS NEGARA</w:t>
            </w:r>
          </w:p>
          <w:p w14:paraId="44F9F03E" w14:textId="77061544" w:rsidR="00F27388" w:rsidRPr="0034782D" w:rsidRDefault="00F27388" w:rsidP="00A06A9E">
            <w:pPr>
              <w:jc w:val="both"/>
            </w:pPr>
            <w:r>
              <w:t xml:space="preserve">Tes Invoice UIP</w:t>
            </w:r>
          </w:p>
        </w:tc>
        <w:tc>
          <w:tcPr>
            <w:tcW w:w="2610" w:type="dxa"/>
          </w:tcPr>
          <w:p w14:paraId="43825EED" w14:textId="159BC962" w:rsidR="00B0512E" w:rsidRPr="0034782D" w:rsidRDefault="00A06A9E" w:rsidP="005A2C3A">
            <w:pPr>
              <w:jc w:val="center"/>
            </w:pPr>
            <w:r>
              <w:rPr>
                <w:lang w:val="id-ID"/>
              </w:rPr>
              <w:t xml:space="preserve">0800000031</w:t>
            </w:r>
          </w:p>
        </w:tc>
        <w:tc>
          <w:tcPr>
            <w:tcW w:w="1170" w:type="dxa"/>
            <w:gridSpan w:val="2"/>
          </w:tcPr>
          <w:p w14:paraId="7B809338" w14:textId="148978CA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 xml:space="preserve">IDR</w:t>
            </w:r>
          </w:p>
        </w:tc>
        <w:tc>
          <w:tcPr>
            <w:tcW w:w="2377" w:type="dxa"/>
            <w:gridSpan w:val="2"/>
          </w:tcPr>
          <w:p w14:paraId="0E9CC57B" w14:textId="78EB9C18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 xml:space="preserve">2.750.000,00</w:t>
            </w:r>
          </w:p>
        </w:tc>
      </w:tr>
      <w:tr w:rsidR="00B0512E" w:rsidRPr="002D5816" w14:paraId="140DB8EF" w14:textId="77777777" w:rsidTr="007E12CB">
        <w:trPr>
          <w:gridAfter w:val="1"/>
          <w:wAfter w:w="20" w:type="dxa"/>
          <w:trHeight w:val="827"/>
        </w:trPr>
        <w:tc>
          <w:tcPr>
            <w:tcW w:w="6213" w:type="dxa"/>
            <w:gridSpan w:val="3"/>
          </w:tcPr>
          <w:p w14:paraId="4668F865" w14:textId="77777777" w:rsidR="00B0512E" w:rsidRPr="002D5816" w:rsidRDefault="00B0512E" w:rsidP="005A2C3A">
            <w:pPr>
              <w:jc w:val="right"/>
              <w:rPr>
                <w:b/>
                <w:bCs/>
                <w:lang w:val="id-ID"/>
              </w:rPr>
            </w:pPr>
            <w:r w:rsidRPr="002D5816">
              <w:rPr>
                <w:b/>
                <w:bCs/>
                <w:lang w:val="id-ID"/>
              </w:rPr>
              <w:t>Jumlah</w:t>
            </w:r>
          </w:p>
        </w:tc>
        <w:tc>
          <w:tcPr>
            <w:tcW w:w="1170" w:type="dxa"/>
            <w:gridSpan w:val="2"/>
          </w:tcPr>
          <w:p w14:paraId="440E08B1" w14:textId="01D04633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 xml:space="preserve">IDR</w:t>
            </w:r>
          </w:p>
        </w:tc>
        <w:tc>
          <w:tcPr>
            <w:tcW w:w="2377" w:type="dxa"/>
            <w:gridSpan w:val="2"/>
          </w:tcPr>
          <w:p w14:paraId="69704B82" w14:textId="2E21C136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 xml:space="preserve">2.750.000,00</w:t>
            </w:r>
          </w:p>
        </w:tc>
      </w:tr>
      <w:tr w:rsidR="00B0512E" w:rsidRPr="002D5816" w14:paraId="57D0DD6D" w14:textId="77777777" w:rsidTr="006C79A1">
        <w:trPr>
          <w:trHeight w:val="458"/>
        </w:trPr>
        <w:tc>
          <w:tcPr>
            <w:tcW w:w="9780" w:type="dxa"/>
            <w:gridSpan w:val="8"/>
            <w:vAlign w:val="center"/>
          </w:tcPr>
          <w:p w14:paraId="6D7C6238" w14:textId="2BAC5EA9" w:rsidR="00B0512E" w:rsidRPr="0034782D" w:rsidRDefault="00B0512E" w:rsidP="006C79A1">
            <w:pPr>
              <w:rPr>
                <w:b/>
                <w:bCs/>
              </w:rPr>
            </w:pPr>
            <w:r w:rsidRPr="002D5816">
              <w:rPr>
                <w:b/>
                <w:bCs/>
                <w:lang w:val="id-ID"/>
              </w:rPr>
              <w:t xml:space="preserve">Terbilang : </w:t>
            </w:r>
            <w:r w:rsidR="00A06A9E">
              <w:rPr>
                <w:b/>
                <w:bCs/>
                <w:lang w:val="id-ID"/>
              </w:rPr>
              <w:t xml:space="preserve">DUA JUTA TUJUH RATUS LIMA PULUH RIBU RUPIAH</w:t>
            </w:r>
          </w:p>
        </w:tc>
      </w:tr>
    </w:tbl>
    <w:p w14:paraId="02CB8BC6" w14:textId="77777777" w:rsidR="00B0512E" w:rsidRPr="002D5816" w:rsidRDefault="00B0512E" w:rsidP="00B0512E">
      <w:pPr>
        <w:spacing w:after="0"/>
        <w:jc w:val="both"/>
        <w:rPr>
          <w:b/>
          <w:bCs/>
          <w:lang w:val="id-ID"/>
        </w:rPr>
      </w:pPr>
    </w:p>
    <w:tbl>
      <w:tblPr>
        <w:tblStyle w:val="TableGrid"/>
        <w:tblpPr w:leftFromText="180" w:rightFromText="180" w:vertAnchor="text" w:horzAnchor="margin" w:tblpY="370"/>
        <w:tblOverlap w:val="never"/>
        <w:tblW w:w="96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4"/>
        <w:gridCol w:w="3544"/>
        <w:gridCol w:w="2693"/>
      </w:tblGrid>
      <w:tr w:rsidR="00EA3841" w14:paraId="68C5FAA1" w14:textId="77777777" w:rsidTr="00EA3841">
        <w:tc>
          <w:tcPr>
            <w:tcW w:w="3434" w:type="dxa"/>
          </w:tcPr>
          <w:p w14:paraId="7FBE7150" w14:textId="77777777" w:rsidR="00EA3841" w:rsidRPr="00036899" w:rsidRDefault="00EA3841" w:rsidP="00EA3841">
            <w:pPr>
              <w:jc w:val="center"/>
            </w:pPr>
            <w:proofErr w:type="spellStart"/>
            <w:r>
              <w:t>Mengetahui</w:t>
            </w:r>
            <w:proofErr w:type="spellEnd"/>
          </w:p>
        </w:tc>
        <w:tc>
          <w:tcPr>
            <w:tcW w:w="3544" w:type="dxa"/>
          </w:tcPr>
          <w:p w14:paraId="480E0312" w14:textId="77777777" w:rsidR="00EA3841" w:rsidRDefault="00EA3841" w:rsidP="00EA3841">
            <w:pPr>
              <w:jc w:val="center"/>
              <w:rPr>
                <w:b/>
                <w:bCs/>
              </w:rPr>
            </w:pPr>
            <w:proofErr w:type="spellStart"/>
            <w:r>
              <w:t>Menyetujui</w:t>
            </w:r>
            <w:proofErr w:type="spellEnd"/>
          </w:p>
        </w:tc>
        <w:tc>
          <w:tcPr>
            <w:tcW w:w="2693" w:type="dxa"/>
          </w:tcPr>
          <w:p w14:paraId="5C98B0DD" w14:textId="77777777" w:rsidR="00EA3841" w:rsidRPr="00036899" w:rsidRDefault="00EA3841" w:rsidP="00EA3841">
            <w:pPr>
              <w:jc w:val="center"/>
            </w:pPr>
            <w:proofErr w:type="spellStart"/>
            <w:r>
              <w:t>Menerima</w:t>
            </w:r>
            <w:proofErr w:type="spellEnd"/>
          </w:p>
        </w:tc>
      </w:tr>
      <w:tr w:rsidR="00EA3841" w14:paraId="1BF9C193" w14:textId="77777777" w:rsidTr="00EA3841">
        <w:tc>
          <w:tcPr>
            <w:tcW w:w="3434" w:type="dxa"/>
          </w:tcPr>
          <w:p w14:paraId="0E2CE55B" w14:textId="77777777" w:rsidR="00EA3841" w:rsidRDefault="00EA3841" w:rsidP="00EA38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VP OPERATION EXPENDITURE</w:t>
            </w:r>
          </w:p>
          <w:p w14:paraId="6B6798FE" w14:textId="77777777" w:rsidR="00EA3841" w:rsidRDefault="00EA3841" w:rsidP="00EA3841">
            <w:pPr>
              <w:jc w:val="center"/>
              <w:rPr>
                <w:b/>
                <w:bCs/>
              </w:rPr>
            </w:pPr>
          </w:p>
          <w:p w14:paraId="00652650" w14:textId="77777777" w:rsidR="00EA3841" w:rsidRDefault="00EA3841" w:rsidP="00EA3841">
            <w:pPr>
              <w:jc w:val="center"/>
              <w:rPr>
                <w:b/>
                <w:bCs/>
              </w:rPr>
            </w:pPr>
          </w:p>
          <w:p w14:paraId="437B7D0A" w14:textId="77777777" w:rsidR="00EA3841" w:rsidRDefault="00EA3841" w:rsidP="00EA3841">
            <w:pPr>
              <w:jc w:val="center"/>
              <w:rPr>
                <w:b/>
                <w:bCs/>
              </w:rPr>
            </w:pPr>
          </w:p>
          <w:p w14:paraId="7378C864" w14:textId="77777777" w:rsidR="00EA3841" w:rsidRDefault="00EA3841" w:rsidP="00EA3841">
            <w:pPr>
              <w:jc w:val="center"/>
              <w:rPr>
                <w:b/>
                <w:bCs/>
              </w:rPr>
            </w:pPr>
          </w:p>
          <w:p w14:paraId="7BAC91CC" w14:textId="77777777" w:rsidR="00EA3841" w:rsidRDefault="00EA3841" w:rsidP="00EA3841">
            <w:pPr>
              <w:jc w:val="center"/>
              <w:rPr>
                <w:b/>
                <w:bCs/>
              </w:rPr>
            </w:pPr>
          </w:p>
        </w:tc>
        <w:tc>
          <w:tcPr>
            <w:tcW w:w="3544" w:type="dxa"/>
          </w:tcPr>
          <w:p w14:paraId="2662277D" w14:textId="77777777" w:rsidR="00EA3841" w:rsidRDefault="00EA3841" w:rsidP="00EA38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MSB PAYMENT EXPENDITURE</w:t>
            </w:r>
          </w:p>
          <w:p w14:paraId="1E919AF0" w14:textId="77777777" w:rsidR="00EA3841" w:rsidRDefault="00EA3841" w:rsidP="00EA3841">
            <w:pPr>
              <w:jc w:val="center"/>
              <w:rPr>
                <w:b/>
                <w:bCs/>
              </w:rPr>
            </w:pPr>
          </w:p>
        </w:tc>
        <w:tc>
          <w:tcPr>
            <w:tcW w:w="2693" w:type="dxa"/>
          </w:tcPr>
          <w:p w14:paraId="52F1A953" w14:textId="77777777" w:rsidR="00EA3841" w:rsidRDefault="00EA3841" w:rsidP="00EA3841">
            <w:pPr>
              <w:jc w:val="center"/>
              <w:rPr>
                <w:b/>
                <w:bCs/>
              </w:rPr>
            </w:pPr>
          </w:p>
        </w:tc>
      </w:tr>
      <w:tr w:rsidR="00EA3841" w14:paraId="07250194" w14:textId="77777777" w:rsidTr="00EA3841">
        <w:tc>
          <w:tcPr>
            <w:tcW w:w="3434" w:type="dxa"/>
          </w:tcPr>
          <w:p w14:paraId="5783F7DF" w14:textId="77777777" w:rsidR="00EA3841" w:rsidRDefault="00EA3841" w:rsidP="00EA38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DIAZ SETIAWAN</w:t>
            </w:r>
          </w:p>
        </w:tc>
        <w:tc>
          <w:tcPr>
            <w:tcW w:w="3544" w:type="dxa"/>
          </w:tcPr>
          <w:p w14:paraId="7CC90D2F" w14:textId="77777777" w:rsidR="00EA3841" w:rsidRDefault="00EA3841" w:rsidP="00EA38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NINDITA SRI</w:t>
            </w:r>
          </w:p>
        </w:tc>
        <w:tc>
          <w:tcPr>
            <w:tcW w:w="2693" w:type="dxa"/>
          </w:tcPr>
          <w:p w14:paraId="480BC8D9" w14:textId="77777777" w:rsidR="00EA3841" w:rsidRPr="00036899" w:rsidRDefault="00EA3841" w:rsidP="00EA3841">
            <w:pPr>
              <w:jc w:val="center"/>
            </w:pPr>
            <w:r>
              <w:rPr>
                <w:b/>
                <w:bCs/>
              </w:rPr>
              <w:t>Transfer</w:t>
            </w:r>
          </w:p>
        </w:tc>
      </w:tr>
    </w:tbl>
    <w:p w14:paraId="731DC067" w14:textId="6999DA5D" w:rsidR="00B0512E" w:rsidRDefault="00ED4DF7" w:rsidP="00D74D2D">
      <w:pPr>
        <w:ind w:left="5760" w:firstLine="720"/>
        <w:rPr>
          <w:b/>
          <w:bCs/>
        </w:rPr>
      </w:pPr>
      <w:r w:rsidRPr="002D5816">
        <w:rPr>
          <w:b/>
          <w:bCs/>
          <w:lang w:val="id-ID"/>
        </w:rPr>
        <w:t xml:space="preserve">JAKARTA, </w:t>
      </w:r>
      <w:r w:rsidR="00A06A9E">
        <w:rPr>
          <w:b/>
          <w:bCs/>
          <w:lang w:val="id-ID"/>
        </w:rPr>
        <w:t xml:space="preserve">17 Mei 2020</w:t>
      </w:r>
    </w:p>
    <w:tbl>
      <w:tblPr>
        <w:tblStyle w:val="TableGrid"/>
        <w:tblW w:w="103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97"/>
        <w:gridCol w:w="222"/>
        <w:gridCol w:w="222"/>
      </w:tblGrid>
      <w:tr w:rsidR="001974F0" w14:paraId="2CA3A15A" w14:textId="77777777" w:rsidTr="00EA3841">
        <w:tc>
          <w:tcPr>
            <w:tcW w:w="9897" w:type="dxa"/>
          </w:tcPr>
          <w:p w14:paraId="3B306C34" w14:textId="715ACA00" w:rsidR="001974F0" w:rsidRDefault="001974F0" w:rsidP="00F636C2">
            <w:pPr>
              <w:rPr>
                <w:b/>
                <w:bCs/>
              </w:rPr>
            </w:pPr>
          </w:p>
        </w:tc>
        <w:tc>
          <w:tcPr>
            <w:tcW w:w="222" w:type="dxa"/>
          </w:tcPr>
          <w:p w14:paraId="4BB3D6B0" w14:textId="072D5677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4D4008EF" w14:textId="7C52950F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  <w:tr w:rsidR="001974F0" w14:paraId="0F4655D0" w14:textId="77777777" w:rsidTr="00EA3841">
        <w:tc>
          <w:tcPr>
            <w:tcW w:w="9897" w:type="dxa"/>
          </w:tcPr>
          <w:p w14:paraId="1C71BC16" w14:textId="3CF7F29E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524948EB" w14:textId="41D34585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607F50A9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  <w:tr w:rsidR="001974F0" w14:paraId="3EE361B7" w14:textId="77777777" w:rsidTr="00EA3841">
        <w:tc>
          <w:tcPr>
            <w:tcW w:w="9897" w:type="dxa"/>
          </w:tcPr>
          <w:p w14:paraId="1856CE0D" w14:textId="4C830DCC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552B991F" w14:textId="18F36554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049E1049" w14:textId="430459BC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</w:tbl>
    <w:p w14:paraId="44F00ED5" w14:textId="4875CB1C" w:rsidR="001974F0" w:rsidRPr="0034782D" w:rsidRDefault="001974F0" w:rsidP="001974F0">
      <w:pPr>
        <w:rPr>
          <w:b/>
          <w:bCs/>
        </w:rPr>
      </w:pPr>
    </w:p>
    <w:p w14:paraId="5940DB72" w14:textId="7276A36D" w:rsidR="00B01CD6" w:rsidRDefault="00ED4DF7" w:rsidP="001974F0">
      <w:pPr>
        <w:rPr>
          <w:b/>
          <w:bCs/>
          <w:lang w:val="id-ID"/>
        </w:rPr>
        <w:sectPr w:rsidR="00B01CD6" w:rsidSect="0029000A"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  <w:r w:rsidRPr="002D5816">
        <w:rPr>
          <w:lang w:val="id-ID"/>
        </w:rPr>
        <w:t xml:space="preserve">     </w:t>
      </w:r>
    </w:p>
    <w:tbl>
      <w:tblPr>
        <w:tblStyle w:val="TableGrid"/>
        <w:tblpPr w:leftFromText="180" w:rightFromText="180" w:vertAnchor="text" w:horzAnchor="margin" w:tblpY="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4252"/>
        <w:gridCol w:w="3929"/>
      </w:tblGrid>
      <w:tr w:rsidR="0058526D" w14:paraId="35E5BB0F" w14:textId="77777777" w:rsidTr="0044212F">
        <w:tc>
          <w:tcPr>
            <w:tcW w:w="1271" w:type="dxa"/>
          </w:tcPr>
          <w:p w14:paraId="3F708056" w14:textId="77777777" w:rsidR="0058526D" w:rsidRDefault="0058526D" w:rsidP="0058526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lastRenderedPageBreak/>
              <w:t>Nomor</w:t>
            </w:r>
          </w:p>
        </w:tc>
        <w:tc>
          <w:tcPr>
            <w:tcW w:w="284" w:type="dxa"/>
            <w:vAlign w:val="center"/>
          </w:tcPr>
          <w:p w14:paraId="59F8337D" w14:textId="77777777" w:rsidR="0058526D" w:rsidRPr="00967B20" w:rsidRDefault="0058526D" w:rsidP="0058526D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21DC30DB" w14:textId="77777777" w:rsidR="0058526D" w:rsidRDefault="0058526D" w:rsidP="0058526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     </w:t>
            </w: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/KEU.00.02/</w:t>
            </w:r>
            <w:r w:rsidRPr="00766409">
              <w:rPr>
                <w:rFonts w:ascii="Arial" w:hAnsi="Arial" w:cs="Arial"/>
                <w:noProof/>
                <w:sz w:val="20"/>
                <w:szCs w:val="20"/>
                <w:lang w:val="en-GB"/>
              </w:rPr>
              <w:t>A010603</w:t>
            </w: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t xml:space="preserve">/2020</w:t>
            </w:r>
          </w:p>
        </w:tc>
        <w:tc>
          <w:tcPr>
            <w:tcW w:w="3929" w:type="dxa"/>
          </w:tcPr>
          <w:p w14:paraId="174B115C" w14:textId="77777777" w:rsidR="0058526D" w:rsidRDefault="0058526D" w:rsidP="0058526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JAKARTA,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17 Mei 2020</w:t>
            </w:r>
          </w:p>
        </w:tc>
      </w:tr>
      <w:tr w:rsidR="0058526D" w14:paraId="0F8D0083" w14:textId="77777777" w:rsidTr="0044212F">
        <w:tc>
          <w:tcPr>
            <w:tcW w:w="1271" w:type="dxa"/>
          </w:tcPr>
          <w:p w14:paraId="4945F09C" w14:textId="77777777" w:rsidR="0058526D" w:rsidRDefault="0058526D" w:rsidP="0058526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1B2C796D" w14:textId="77777777" w:rsidR="0058526D" w:rsidRPr="00967B20" w:rsidRDefault="0058526D" w:rsidP="0058526D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143AFB87" w14:textId="77777777" w:rsidR="0058526D" w:rsidRDefault="0058526D" w:rsidP="0058526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929" w:type="dxa"/>
          </w:tcPr>
          <w:p w14:paraId="35D034F9" w14:textId="77777777" w:rsidR="0058526D" w:rsidRDefault="0058526D" w:rsidP="0058526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A443ED" w14:paraId="5399EA94" w14:textId="77777777" w:rsidTr="0044212F">
        <w:tc>
          <w:tcPr>
            <w:tcW w:w="1271" w:type="dxa"/>
          </w:tcPr>
          <w:p w14:paraId="2F596314" w14:textId="774D3CC5" w:rsidR="00A443ED" w:rsidRDefault="00A443ED" w:rsidP="00A443E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133AC6AB" w14:textId="69213A9D" w:rsidR="00A443ED" w:rsidRPr="00967B20" w:rsidRDefault="00A443ED" w:rsidP="00A443ED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50E43DC6" w14:textId="3AD28C5A" w:rsidR="00A443ED" w:rsidRDefault="00A443ED" w:rsidP="00A443E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929" w:type="dxa"/>
          </w:tcPr>
          <w:p w14:paraId="5F22C2D9" w14:textId="77777777" w:rsidR="00A443ED" w:rsidRDefault="00A443ED" w:rsidP="00A443E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A443ED" w14:paraId="464852E1" w14:textId="77777777" w:rsidTr="0044212F">
        <w:tc>
          <w:tcPr>
            <w:tcW w:w="1271" w:type="dxa"/>
          </w:tcPr>
          <w:p w14:paraId="52C9113F" w14:textId="2154C012" w:rsidR="00A443ED" w:rsidRDefault="00A443ED" w:rsidP="00A443E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06A783CB" w14:textId="4B593141" w:rsidR="00A443ED" w:rsidRPr="00967B20" w:rsidRDefault="00A443ED" w:rsidP="00A443ED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6377B76B" w14:textId="37C365BA" w:rsidR="00A443ED" w:rsidRDefault="00A443ED" w:rsidP="00A443E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929" w:type="dxa"/>
          </w:tcPr>
          <w:p w14:paraId="02C47850" w14:textId="661002F9" w:rsidR="00A443ED" w:rsidRDefault="00A443ED" w:rsidP="00A443E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t xml:space="preserve">BNI</w:t>
            </w:r>
          </w:p>
        </w:tc>
      </w:tr>
      <w:tr w:rsidR="00A443ED" w14:paraId="56FCB419" w14:textId="77777777" w:rsidTr="0044212F">
        <w:tc>
          <w:tcPr>
            <w:tcW w:w="1271" w:type="dxa"/>
          </w:tcPr>
          <w:p w14:paraId="5FA055F5" w14:textId="5A28D086" w:rsidR="00A443ED" w:rsidRDefault="00A443ED" w:rsidP="00A443E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250E8F24" w14:textId="0DC1AD7A" w:rsidR="00A443ED" w:rsidRPr="00967B20" w:rsidRDefault="00A443ED" w:rsidP="00A443ED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4252" w:type="dxa"/>
          </w:tcPr>
          <w:p w14:paraId="3A962A93" w14:textId="0DA85496" w:rsidR="00A443ED" w:rsidRDefault="00A443ED" w:rsidP="00A443E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929" w:type="dxa"/>
          </w:tcPr>
          <w:p w14:paraId="2DEC22B8" w14:textId="77777777" w:rsidR="00A443ED" w:rsidRDefault="00A443ED" w:rsidP="00A443E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-</w:t>
            </w:r>
          </w:p>
        </w:tc>
      </w:tr>
    </w:tbl>
    <w:p w14:paraId="088BE78A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A3E4064" w14:textId="77777777" w:rsidR="00063E38" w:rsidRPr="00F44756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4139436D" w14:textId="77777777" w:rsidR="00063E38" w:rsidRPr="00F44756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09F5F0D4" w14:textId="77777777" w:rsidR="0058526D" w:rsidRDefault="0058526D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0A82E2E0" w14:textId="77777777" w:rsidR="0058526D" w:rsidRDefault="0058526D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5C047C96" w14:textId="77777777" w:rsidR="0058526D" w:rsidRDefault="0058526D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499221E0" w14:textId="77777777" w:rsidR="0058526D" w:rsidRDefault="0058526D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4CDC7341" w14:textId="332C67AD" w:rsidR="00063E38" w:rsidRPr="00F44756" w:rsidRDefault="00063E38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Dengan </w:t>
      </w:r>
      <w:r>
        <w:rPr>
          <w:rFonts w:ascii="Arial" w:hAnsi="Arial" w:cs="Arial"/>
          <w:noProof/>
          <w:sz w:val="20"/>
          <w:szCs w:val="20"/>
        </w:rPr>
        <w:t xml:space="preserve">tanpa 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melampirkan Giro Bilyet/ Cek Tanggal </w:t>
      </w:r>
      <w:r>
        <w:rPr>
          <w:rFonts w:ascii="Arial" w:hAnsi="Arial" w:cs="Arial"/>
          <w:noProof/>
          <w:sz w:val="20"/>
          <w:szCs w:val="20"/>
        </w:rPr>
        <w:t xml:space="preserve">17 Mei 2020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 sebesar </w:t>
      </w:r>
      <w:r w:rsidR="00475D25">
        <w:rPr>
          <w:rFonts w:ascii="Arial" w:hAnsi="Arial" w:cs="Arial"/>
          <w:noProof/>
          <w:sz w:val="20"/>
          <w:szCs w:val="20"/>
          <w:lang w:val="en-GB"/>
        </w:rPr>
        <w:t xml:space="preserve">(IDR) </w:t>
      </w:r>
      <w:r>
        <w:rPr>
          <w:rFonts w:ascii="Arial" w:hAnsi="Arial" w:cs="Arial"/>
          <w:noProof/>
          <w:sz w:val="20"/>
          <w:szCs w:val="20"/>
          <w:lang w:val="id-ID"/>
        </w:rPr>
        <w:t xml:space="preserve">2.750.000,00</w:t>
      </w:r>
      <w:r>
        <w:rPr>
          <w:rFonts w:ascii="Arial" w:hAnsi="Arial" w:cs="Arial"/>
          <w:noProof/>
          <w:sz w:val="20"/>
          <w:szCs w:val="20"/>
          <w:lang w:val="id-ID"/>
        </w:rPr>
        <w:t xml:space="preserve"> 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>[</w:t>
      </w:r>
      <w:r>
        <w:rPr>
          <w:rFonts w:ascii="Arial" w:hAnsi="Arial" w:cs="Arial"/>
          <w:noProof/>
          <w:sz w:val="20"/>
          <w:szCs w:val="20"/>
          <w:lang w:val="id-ID"/>
        </w:rPr>
        <w:t xml:space="preserve">DUA JUTA TUJUH RATUS LIMA PULUH RIBU RUPIAH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>]</w:t>
      </w:r>
      <w:r>
        <w:rPr>
          <w:rFonts w:ascii="Arial" w:hAnsi="Arial" w:cs="Arial"/>
          <w:noProof/>
          <w:sz w:val="20"/>
          <w:szCs w:val="20"/>
          <w:lang w:val="id-ID"/>
        </w:rPr>
        <w:t xml:space="preserve"> 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kami minta kepada saudara agar uang sebesar tersebut dipindahkan dari account no. </w:t>
      </w:r>
      <w:r>
        <w:rPr>
          <w:rFonts w:ascii="Arial" w:hAnsi="Arial" w:cs="Arial"/>
          <w:noProof/>
          <w:sz w:val="20"/>
          <w:szCs w:val="20"/>
          <w:lang w:val="id-ID"/>
        </w:rPr>
        <w:t xml:space="preserve">0316031099</w:t>
      </w:r>
      <w:r>
        <w:rPr>
          <w:rFonts w:ascii="Arial" w:hAnsi="Arial" w:cs="Arial"/>
          <w:noProof/>
          <w:sz w:val="20"/>
          <w:szCs w:val="20"/>
          <w:lang w:val="id-ID"/>
        </w:rPr>
        <w:t xml:space="preserve"> 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>ke :</w:t>
      </w:r>
    </w:p>
    <w:p w14:paraId="3560E6CD" w14:textId="6529E696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932"/>
        <w:gridCol w:w="1762"/>
        <w:gridCol w:w="2039"/>
        <w:gridCol w:w="2095"/>
        <w:gridCol w:w="1628"/>
      </w:tblGrid>
      <w:tr w:rsidR="00063E38" w14:paraId="22C0D867" w14:textId="77777777" w:rsidTr="0008311A">
        <w:tc>
          <w:tcPr>
            <w:tcW w:w="4527" w:type="dxa"/>
          </w:tcPr>
          <w:p w14:paraId="618327E1" w14:textId="4A90F435" w:rsidR="00063E38" w:rsidRPr="00D1291C" w:rsidRDefault="00D1291C" w:rsidP="000535D8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 w:rsidRPr="00D1291C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NAMA/ALAMAT REKANAN</w:t>
            </w:r>
          </w:p>
        </w:tc>
        <w:tc>
          <w:tcPr>
            <w:tcW w:w="1517" w:type="dxa"/>
          </w:tcPr>
          <w:p w14:paraId="7F9DC1AB" w14:textId="105367BE" w:rsidR="00063E38" w:rsidRPr="00D1291C" w:rsidRDefault="00D1291C" w:rsidP="000535D8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 w:rsidRPr="00D1291C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558" w:type="dxa"/>
          </w:tcPr>
          <w:p w14:paraId="621BC2A4" w14:textId="4861453A" w:rsidR="00063E38" w:rsidRPr="00D1291C" w:rsidRDefault="00D1291C" w:rsidP="000535D8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 w:rsidRPr="00D1291C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599" w:type="dxa"/>
          </w:tcPr>
          <w:p w14:paraId="5E0701CA" w14:textId="3C56E33E" w:rsidR="00063E38" w:rsidRPr="00D1291C" w:rsidRDefault="00D1291C" w:rsidP="000535D8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 w:rsidRPr="00D1291C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255" w:type="dxa"/>
          </w:tcPr>
          <w:p w14:paraId="4DDC9805" w14:textId="4395CD48" w:rsidR="00063E38" w:rsidRPr="00D1291C" w:rsidRDefault="00D1291C" w:rsidP="000535D8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 w:rsidRPr="00D1291C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063E38" w14:paraId="29234335" w14:textId="77777777" w:rsidTr="0008311A">
        <w:trPr>
          <w:trHeight w:val="748"/>
        </w:trPr>
        <w:tc>
          <w:tcPr>
            <w:tcW w:w="4527" w:type="dxa"/>
          </w:tcPr>
          <w:p w14:paraId="059AE19B" w14:textId="77777777" w:rsidR="000840AB" w:rsidRDefault="006D371E" w:rsidP="000535D8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t xml:space="preserve">KAS NEGARA</w:t>
            </w:r>
          </w:p>
          <w:p w14:paraId="5B3AA010" w14:textId="0B98F27A" w:rsidR="00063E38" w:rsidRPr="00063E38" w:rsidRDefault="0008311A" w:rsidP="000535D8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t xml:space="preserve">-</w:t>
            </w:r>
          </w:p>
        </w:tc>
        <w:tc>
          <w:tcPr>
            <w:tcW w:w="1517" w:type="dxa"/>
          </w:tcPr>
          <w:p w14:paraId="731B6BF0" w14:textId="7E01ED9E" w:rsidR="00063E38" w:rsidRPr="00063E38" w:rsidRDefault="00063E38" w:rsidP="00185D35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Bank Negara Indonesia</w:t>
            </w:r>
          </w:p>
        </w:tc>
        <w:tc>
          <w:tcPr>
            <w:tcW w:w="1558" w:type="dxa"/>
          </w:tcPr>
          <w:p w14:paraId="7E08C620" w14:textId="3913D135" w:rsidR="00063E38" w:rsidRPr="00063E38" w:rsidRDefault="00063E38" w:rsidP="000535D8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296887821</w:t>
            </w:r>
          </w:p>
        </w:tc>
        <w:tc>
          <w:tcPr>
            <w:tcW w:w="1599" w:type="dxa"/>
          </w:tcPr>
          <w:p w14:paraId="31A5C837" w14:textId="24872BA3" w:rsidR="00063E38" w:rsidRPr="00063E38" w:rsidRDefault="0008311A" w:rsidP="000535D8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t xml:space="preserve">(IDR) </w:t>
            </w:r>
            <w:r w:rsidR="00063E38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2.750.000,00</w:t>
            </w:r>
          </w:p>
        </w:tc>
        <w:tc>
          <w:tcPr>
            <w:tcW w:w="1255" w:type="dxa"/>
          </w:tcPr>
          <w:p w14:paraId="3FFEB2EF" w14:textId="65DEE1F2" w:rsidR="00063E38" w:rsidRPr="00063E38" w:rsidRDefault="00063E38" w:rsidP="000535D8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Tes Invoice UIP</w:t>
            </w:r>
          </w:p>
        </w:tc>
      </w:tr>
    </w:tbl>
    <w:p w14:paraId="48D60D90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56D327D3" w14:textId="77777777" w:rsidR="00063E38" w:rsidRPr="00F44756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DABB3AC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>Demikian agar maklum dan atas perhatiannya diucapkan terimakasih.</w:t>
      </w:r>
    </w:p>
    <w:p w14:paraId="3F18CE83" w14:textId="77777777" w:rsidR="00063E38" w:rsidRPr="00F44756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85B5F" w14:paraId="3D688691" w14:textId="77777777" w:rsidTr="00FF141A">
        <w:tc>
          <w:tcPr>
            <w:tcW w:w="5228" w:type="dxa"/>
          </w:tcPr>
          <w:p w14:paraId="79452300" w14:textId="329AC576" w:rsidR="00385B5F" w:rsidRDefault="00385B5F" w:rsidP="00385B5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VP OPERATION EXPENDITURE</w:t>
            </w:r>
          </w:p>
        </w:tc>
        <w:tc>
          <w:tcPr>
            <w:tcW w:w="5228" w:type="dxa"/>
          </w:tcPr>
          <w:p w14:paraId="6C5CC117" w14:textId="7FDAB349" w:rsidR="00385B5F" w:rsidRDefault="00385B5F" w:rsidP="00385B5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="00385B5F" w14:paraId="22BD931B" w14:textId="77777777" w:rsidTr="00FF141A">
        <w:tc>
          <w:tcPr>
            <w:tcW w:w="5228" w:type="dxa"/>
          </w:tcPr>
          <w:p w14:paraId="03E63AA9" w14:textId="77777777" w:rsidR="00385B5F" w:rsidRDefault="00385B5F" w:rsidP="00385B5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6D15E20F" w14:textId="77777777" w:rsidR="00385B5F" w:rsidRDefault="00385B5F" w:rsidP="00385B5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1C4F0D3B" w14:textId="77777777" w:rsidR="00385B5F" w:rsidRDefault="00385B5F" w:rsidP="00385B5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7198ABBD" w14:textId="5B01B92F" w:rsidR="00385B5F" w:rsidRDefault="00385B5F" w:rsidP="00385B5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6C2A2DEB" w14:textId="77777777" w:rsidR="00FF141A" w:rsidRDefault="00FF141A" w:rsidP="00385B5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18267546" w14:textId="77777777" w:rsidR="00385B5F" w:rsidRDefault="00385B5F" w:rsidP="00385B5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6DFF4236" w14:textId="56F9F781" w:rsidR="00385B5F" w:rsidRDefault="00385B5F" w:rsidP="00385B5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749C1424" w14:textId="0BB78551" w:rsidR="00385B5F" w:rsidRDefault="00385B5F" w:rsidP="00385B5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</w:tr>
      <w:tr w:rsidR="00385B5F" w14:paraId="1E8F0302" w14:textId="77777777" w:rsidTr="00FF141A">
        <w:tc>
          <w:tcPr>
            <w:tcW w:w="5228" w:type="dxa"/>
          </w:tcPr>
          <w:p w14:paraId="0270F978" w14:textId="4E9904C0" w:rsidR="00385B5F" w:rsidRDefault="00385B5F" w:rsidP="00385B5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DIAZ SETIAWAN</w:t>
            </w:r>
          </w:p>
        </w:tc>
        <w:tc>
          <w:tcPr>
            <w:tcW w:w="5228" w:type="dxa"/>
          </w:tcPr>
          <w:p w14:paraId="431F305C" w14:textId="1A823ADC" w:rsidR="00385B5F" w:rsidRDefault="00385B5F" w:rsidP="00385B5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NINDITA SRI</w:t>
            </w:r>
          </w:p>
        </w:tc>
      </w:tr>
    </w:tbl>
    <w:p w14:paraId="53854899" w14:textId="1ACE7398" w:rsidR="00063E38" w:rsidRPr="00F44756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3B3F060D" w14:textId="17B11761" w:rsidR="00063E38" w:rsidRP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 xml:space="preserve">        </w:t>
      </w:r>
    </w:p>
    <w:p w14:paraId="7BD7ECD9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5A62FA7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37EE604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64B2B2D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CC443C6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4068E862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3A7CF58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7CA3158" w14:textId="5BCB9BD2" w:rsidR="00063E38" w:rsidRP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  <w:t xml:space="preserve">           </w:t>
      </w:r>
    </w:p>
    <w:p w14:paraId="557DB7F0" w14:textId="2DF87A64" w:rsidR="00324BB0" w:rsidRPr="006C3C55" w:rsidRDefault="00324BB0" w:rsidP="006C3C55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6C3C55" w:rsidSect="0029000A">
          <w:headerReference w:type="default" r:id="rId8"/>
          <w:footerReference w:type="default" r:id="rId9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0BB34E0C" w14:textId="77777777" w:rsidR="00F75DFA" w:rsidRDefault="00F75DFA" w:rsidP="00F75DFA">
      <w:pPr>
        <w:pStyle w:val="Header"/>
      </w:pPr>
      <w:r w:rsidRPr="00762241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26BFF695" wp14:editId="2D637890">
            <wp:simplePos x="0" y="0"/>
            <wp:positionH relativeFrom="column">
              <wp:posOffset>7572375</wp:posOffset>
            </wp:positionH>
            <wp:positionV relativeFrom="paragraph">
              <wp:posOffset>-72390</wp:posOffset>
            </wp:positionV>
            <wp:extent cx="1285875" cy="527050"/>
            <wp:effectExtent l="0" t="0" r="9525" b="6350"/>
            <wp:wrapNone/>
            <wp:docPr id="30" name="Picture 30" descr="Perusahaan Listrik Negara - Wikipedia bahasa Indones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rusahaan Listrik Negara - Wikipedia bahasa Indonesia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C5DDC6" w14:textId="77777777" w:rsidR="00F75DFA" w:rsidRDefault="00F75DFA" w:rsidP="00F75DFA">
      <w:pPr>
        <w:pStyle w:val="Header"/>
      </w:pPr>
    </w:p>
    <w:p w14:paraId="59D9F6B4" w14:textId="77777777" w:rsidR="00F75DFA" w:rsidRDefault="00F75DFA" w:rsidP="00F75DFA">
      <w:pPr>
        <w:pStyle w:val="Header"/>
      </w:pPr>
      <w:r w:rsidRPr="0076224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C14FC42" wp14:editId="2C1E68EA">
                <wp:simplePos x="0" y="0"/>
                <wp:positionH relativeFrom="column">
                  <wp:posOffset>7496175</wp:posOffset>
                </wp:positionH>
                <wp:positionV relativeFrom="paragraph">
                  <wp:posOffset>66675</wp:posOffset>
                </wp:positionV>
                <wp:extent cx="1133475" cy="266700"/>
                <wp:effectExtent l="0" t="0" r="9525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A2ADF" w14:textId="77777777" w:rsidR="00F75DFA" w:rsidRPr="00507769" w:rsidRDefault="00F75DFA" w:rsidP="00F75DF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7769">
                              <w:rPr>
                                <w:b/>
                                <w:bCs/>
                              </w:rPr>
                              <w:t>KANTOR PUSAT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4FC42" id="_x0000_s1028" type="#_x0000_t202" style="position:absolute;margin-left:590.25pt;margin-top:5.25pt;width:89.25pt;height:2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" stroked="f">
                <v:textbox>
                  <w:txbxContent>
                    <w:p w14:paraId="393A2ADF" w14:textId="77777777" w:rsidR="00F75DFA" w:rsidRPr="00507769" w:rsidRDefault="00F75DFA" w:rsidP="00F75DFA">
                      <w:pPr>
                        <w:rPr>
                          <w:b/>
                          <w:bCs/>
                        </w:rPr>
                      </w:pPr>
                      <w:r w:rsidRPr="00507769">
                        <w:rPr>
                          <w:b/>
                          <w:bCs/>
                        </w:rPr>
                        <w:t>KANTOR PUSAT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DA484F" w14:textId="77777777" w:rsidR="00F75DFA" w:rsidRPr="00FA6939" w:rsidRDefault="00F75DFA" w:rsidP="00F75DFA">
      <w:pPr>
        <w:pStyle w:val="Header"/>
        <w:rPr>
          <w:b/>
          <w:bCs/>
        </w:rPr>
      </w:pPr>
    </w:p>
    <w:p w14:paraId="6614CE45" w14:textId="77777777" w:rsidR="00F75DFA" w:rsidRPr="00FA6939" w:rsidRDefault="00F75DFA" w:rsidP="00F75DFA">
      <w:pPr>
        <w:pStyle w:val="Header"/>
        <w:rPr>
          <w:b/>
          <w:bCs/>
        </w:rPr>
      </w:pPr>
      <w:r w:rsidRPr="00FA6939">
        <w:rPr>
          <w:b/>
          <w:bCs/>
        </w:rPr>
        <w:t xml:space="preserve">Kantor </w:t>
      </w:r>
      <w:proofErr w:type="spellStart"/>
      <w:r w:rsidRPr="00FA6939">
        <w:rPr>
          <w:b/>
          <w:bCs/>
        </w:rPr>
        <w:t>Pusat</w:t>
      </w:r>
      <w:proofErr w:type="spellEnd"/>
      <w:r w:rsidRPr="00FA6939">
        <w:rPr>
          <w:b/>
          <w:bCs/>
        </w:rPr>
        <w:t xml:space="preserve"> – Bank Transfer List</w:t>
      </w:r>
    </w:p>
    <w:p w14:paraId="473A2986" w14:textId="77777777" w:rsidR="00F75DFA" w:rsidRDefault="00F75DFA" w:rsidP="00F75DFA">
      <w:pPr>
        <w:pStyle w:val="Header"/>
      </w:pPr>
    </w:p>
    <w:p w14:paraId="1D57C835" w14:textId="621C0018" w:rsidR="00F75DFA" w:rsidRDefault="00F75DFA" w:rsidP="00F75DFA">
      <w:pPr>
        <w:pStyle w:val="Header"/>
        <w:tabs>
          <w:tab w:val="left" w:pos="1620"/>
          <w:tab w:val="left" w:pos="1800"/>
        </w:tabs>
      </w:pPr>
      <w:r>
        <w:t xml:space="preserve">House Bank  </w:t>
      </w:r>
      <w:r>
        <w:tab/>
        <w:t xml:space="preserve">:  </w:t>
      </w:r>
      <w:r w:rsidR="00106215">
        <w:t xml:space="preserve">BNI</w:t>
      </w:r>
    </w:p>
    <w:p w14:paraId="4BA85A84" w14:textId="09E413E1" w:rsidR="00F75DFA" w:rsidRPr="00DA1D0C" w:rsidRDefault="00F75DFA" w:rsidP="00F75DFA">
      <w:pPr>
        <w:pStyle w:val="Header"/>
        <w:tabs>
          <w:tab w:val="left" w:pos="1620"/>
          <w:tab w:val="left" w:pos="1800"/>
        </w:tabs>
        <w:rPr>
          <w:lang w:val="id-ID"/>
        </w:rPr>
      </w:pPr>
      <w:r>
        <w:t xml:space="preserve">Branch </w:t>
      </w:r>
      <w:r>
        <w:tab/>
        <w:t xml:space="preserve">: </w:t>
      </w:r>
      <w:r>
        <w:tab/>
      </w:r>
      <w:r w:rsidR="00106215">
        <w:t xml:space="preserve">-</w:t>
      </w:r>
    </w:p>
    <w:p w14:paraId="14A55BD0" w14:textId="16A5B8DD" w:rsidR="00F75DFA" w:rsidRDefault="00F75DFA" w:rsidP="00F75DFA">
      <w:pPr>
        <w:pStyle w:val="Header"/>
        <w:tabs>
          <w:tab w:val="left" w:pos="1620"/>
          <w:tab w:val="left" w:pos="1800"/>
        </w:tabs>
      </w:pPr>
      <w:r>
        <w:t xml:space="preserve">Account </w:t>
      </w:r>
      <w:r>
        <w:tab/>
        <w:t xml:space="preserve">: </w:t>
      </w:r>
      <w:r>
        <w:tab/>
      </w:r>
      <w:r w:rsidR="00106215">
        <w:t xml:space="preserve">0316031099</w:t>
      </w:r>
    </w:p>
    <w:p w14:paraId="794992ED" w14:textId="77777777" w:rsidR="0039632B" w:rsidRDefault="0039632B" w:rsidP="0039632B">
      <w:pPr>
        <w:spacing w:after="0"/>
      </w:pPr>
    </w:p>
    <w:tbl>
      <w:tblPr>
        <w:tblStyle w:val="TableGrid"/>
        <w:tblW w:w="14668" w:type="dxa"/>
        <w:tblLayout w:type="fixed"/>
        <w:tblLook w:val="04A0" w:firstRow="1" w:lastRow="0" w:firstColumn="1" w:lastColumn="0" w:noHBand="0" w:noVBand="1"/>
      </w:tblPr>
      <w:tblGrid>
        <w:gridCol w:w="1327"/>
        <w:gridCol w:w="1379"/>
        <w:gridCol w:w="2144"/>
        <w:gridCol w:w="2686"/>
        <w:gridCol w:w="1837"/>
        <w:gridCol w:w="1970"/>
        <w:gridCol w:w="1552"/>
        <w:gridCol w:w="1773"/>
      </w:tblGrid>
      <w:tr w:rsidR="00642422" w14:paraId="29792F3F" w14:textId="77777777" w:rsidTr="00904E00">
        <w:tc>
          <w:tcPr>
            <w:tcW w:w="1327" w:type="dxa"/>
          </w:tcPr>
          <w:p w14:paraId="169683F6" w14:textId="34FB2C97" w:rsidR="0039632B" w:rsidRPr="00543204" w:rsidRDefault="00B6118E" w:rsidP="000535D8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379" w:type="dxa"/>
          </w:tcPr>
          <w:p w14:paraId="27514391" w14:textId="5A2C5F97" w:rsidR="0039632B" w:rsidRPr="00FA6939" w:rsidRDefault="00B6118E" w:rsidP="000535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GROUPING ID</w:t>
            </w:r>
          </w:p>
        </w:tc>
        <w:tc>
          <w:tcPr>
            <w:tcW w:w="2144" w:type="dxa"/>
          </w:tcPr>
          <w:p w14:paraId="7399EB4A" w14:textId="7B6BDF24" w:rsidR="0039632B" w:rsidRPr="00FA6939" w:rsidRDefault="00B6118E" w:rsidP="000535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NAMA/ALAMAT REKANAN</w:t>
            </w:r>
          </w:p>
        </w:tc>
        <w:tc>
          <w:tcPr>
            <w:tcW w:w="2686" w:type="dxa"/>
          </w:tcPr>
          <w:p w14:paraId="72E45903" w14:textId="4C42EB62" w:rsidR="0039632B" w:rsidRPr="00FA6939" w:rsidRDefault="00B6118E" w:rsidP="000535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BANK</w:t>
            </w:r>
          </w:p>
        </w:tc>
        <w:tc>
          <w:tcPr>
            <w:tcW w:w="1837" w:type="dxa"/>
          </w:tcPr>
          <w:p w14:paraId="3D37ADEB" w14:textId="30EA61DF" w:rsidR="0039632B" w:rsidRPr="00FA6939" w:rsidRDefault="00B6118E" w:rsidP="000535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REKENING</w:t>
            </w:r>
          </w:p>
        </w:tc>
        <w:tc>
          <w:tcPr>
            <w:tcW w:w="1970" w:type="dxa"/>
          </w:tcPr>
          <w:p w14:paraId="2D2D6E6D" w14:textId="77777777" w:rsidR="0039632B" w:rsidRDefault="00B6118E" w:rsidP="000535D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TOTAL TAGIHAN</w:t>
            </w:r>
          </w:p>
          <w:p w14:paraId="1C17E485" w14:textId="42F227D6" w:rsidR="0008311A" w:rsidRPr="00B6118E" w:rsidRDefault="0008311A" w:rsidP="000535D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(IDR)</w:t>
            </w:r>
          </w:p>
        </w:tc>
        <w:tc>
          <w:tcPr>
            <w:tcW w:w="1552" w:type="dxa"/>
          </w:tcPr>
          <w:p w14:paraId="5BA6751E" w14:textId="57B4AAB1" w:rsidR="0039632B" w:rsidRPr="00FA6939" w:rsidRDefault="00B6118E" w:rsidP="000535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  <w:tc>
          <w:tcPr>
            <w:tcW w:w="1773" w:type="dxa"/>
          </w:tcPr>
          <w:p w14:paraId="1BE7DF96" w14:textId="3A49F482" w:rsidR="0039632B" w:rsidRPr="00FA6939" w:rsidRDefault="00B6118E" w:rsidP="000535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</w:tr>
      <w:tr w:rsidR="00642422" w14:paraId="530D24C1" w14:textId="77777777" w:rsidTr="00904E00">
        <w:tc>
          <w:tcPr>
            <w:tcW w:w="1327" w:type="dxa"/>
          </w:tcPr>
          <w:p w14:paraId="29164EBE" w14:textId="0A9097EA" w:rsidR="0039632B" w:rsidRPr="005F1A72" w:rsidRDefault="005F1A72" w:rsidP="000535D8">
            <w:r>
              <w:t xml:space="preserve">1</w:t>
            </w:r>
          </w:p>
        </w:tc>
        <w:tc>
          <w:tcPr>
            <w:tcW w:w="1379" w:type="dxa"/>
          </w:tcPr>
          <w:p w14:paraId="57D7941B" w14:textId="54735770" w:rsidR="0039632B" w:rsidRPr="00FC4697" w:rsidRDefault="0039632B" w:rsidP="00B54996">
            <w:r>
              <w:rPr>
                <w:lang w:val="id-ID"/>
              </w:rPr>
              <w:t xml:space="preserve">202005150000000153</w:t>
            </w:r>
          </w:p>
        </w:tc>
        <w:tc>
          <w:tcPr>
            <w:tcW w:w="2144" w:type="dxa"/>
          </w:tcPr>
          <w:p w14:paraId="6529D481" w14:textId="77777777" w:rsidR="00106215" w:rsidRDefault="00642422" w:rsidP="000535D8">
            <w:r>
              <w:t xml:space="preserve">KAS NEGARA</w:t>
            </w:r>
          </w:p>
          <w:p w14:paraId="0459BBC9" w14:textId="0ED03910" w:rsidR="0039632B" w:rsidRPr="00FC4697" w:rsidRDefault="00642422" w:rsidP="000535D8">
            <w:r>
              <w:t>/</w:t>
            </w:r>
            <w:r w:rsidR="0039632B">
              <w:rPr>
                <w:lang w:val="id-ID"/>
              </w:rPr>
              <w:t xml:space="preserve">-</w:t>
            </w:r>
          </w:p>
        </w:tc>
        <w:tc>
          <w:tcPr>
            <w:tcW w:w="2686" w:type="dxa"/>
          </w:tcPr>
          <w:p w14:paraId="1AE1BECF" w14:textId="77777777" w:rsidR="00904E00" w:rsidRDefault="00D7385E" w:rsidP="000535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Bank Negara Indonesia</w:t>
            </w:r>
          </w:p>
          <w:p w14:paraId="3F9D861D" w14:textId="28E2C49A" w:rsidR="0039632B" w:rsidRDefault="00904E00" w:rsidP="000535D8">
            <w:r>
              <w:rPr>
                <w:rFonts w:ascii="Arial" w:hAnsi="Arial" w:cs="Arial"/>
                <w:noProof/>
                <w:sz w:val="20"/>
                <w:szCs w:val="20"/>
              </w:rPr>
              <w:t xml:space="preserve">/-</w:t>
            </w:r>
          </w:p>
          <w:p w14:paraId="0185B7AF" w14:textId="3169B6FB" w:rsidR="00A443ED" w:rsidRPr="00FC4697" w:rsidRDefault="00A443ED" w:rsidP="000535D8"/>
        </w:tc>
        <w:tc>
          <w:tcPr>
            <w:tcW w:w="1837" w:type="dxa"/>
          </w:tcPr>
          <w:p w14:paraId="01E467C1" w14:textId="3DAD0370" w:rsidR="0039632B" w:rsidRPr="00FC4697" w:rsidRDefault="0039632B" w:rsidP="00A443ED">
            <w:r>
              <w:rPr>
                <w:lang w:val="id-ID"/>
              </w:rPr>
              <w:t xml:space="preserve">296887821</w:t>
            </w:r>
          </w:p>
        </w:tc>
        <w:tc>
          <w:tcPr>
            <w:tcW w:w="1970" w:type="dxa"/>
          </w:tcPr>
          <w:p w14:paraId="326D0CEA" w14:textId="77777777" w:rsidR="0039632B" w:rsidRPr="00FC4697" w:rsidRDefault="0039632B" w:rsidP="000535D8">
            <w:r>
              <w:rPr>
                <w:lang w:val="id-ID"/>
              </w:rPr>
              <w:t xml:space="preserve">2.750.000,00</w:t>
            </w:r>
          </w:p>
        </w:tc>
        <w:tc>
          <w:tcPr>
            <w:tcW w:w="1552" w:type="dxa"/>
          </w:tcPr>
          <w:p w14:paraId="1C953C05" w14:textId="77777777" w:rsidR="0039632B" w:rsidRPr="00FC4697" w:rsidRDefault="0039632B" w:rsidP="000535D8">
            <w:r>
              <w:rPr>
                <w:lang w:val="id-ID"/>
              </w:rPr>
              <w:t xml:space="preserve">Tes Invoice UIP</w:t>
            </w:r>
          </w:p>
        </w:tc>
        <w:tc>
          <w:tcPr>
            <w:tcW w:w="1773" w:type="dxa"/>
          </w:tcPr>
          <w:p w14:paraId="242C5031" w14:textId="77777777" w:rsidR="0039632B" w:rsidRPr="00FC4697" w:rsidRDefault="0039632B" w:rsidP="000535D8">
            <w:r>
              <w:rPr>
                <w:lang w:val="id-ID"/>
              </w:rPr>
              <w:t xml:space="preserve">-</w:t>
            </w:r>
          </w:p>
        </w:tc>
      </w:tr>
      <w:tr w:rsidR="00642422" w14:paraId="6D21A844" w14:textId="77777777" w:rsidTr="00904E00">
        <w:tc>
          <w:tcPr>
            <w:tcW w:w="1327" w:type="dxa"/>
          </w:tcPr>
          <w:p w14:paraId="72A77582" w14:textId="77777777" w:rsidR="0039632B" w:rsidRDefault="0039632B" w:rsidP="000535D8"/>
        </w:tc>
        <w:tc>
          <w:tcPr>
            <w:tcW w:w="1379" w:type="dxa"/>
          </w:tcPr>
          <w:p w14:paraId="1D53E940" w14:textId="77777777" w:rsidR="0039632B" w:rsidRDefault="0039632B" w:rsidP="000535D8"/>
        </w:tc>
        <w:tc>
          <w:tcPr>
            <w:tcW w:w="2144" w:type="dxa"/>
          </w:tcPr>
          <w:p w14:paraId="3727FAD1" w14:textId="77777777" w:rsidR="0039632B" w:rsidRDefault="0039632B" w:rsidP="000535D8"/>
        </w:tc>
        <w:tc>
          <w:tcPr>
            <w:tcW w:w="2686" w:type="dxa"/>
          </w:tcPr>
          <w:p w14:paraId="13CDF11B" w14:textId="77777777" w:rsidR="0039632B" w:rsidRDefault="0039632B" w:rsidP="000535D8"/>
        </w:tc>
        <w:tc>
          <w:tcPr>
            <w:tcW w:w="1837" w:type="dxa"/>
          </w:tcPr>
          <w:p w14:paraId="5EA74FBB" w14:textId="77777777" w:rsidR="0039632B" w:rsidRDefault="0039632B" w:rsidP="000535D8"/>
        </w:tc>
        <w:tc>
          <w:tcPr>
            <w:tcW w:w="1970" w:type="dxa"/>
          </w:tcPr>
          <w:p w14:paraId="53AA983E" w14:textId="77777777" w:rsidR="0039632B" w:rsidRDefault="0039632B" w:rsidP="000535D8"/>
        </w:tc>
        <w:tc>
          <w:tcPr>
            <w:tcW w:w="1552" w:type="dxa"/>
          </w:tcPr>
          <w:p w14:paraId="529F5E29" w14:textId="77777777" w:rsidR="0039632B" w:rsidRDefault="0039632B" w:rsidP="000535D8"/>
        </w:tc>
        <w:tc>
          <w:tcPr>
            <w:tcW w:w="1773" w:type="dxa"/>
          </w:tcPr>
          <w:p w14:paraId="46EC2A5A" w14:textId="77777777" w:rsidR="0039632B" w:rsidRDefault="0039632B" w:rsidP="000535D8"/>
        </w:tc>
      </w:tr>
    </w:tbl>
    <w:p w14:paraId="3F413649" w14:textId="26F91C41" w:rsidR="0039632B" w:rsidRDefault="0039632B" w:rsidP="0039632B">
      <w:pPr>
        <w:spacing w:after="0"/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13182"/>
      </w:tblGrid>
      <w:tr w:rsidR="00106215" w14:paraId="010EAA2B" w14:textId="77777777" w:rsidTr="00665D6E">
        <w:tc>
          <w:tcPr>
            <w:tcW w:w="1271" w:type="dxa"/>
          </w:tcPr>
          <w:p w14:paraId="1EA5A074" w14:textId="77777777" w:rsidR="00106215" w:rsidRDefault="00106215" w:rsidP="00665D6E">
            <w:r w:rsidRPr="00BE414C">
              <w:rPr>
                <w:b/>
              </w:rPr>
              <w:t>TOTAL</w:t>
            </w:r>
          </w:p>
        </w:tc>
        <w:tc>
          <w:tcPr>
            <w:tcW w:w="284" w:type="dxa"/>
          </w:tcPr>
          <w:p w14:paraId="53093AEF" w14:textId="77777777" w:rsidR="00106215" w:rsidRDefault="00106215" w:rsidP="00665D6E">
            <w:r>
              <w:t>:</w:t>
            </w:r>
          </w:p>
        </w:tc>
        <w:tc>
          <w:tcPr>
            <w:tcW w:w="13182" w:type="dxa"/>
          </w:tcPr>
          <w:p w14:paraId="2426D6E4" w14:textId="437DD472" w:rsidR="00106215" w:rsidRDefault="001E3073" w:rsidP="00665D6E">
            <w:r>
              <w:rPr>
                <w:b/>
                <w:bCs/>
                <w:lang w:val="en-GB"/>
              </w:rPr>
              <w:t xml:space="preserve">(IDR)</w:t>
            </w:r>
            <w:r>
              <w:rPr>
                <w:b/>
                <w:bCs/>
                <w:lang w:val="en-GB"/>
              </w:rPr>
              <w:t xml:space="preserve"> </w:t>
            </w:r>
            <w:bookmarkStart w:id="0" w:name="_GoBack"/>
            <w:bookmarkEnd w:id="0"/>
            <w:r w:rsidR="00106215" w:rsidRPr="00BE414C">
              <w:rPr>
                <w:b/>
              </w:rPr>
              <w:t xml:space="preserve">2.750.000,00</w:t>
            </w:r>
          </w:p>
        </w:tc>
      </w:tr>
      <w:tr w:rsidR="00106215" w14:paraId="2ADA2BD4" w14:textId="77777777" w:rsidTr="00665D6E">
        <w:tc>
          <w:tcPr>
            <w:tcW w:w="1271" w:type="dxa"/>
          </w:tcPr>
          <w:p w14:paraId="2AA2F616" w14:textId="77777777" w:rsidR="00106215" w:rsidRDefault="00106215" w:rsidP="00665D6E">
            <w:r w:rsidRPr="00BE414C">
              <w:rPr>
                <w:b/>
              </w:rPr>
              <w:t>TERBILANG</w:t>
            </w:r>
          </w:p>
        </w:tc>
        <w:tc>
          <w:tcPr>
            <w:tcW w:w="284" w:type="dxa"/>
          </w:tcPr>
          <w:p w14:paraId="48C761E4" w14:textId="77777777" w:rsidR="00106215" w:rsidRDefault="00106215" w:rsidP="00665D6E">
            <w:r>
              <w:t>:</w:t>
            </w:r>
          </w:p>
        </w:tc>
        <w:tc>
          <w:tcPr>
            <w:tcW w:w="13182" w:type="dxa"/>
          </w:tcPr>
          <w:p w14:paraId="24033A24" w14:textId="77777777" w:rsidR="00106215" w:rsidRDefault="00106215" w:rsidP="00665D6E">
            <w:r w:rsidRPr="00BE414C">
              <w:rPr>
                <w:b/>
                <w:lang w:val="id-ID"/>
              </w:rPr>
              <w:t xml:space="preserve">DUA JUTA TUJUH RATUS LIMA PULUH RIBU RUPIAH</w:t>
            </w:r>
          </w:p>
        </w:tc>
      </w:tr>
    </w:tbl>
    <w:p w14:paraId="108508DC" w14:textId="77777777" w:rsidR="0039632B" w:rsidRDefault="0039632B" w:rsidP="0039632B">
      <w:pPr>
        <w:spacing w:after="0"/>
      </w:pPr>
    </w:p>
    <w:p w14:paraId="5AB1A109" w14:textId="77777777" w:rsidR="0039632B" w:rsidRDefault="0039632B" w:rsidP="0039632B">
      <w:pPr>
        <w:spacing w:after="0"/>
      </w:pPr>
    </w:p>
    <w:p w14:paraId="6B7BAA30" w14:textId="77777777" w:rsidR="0039632B" w:rsidRDefault="0039632B" w:rsidP="0039632B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5228"/>
      </w:tblGrid>
      <w:tr w:rsidR="00106215" w14:paraId="66AC491C" w14:textId="77777777" w:rsidTr="00106215">
        <w:tc>
          <w:tcPr>
            <w:tcW w:w="8080" w:type="dxa"/>
          </w:tcPr>
          <w:p w14:paraId="04B26B95" w14:textId="77777777" w:rsidR="00106215" w:rsidRDefault="00106215" w:rsidP="00665D6E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VP OPERATION EXPENDITURE</w:t>
            </w:r>
          </w:p>
        </w:tc>
        <w:tc>
          <w:tcPr>
            <w:tcW w:w="5228" w:type="dxa"/>
          </w:tcPr>
          <w:p w14:paraId="4BD5DDD6" w14:textId="77777777" w:rsidR="00106215" w:rsidRDefault="00106215" w:rsidP="00665D6E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="00106215" w14:paraId="4AE913FF" w14:textId="77777777" w:rsidTr="00106215">
        <w:tc>
          <w:tcPr>
            <w:tcW w:w="8080" w:type="dxa"/>
          </w:tcPr>
          <w:p w14:paraId="7A7DA65D" w14:textId="77777777" w:rsidR="00106215" w:rsidRDefault="00106215" w:rsidP="00665D6E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41642CE7" w14:textId="77777777" w:rsidR="00106215" w:rsidRDefault="00106215" w:rsidP="00665D6E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3B1B8225" w14:textId="77777777" w:rsidR="00106215" w:rsidRDefault="00106215" w:rsidP="00665D6E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295C9252" w14:textId="77777777" w:rsidR="00106215" w:rsidRDefault="00106215" w:rsidP="00665D6E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5F661533" w14:textId="77777777" w:rsidR="00106215" w:rsidRDefault="00106215" w:rsidP="00665D6E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6A483551" w14:textId="77777777" w:rsidR="00106215" w:rsidRDefault="00106215" w:rsidP="00665D6E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6F3264ED" w14:textId="77777777" w:rsidR="00106215" w:rsidRDefault="00106215" w:rsidP="00665D6E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7B56C5A4" w14:textId="77777777" w:rsidR="00106215" w:rsidRDefault="00106215" w:rsidP="00665D6E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</w:tr>
      <w:tr w:rsidR="00106215" w14:paraId="2DCF6FFB" w14:textId="77777777" w:rsidTr="00106215">
        <w:tc>
          <w:tcPr>
            <w:tcW w:w="8080" w:type="dxa"/>
          </w:tcPr>
          <w:p w14:paraId="6AB0FB5F" w14:textId="77777777" w:rsidR="00106215" w:rsidRDefault="00106215" w:rsidP="00665D6E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DIAZ SETIAWAN</w:t>
            </w:r>
          </w:p>
        </w:tc>
        <w:tc>
          <w:tcPr>
            <w:tcW w:w="5228" w:type="dxa"/>
          </w:tcPr>
          <w:p w14:paraId="22A84E45" w14:textId="77777777" w:rsidR="00106215" w:rsidRDefault="00106215" w:rsidP="00665D6E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NINDITA SRI</w:t>
            </w:r>
          </w:p>
        </w:tc>
      </w:tr>
    </w:tbl>
    <w:p w14:paraId="03362684" w14:textId="53A36781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xmlns:w="http://schemas.openxmlformats.org/wordprocessingml/2006/main" xmlns:r="http://schemas.openxmlformats.org/officeDocument/2006/relationships" w:rsidR="00ED4DF7" w:rsidRPr="006C3C55" w:rsidSect="00F75DFA">
      <w:headerReference w:type="default" r:id="rId11"/>
      <w:footerReference w:type="default" r:id="rId12"/>
      <w:pgSz w:w="16838" w:h="11906" w:orient="landscape" w:code="9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19B15C" w14:textId="77777777" w:rsidR="00432BE8" w:rsidRDefault="00432BE8" w:rsidP="00DD16D5">
      <w:pPr>
        <w:spacing w:after="0" w:line="240" w:lineRule="auto"/>
      </w:pPr>
      <w:r>
        <w:separator/>
      </w:r>
    </w:p>
  </w:endnote>
  <w:endnote w:type="continuationSeparator" w:id="0">
    <w:p w14:paraId="62479B38" w14:textId="77777777" w:rsidR="00432BE8" w:rsidRDefault="00432BE8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56C58" w14:textId="77777777" w:rsidR="006C3C55" w:rsidRPr="008A5B09" w:rsidRDefault="006C3C55" w:rsidP="00A847E0">
    <w:pPr>
      <w:pStyle w:val="Footer"/>
      <w:rPr>
        <w:rFonts w:ascii="Arial" w:hAnsi="Arial" w:cs="Arial"/>
        <w:noProof/>
        <w:sz w:val="20"/>
        <w:szCs w:val="20"/>
        <w:lang w:val="id-ID"/>
      </w:rPr>
    </w:pPr>
    <w:r w:rsidRPr="008A5B09">
      <w:rPr>
        <w:rFonts w:ascii="Arial" w:hAnsi="Arial" w:cs="Arial"/>
        <w:noProof/>
        <w:sz w:val="20"/>
        <w:szCs w:val="20"/>
        <w:lang w:val="id-ID"/>
      </w:rPr>
      <w:t>Jl. Trunojoyo Blok M 1/135 Kebayoran Baru Jakarta 12160</w:t>
    </w:r>
  </w:p>
  <w:p w14:paraId="73BA46A1" w14:textId="77777777" w:rsidR="006C3C55" w:rsidRPr="008A5B09" w:rsidRDefault="006C3C55" w:rsidP="00A847E0">
    <w:pPr>
      <w:pStyle w:val="Footer"/>
      <w:rPr>
        <w:rFonts w:ascii="Arial" w:hAnsi="Arial" w:cs="Arial"/>
        <w:noProof/>
        <w:sz w:val="20"/>
        <w:szCs w:val="20"/>
        <w:lang w:val="id-ID"/>
      </w:rPr>
    </w:pPr>
    <w:r w:rsidRPr="008A5B09">
      <w:rPr>
        <w:rFonts w:ascii="Arial" w:hAnsi="Arial" w:cs="Arial"/>
        <w:b/>
        <w:bCs/>
        <w:noProof/>
        <w:sz w:val="20"/>
        <w:szCs w:val="20"/>
        <w:lang w:val="id-ID"/>
      </w:rPr>
      <w:t>T</w:t>
    </w:r>
    <w:r w:rsidRPr="008A5B09">
      <w:rPr>
        <w:rFonts w:ascii="Arial" w:hAnsi="Arial" w:cs="Arial"/>
        <w:noProof/>
        <w:sz w:val="20"/>
        <w:szCs w:val="20"/>
        <w:lang w:val="id-ID"/>
      </w:rPr>
      <w:t xml:space="preserve"> (021) 7261875, 7261122, 7262234, 7251234, 7250550</w:t>
    </w:r>
  </w:p>
  <w:p w14:paraId="4C348673" w14:textId="4DBC0B40" w:rsidR="006C3C55" w:rsidRPr="008A5B09" w:rsidRDefault="006C3C55" w:rsidP="00A847E0">
    <w:pPr>
      <w:pStyle w:val="Footer"/>
      <w:rPr>
        <w:rFonts w:ascii="Arial" w:hAnsi="Arial" w:cs="Arial"/>
        <w:noProof/>
        <w:sz w:val="20"/>
        <w:szCs w:val="20"/>
        <w:lang w:val="id-ID"/>
      </w:rPr>
    </w:pPr>
    <w:r w:rsidRPr="008A5B09">
      <w:rPr>
        <w:rFonts w:ascii="Arial" w:hAnsi="Arial" w:cs="Arial"/>
        <w:b/>
        <w:bCs/>
        <w:noProof/>
        <w:sz w:val="20"/>
        <w:szCs w:val="20"/>
        <w:lang w:val="id-ID"/>
      </w:rPr>
      <w:t>F</w:t>
    </w:r>
    <w:r w:rsidR="00EB3098">
      <w:rPr>
        <w:rFonts w:ascii="Arial" w:hAnsi="Arial" w:cs="Arial"/>
        <w:b/>
        <w:bCs/>
        <w:noProof/>
        <w:sz w:val="20"/>
        <w:szCs w:val="20"/>
        <w:lang w:val="en-GB"/>
      </w:rPr>
      <w:t xml:space="preserve"> </w:t>
    </w:r>
    <w:r w:rsidR="00A847E0">
      <w:rPr>
        <w:rFonts w:ascii="Arial" w:hAnsi="Arial" w:cs="Arial"/>
        <w:noProof/>
        <w:sz w:val="20"/>
        <w:szCs w:val="20"/>
        <w:lang w:val="id-ID"/>
      </w:rPr>
      <w:t>(021)</w:t>
    </w:r>
    <w:r w:rsidRPr="008A5B09">
      <w:rPr>
        <w:rFonts w:ascii="Arial" w:hAnsi="Arial" w:cs="Arial"/>
        <w:noProof/>
        <w:sz w:val="20"/>
        <w:szCs w:val="20"/>
        <w:lang w:val="id-ID"/>
      </w:rPr>
      <w:t xml:space="preserve">7221330, 7397150  </w:t>
    </w:r>
    <w:r w:rsidRPr="008A5B09">
      <w:rPr>
        <w:rFonts w:ascii="Arial" w:hAnsi="Arial" w:cs="Arial"/>
        <w:b/>
        <w:bCs/>
        <w:noProof/>
        <w:sz w:val="20"/>
        <w:szCs w:val="20"/>
        <w:lang w:val="id-ID"/>
      </w:rPr>
      <w:t>W</w:t>
    </w:r>
    <w:r w:rsidRPr="008A5B09">
      <w:rPr>
        <w:rFonts w:ascii="Arial" w:hAnsi="Arial" w:cs="Arial"/>
        <w:noProof/>
        <w:sz w:val="20"/>
        <w:szCs w:val="20"/>
        <w:lang w:val="id-ID"/>
      </w:rPr>
      <w:t xml:space="preserve"> </w:t>
    </w:r>
    <w:hyperlink r:id="rId1" w:history="1">
      <w:r w:rsidRPr="008A5B09">
        <w:rPr>
          <w:rStyle w:val="Hyperlink"/>
          <w:rFonts w:ascii="Arial" w:hAnsi="Arial" w:cs="Arial"/>
          <w:noProof/>
          <w:sz w:val="20"/>
          <w:szCs w:val="20"/>
          <w:lang w:val="id-ID"/>
        </w:rPr>
        <w:t>www.pln.co.id</w:t>
      </w:r>
    </w:hyperlink>
    <w:r w:rsidRPr="008A5B09">
      <w:rPr>
        <w:rFonts w:ascii="Arial" w:hAnsi="Arial" w:cs="Arial"/>
        <w:noProof/>
        <w:sz w:val="20"/>
        <w:szCs w:val="20"/>
        <w:lang w:val="id-ID"/>
      </w:rPr>
      <w:tab/>
    </w:r>
    <w:r w:rsidRPr="008A5B09">
      <w:rPr>
        <w:rFonts w:ascii="Arial" w:hAnsi="Arial" w:cs="Arial"/>
        <w:noProof/>
        <w:sz w:val="20"/>
        <w:szCs w:val="20"/>
        <w:lang w:val="id-ID"/>
      </w:rPr>
      <w:tab/>
    </w:r>
    <w:r w:rsidRPr="008A5B09">
      <w:rPr>
        <w:rFonts w:ascii="Arial" w:hAnsi="Arial" w:cs="Arial"/>
        <w:noProof/>
        <w:sz w:val="20"/>
        <w:szCs w:val="20"/>
        <w:lang w:val="id-ID"/>
      </w:rPr>
      <w:tab/>
    </w:r>
    <w:r w:rsidRPr="008A5B09">
      <w:rPr>
        <w:rFonts w:ascii="Arial" w:hAnsi="Arial" w:cs="Arial"/>
        <w:noProof/>
        <w:sz w:val="20"/>
        <w:szCs w:val="20"/>
        <w:lang w:val="id-ID"/>
      </w:rPr>
      <w:tab/>
    </w:r>
    <w:r w:rsidR="00DD5F9E">
      <w:rPr>
        <w:rFonts w:ascii="Arial" w:hAnsi="Arial" w:cs="Arial"/>
        <w:noProof/>
        <w:sz w:val="20"/>
        <w:szCs w:val="20"/>
        <w:lang w:val="id-ID"/>
      </w:rPr>
      <w:tab/>
    </w:r>
    <w:r w:rsidRPr="008A5B09">
      <w:rPr>
        <w:rFonts w:ascii="Arial" w:hAnsi="Arial" w:cs="Arial"/>
        <w:noProof/>
        <w:sz w:val="20"/>
        <w:szCs w:val="20"/>
        <w:lang w:val="id-ID"/>
      </w:rPr>
      <w:t>Paraf ________________</w:t>
    </w:r>
  </w:p>
  <w:p w14:paraId="1616BC47" w14:textId="77777777" w:rsidR="006C3C55" w:rsidRDefault="006C3C55" w:rsidP="00A847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291FC" w14:textId="77777777" w:rsidR="0039632B" w:rsidRPr="0039632B" w:rsidRDefault="0039632B" w:rsidP="0039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9A6776" w14:textId="77777777" w:rsidR="00432BE8" w:rsidRDefault="00432BE8" w:rsidP="00DD16D5">
      <w:pPr>
        <w:spacing w:after="0" w:line="240" w:lineRule="auto"/>
      </w:pPr>
      <w:r>
        <w:separator/>
      </w:r>
    </w:p>
  </w:footnote>
  <w:footnote w:type="continuationSeparator" w:id="0">
    <w:p w14:paraId="0E2098B4" w14:textId="77777777" w:rsidR="00432BE8" w:rsidRDefault="00432BE8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F396C" w14:textId="77777777" w:rsidR="00B01CD6" w:rsidRPr="002253F4" w:rsidRDefault="00B01CD6" w:rsidP="00B01CD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  <w:r w:rsidRPr="002253F4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2336" behindDoc="0" locked="0" layoutInCell="1" allowOverlap="1" wp14:anchorId="646392C6" wp14:editId="5B02AC3D">
          <wp:simplePos x="0" y="0"/>
          <wp:positionH relativeFrom="column">
            <wp:posOffset>4657725</wp:posOffset>
          </wp:positionH>
          <wp:positionV relativeFrom="paragraph">
            <wp:posOffset>-295275</wp:posOffset>
          </wp:positionV>
          <wp:extent cx="1285875" cy="527050"/>
          <wp:effectExtent l="0" t="0" r="9525" b="6350"/>
          <wp:wrapNone/>
          <wp:docPr id="14" name="Picture 14" descr="Perusahaan Listrik Negara - Wikipedia bahasa Indones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erusahaan Listrik Negara - Wikipedia bahasa Indones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0AB516" w14:textId="77777777" w:rsidR="00B01CD6" w:rsidRPr="002253F4" w:rsidRDefault="00B01CD6" w:rsidP="00B01CD6">
    <w:pPr>
      <w:tabs>
        <w:tab w:val="left" w:pos="1440"/>
        <w:tab w:val="left" w:pos="6480"/>
      </w:tabs>
      <w:spacing w:after="0"/>
      <w:rPr>
        <w:rFonts w:ascii="Arial" w:hAnsi="Arial" w:cs="Arial"/>
        <w:b/>
        <w:bCs/>
        <w:sz w:val="20"/>
        <w:szCs w:val="20"/>
        <w:lang w:val="id-ID"/>
      </w:rPr>
    </w:pPr>
    <w:r w:rsidRPr="002253F4">
      <w:rPr>
        <w:rFonts w:ascii="Arial" w:hAnsi="Arial" w:cs="Arial"/>
        <w:b/>
        <w:bCs/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0969919" wp14:editId="7C7C0E00">
              <wp:simplePos x="0" y="0"/>
              <wp:positionH relativeFrom="column">
                <wp:posOffset>4610100</wp:posOffset>
              </wp:positionH>
              <wp:positionV relativeFrom="paragraph">
                <wp:posOffset>19050</wp:posOffset>
              </wp:positionV>
              <wp:extent cx="1133475" cy="266700"/>
              <wp:effectExtent l="0" t="0" r="9525" b="0"/>
              <wp:wrapSquare wrapText="bothSides"/>
              <wp:docPr id="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D0F557" w14:textId="77777777" w:rsidR="00B01CD6" w:rsidRPr="00507769" w:rsidRDefault="00B01CD6" w:rsidP="00B01CD6">
                          <w:pPr>
                            <w:rPr>
                              <w:b/>
                              <w:bCs/>
                            </w:rPr>
                          </w:pPr>
                          <w:r w:rsidRPr="00507769">
                            <w:rPr>
                              <w:b/>
                              <w:bCs/>
                            </w:rPr>
                            <w:t>KANTOR PUSAT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96991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3pt;margin-top:1.5pt;width:89.2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" stroked="f">
              <v:textbox>
                <w:txbxContent>
                  <w:p w14:paraId="19D0F557" w14:textId="77777777" w:rsidR="00B01CD6" w:rsidRPr="00507769" w:rsidRDefault="00B01CD6" w:rsidP="00B01CD6">
                    <w:pPr>
                      <w:rPr>
                        <w:b/>
                        <w:bCs/>
                      </w:rPr>
                    </w:pPr>
                    <w:r w:rsidRPr="00507769">
                      <w:rPr>
                        <w:b/>
                        <w:bCs/>
                      </w:rPr>
                      <w:t>KANTOR PUSAT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2253F4">
      <w:rPr>
        <w:rFonts w:ascii="Arial" w:hAnsi="Arial" w:cs="Arial"/>
        <w:b/>
        <w:bCs/>
        <w:sz w:val="20"/>
        <w:szCs w:val="20"/>
        <w:lang w:val="id-ID"/>
      </w:rPr>
      <w:t>PT PLN (PERSERO)</w:t>
    </w:r>
  </w:p>
  <w:p w14:paraId="76D1CE7A" w14:textId="77777777" w:rsidR="00B01CD6" w:rsidRPr="002253F4" w:rsidRDefault="00B01CD6" w:rsidP="00B01CD6">
    <w:pPr>
      <w:tabs>
        <w:tab w:val="left" w:pos="1440"/>
        <w:tab w:val="left" w:pos="6480"/>
      </w:tabs>
      <w:spacing w:after="0"/>
      <w:rPr>
        <w:rFonts w:ascii="Arial" w:hAnsi="Arial" w:cs="Arial"/>
        <w:b/>
        <w:bCs/>
        <w:sz w:val="20"/>
        <w:szCs w:val="20"/>
        <w:lang w:val="id-ID"/>
      </w:rPr>
    </w:pPr>
    <w:r w:rsidRPr="002253F4">
      <w:rPr>
        <w:rFonts w:ascii="Arial" w:hAnsi="Arial" w:cs="Arial"/>
        <w:b/>
        <w:bCs/>
        <w:sz w:val="20"/>
        <w:szCs w:val="20"/>
        <w:lang w:val="id-ID"/>
      </w:rPr>
      <w:t>KANTOR PUSAT</w:t>
    </w:r>
  </w:p>
  <w:p w14:paraId="69EB1514" w14:textId="77777777" w:rsidR="00B01CD6" w:rsidRPr="002253F4" w:rsidRDefault="00B01CD6" w:rsidP="00B01CD6">
    <w:pPr>
      <w:tabs>
        <w:tab w:val="left" w:pos="1440"/>
        <w:tab w:val="left" w:pos="6480"/>
      </w:tabs>
      <w:spacing w:after="0"/>
      <w:rPr>
        <w:rFonts w:ascii="Arial" w:hAnsi="Arial" w:cs="Arial"/>
        <w:b/>
        <w:bCs/>
        <w:sz w:val="20"/>
        <w:szCs w:val="20"/>
        <w:lang w:val="id-ID"/>
      </w:rPr>
    </w:pPr>
    <w:r w:rsidRPr="002253F4">
      <w:rPr>
        <w:rFonts w:ascii="Arial" w:hAnsi="Arial" w:cs="Arial"/>
        <w:b/>
        <w:bCs/>
        <w:sz w:val="20"/>
        <w:szCs w:val="20"/>
        <w:lang w:val="id-ID"/>
      </w:rPr>
      <w:t>JL. TRUNOJOYO BLOK M</w:t>
    </w:r>
    <w:r>
      <w:rPr>
        <w:rFonts w:ascii="Arial" w:hAnsi="Arial" w:cs="Arial"/>
        <w:b/>
        <w:bCs/>
        <w:sz w:val="20"/>
        <w:szCs w:val="20"/>
      </w:rPr>
      <w:t xml:space="preserve"> </w:t>
    </w:r>
    <w:r w:rsidRPr="002253F4">
      <w:rPr>
        <w:rFonts w:ascii="Arial" w:hAnsi="Arial" w:cs="Arial"/>
        <w:b/>
        <w:bCs/>
        <w:sz w:val="20"/>
        <w:szCs w:val="20"/>
        <w:lang w:val="id-ID"/>
      </w:rPr>
      <w:t>1/135 KEBAYORAN BARU</w:t>
    </w:r>
    <w:r w:rsidRPr="002253F4">
      <w:rPr>
        <w:rFonts w:ascii="Arial" w:hAnsi="Arial" w:cs="Arial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2253F4" w:rsidRDefault="00B01CD6" w:rsidP="00B01CD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</w:p>
  <w:p w14:paraId="324D33BC" w14:textId="77777777" w:rsidR="00B01CD6" w:rsidRPr="002253F4" w:rsidRDefault="00B01CD6" w:rsidP="00B01CD6">
    <w:pPr>
      <w:tabs>
        <w:tab w:val="left" w:pos="1260"/>
        <w:tab w:val="left" w:pos="1440"/>
        <w:tab w:val="left" w:pos="513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  <w:r w:rsidRPr="002253F4">
      <w:rPr>
        <w:rFonts w:ascii="Arial" w:hAnsi="Arial" w:cs="Arial"/>
        <w:sz w:val="20"/>
        <w:szCs w:val="20"/>
        <w:lang w:val="id-ID"/>
      </w:rPr>
      <w:t xml:space="preserve">No. Telp </w:t>
    </w:r>
    <w:r w:rsidRPr="002253F4">
      <w:rPr>
        <w:rFonts w:ascii="Arial" w:hAnsi="Arial" w:cs="Arial"/>
        <w:sz w:val="20"/>
        <w:szCs w:val="20"/>
        <w:lang w:val="id-ID"/>
      </w:rPr>
      <w:tab/>
    </w:r>
    <w:r>
      <w:rPr>
        <w:rFonts w:ascii="Arial" w:hAnsi="Arial" w:cs="Arial"/>
        <w:sz w:val="20"/>
        <w:szCs w:val="20"/>
      </w:rPr>
      <w:t>:</w:t>
    </w:r>
    <w:r>
      <w:rPr>
        <w:rFonts w:ascii="Arial" w:hAnsi="Arial" w:cs="Arial"/>
        <w:sz w:val="20"/>
        <w:szCs w:val="20"/>
      </w:rPr>
      <w:tab/>
    </w:r>
    <w:r w:rsidRPr="002253F4">
      <w:rPr>
        <w:rFonts w:ascii="Arial" w:hAnsi="Arial" w:cs="Arial"/>
        <w:sz w:val="20"/>
        <w:szCs w:val="20"/>
        <w:lang w:val="id-ID"/>
      </w:rPr>
      <w:t>(021) 7261875, 7261122, 7262234</w:t>
    </w:r>
    <w:r w:rsidRPr="002253F4">
      <w:rPr>
        <w:rFonts w:ascii="Arial" w:hAnsi="Arial" w:cs="Arial"/>
        <w:sz w:val="20"/>
        <w:szCs w:val="20"/>
        <w:lang w:val="id-ID"/>
      </w:rPr>
      <w:tab/>
    </w:r>
    <w:r>
      <w:rPr>
        <w:rFonts w:ascii="Arial" w:hAnsi="Arial" w:cs="Arial"/>
        <w:sz w:val="20"/>
        <w:szCs w:val="20"/>
        <w:lang w:val="id-ID"/>
      </w:rPr>
      <w:tab/>
    </w:r>
    <w:r w:rsidRPr="002253F4">
      <w:rPr>
        <w:rFonts w:ascii="Arial" w:hAnsi="Arial" w:cs="Arial"/>
        <w:sz w:val="20"/>
        <w:szCs w:val="20"/>
        <w:lang w:val="id-ID"/>
      </w:rPr>
      <w:t>Telex : 47156, 47248</w:t>
    </w:r>
  </w:p>
  <w:p w14:paraId="56C6748F" w14:textId="77777777" w:rsidR="00B01CD6" w:rsidRPr="002253F4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  <w:r w:rsidRPr="002253F4">
      <w:rPr>
        <w:rFonts w:ascii="Arial" w:hAnsi="Arial" w:cs="Arial"/>
        <w:sz w:val="20"/>
        <w:szCs w:val="20"/>
        <w:lang w:val="id-ID"/>
      </w:rPr>
      <w:tab/>
    </w:r>
    <w:r>
      <w:rPr>
        <w:rFonts w:ascii="Arial" w:hAnsi="Arial" w:cs="Arial"/>
        <w:sz w:val="20"/>
        <w:szCs w:val="20"/>
        <w:lang w:val="id-ID"/>
      </w:rPr>
      <w:tab/>
    </w:r>
    <w:r w:rsidRPr="002253F4">
      <w:rPr>
        <w:rFonts w:ascii="Arial" w:hAnsi="Arial" w:cs="Arial"/>
        <w:sz w:val="20"/>
        <w:szCs w:val="20"/>
        <w:lang w:val="id-ID"/>
      </w:rPr>
      <w:t>(021) 7251234, 7250550</w:t>
    </w:r>
    <w:r w:rsidRPr="002253F4">
      <w:rPr>
        <w:rFonts w:ascii="Arial" w:hAnsi="Arial" w:cs="Arial"/>
        <w:sz w:val="20"/>
        <w:szCs w:val="20"/>
        <w:lang w:val="id-ID"/>
      </w:rPr>
      <w:tab/>
      <w:t>Faximile : (021) 7221330</w:t>
    </w:r>
  </w:p>
  <w:p w14:paraId="167273CF" w14:textId="77777777" w:rsidR="00B01CD6" w:rsidRPr="002253F4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  <w:r w:rsidRPr="002253F4">
      <w:rPr>
        <w:rFonts w:ascii="Arial" w:hAnsi="Arial" w:cs="Arial"/>
        <w:sz w:val="20"/>
        <w:szCs w:val="20"/>
        <w:lang w:val="id-ID"/>
      </w:rPr>
      <w:t xml:space="preserve">Kotak Pos </w:t>
    </w:r>
    <w:r>
      <w:rPr>
        <w:rFonts w:ascii="Arial" w:hAnsi="Arial" w:cs="Arial"/>
        <w:sz w:val="20"/>
        <w:szCs w:val="20"/>
        <w:lang w:val="id-ID"/>
      </w:rPr>
      <w:tab/>
    </w:r>
    <w:r w:rsidRPr="002253F4">
      <w:rPr>
        <w:rFonts w:ascii="Arial" w:hAnsi="Arial" w:cs="Arial"/>
        <w:sz w:val="20"/>
        <w:szCs w:val="20"/>
        <w:lang w:val="id-ID"/>
      </w:rPr>
      <w:t xml:space="preserve">: </w:t>
    </w:r>
    <w:r>
      <w:rPr>
        <w:rFonts w:ascii="Arial" w:hAnsi="Arial" w:cs="Arial"/>
        <w:sz w:val="20"/>
        <w:szCs w:val="20"/>
        <w:lang w:val="id-ID"/>
      </w:rPr>
      <w:tab/>
    </w:r>
    <w:r w:rsidRPr="002253F4">
      <w:rPr>
        <w:rFonts w:ascii="Arial" w:hAnsi="Arial" w:cs="Arial"/>
        <w:sz w:val="20"/>
        <w:szCs w:val="20"/>
        <w:lang w:val="id-ID"/>
      </w:rPr>
      <w:t>4322/KBB</w:t>
    </w:r>
    <w:r w:rsidRPr="002253F4">
      <w:rPr>
        <w:rFonts w:ascii="Arial" w:hAnsi="Arial" w:cs="Arial"/>
        <w:sz w:val="20"/>
        <w:szCs w:val="20"/>
        <w:lang w:val="id-ID"/>
      </w:rPr>
      <w:tab/>
      <w:t>Alamat kawat : PLNPST</w:t>
    </w:r>
  </w:p>
  <w:p w14:paraId="3FD18838" w14:textId="1761048D" w:rsidR="00B01CD6" w:rsidRPr="00D1291C" w:rsidRDefault="00B01CD6" w:rsidP="00B01CD6">
    <w:pPr>
      <w:pStyle w:val="Header"/>
      <w:rPr>
        <w:lang w:val="en-GB"/>
      </w:rPr>
    </w:pPr>
    <w:r w:rsidRPr="002253F4">
      <w:rPr>
        <w:rFonts w:ascii="Arial" w:hAnsi="Arial" w:cs="Arial"/>
        <w:sz w:val="20"/>
        <w:szCs w:val="20"/>
        <w:lang w:val="id-ID"/>
      </w:rPr>
      <w:t>================================================</w:t>
    </w:r>
    <w:r w:rsidR="00670367">
      <w:rPr>
        <w:rFonts w:ascii="Arial" w:hAnsi="Arial" w:cs="Arial"/>
        <w:sz w:val="20"/>
        <w:szCs w:val="20"/>
        <w:lang w:val="id-ID"/>
      </w:rPr>
      <w:t>=============================</w:t>
    </w:r>
    <w:r w:rsidR="00D1291C">
      <w:rPr>
        <w:rFonts w:ascii="Arial" w:hAnsi="Arial" w:cs="Arial"/>
        <w:sz w:val="20"/>
        <w:szCs w:val="20"/>
        <w:lang w:val="en-GB"/>
      </w:rPr>
      <w:t>============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40783" w14:textId="6CA60C7E" w:rsidR="00762241" w:rsidRPr="00F75DFA" w:rsidRDefault="00432BE8" w:rsidP="00F75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58507385">
    <w:multiLevelType w:val="hybridMultilevel"/>
    <w:lvl w:ilvl="0" w:tplc="20167846">
      <w:start w:val="1"/>
      <w:numFmt w:val="decimal"/>
      <w:lvlText w:val="%1."/>
      <w:lvlJc w:val="left"/>
      <w:pPr>
        <w:ind w:left="720" w:hanging="360"/>
      </w:pPr>
    </w:lvl>
    <w:lvl w:ilvl="1" w:tplc="20167846" w:tentative="1">
      <w:start w:val="1"/>
      <w:numFmt w:val="lowerLetter"/>
      <w:lvlText w:val="%2."/>
      <w:lvlJc w:val="left"/>
      <w:pPr>
        <w:ind w:left="1440" w:hanging="360"/>
      </w:pPr>
    </w:lvl>
    <w:lvl w:ilvl="2" w:tplc="20167846" w:tentative="1">
      <w:start w:val="1"/>
      <w:numFmt w:val="lowerRoman"/>
      <w:lvlText w:val="%3."/>
      <w:lvlJc w:val="right"/>
      <w:pPr>
        <w:ind w:left="2160" w:hanging="180"/>
      </w:pPr>
    </w:lvl>
    <w:lvl w:ilvl="3" w:tplc="20167846" w:tentative="1">
      <w:start w:val="1"/>
      <w:numFmt w:val="decimal"/>
      <w:lvlText w:val="%4."/>
      <w:lvlJc w:val="left"/>
      <w:pPr>
        <w:ind w:left="2880" w:hanging="360"/>
      </w:pPr>
    </w:lvl>
    <w:lvl w:ilvl="4" w:tplc="20167846" w:tentative="1">
      <w:start w:val="1"/>
      <w:numFmt w:val="lowerLetter"/>
      <w:lvlText w:val="%5."/>
      <w:lvlJc w:val="left"/>
      <w:pPr>
        <w:ind w:left="3600" w:hanging="360"/>
      </w:pPr>
    </w:lvl>
    <w:lvl w:ilvl="5" w:tplc="20167846" w:tentative="1">
      <w:start w:val="1"/>
      <w:numFmt w:val="lowerRoman"/>
      <w:lvlText w:val="%6."/>
      <w:lvlJc w:val="right"/>
      <w:pPr>
        <w:ind w:left="4320" w:hanging="180"/>
      </w:pPr>
    </w:lvl>
    <w:lvl w:ilvl="6" w:tplc="20167846" w:tentative="1">
      <w:start w:val="1"/>
      <w:numFmt w:val="decimal"/>
      <w:lvlText w:val="%7."/>
      <w:lvlJc w:val="left"/>
      <w:pPr>
        <w:ind w:left="5040" w:hanging="360"/>
      </w:pPr>
    </w:lvl>
    <w:lvl w:ilvl="7" w:tplc="20167846" w:tentative="1">
      <w:start w:val="1"/>
      <w:numFmt w:val="lowerLetter"/>
      <w:lvlText w:val="%8."/>
      <w:lvlJc w:val="left"/>
      <w:pPr>
        <w:ind w:left="5760" w:hanging="360"/>
      </w:pPr>
    </w:lvl>
    <w:lvl w:ilvl="8" w:tplc="201678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507384">
    <w:multiLevelType w:val="hybridMultilevel"/>
    <w:lvl w:ilvl="0" w:tplc="2291992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58507384">
    <w:abstractNumId w:val="58507384"/>
  </w:num>
  <w:num w:numId="58507385">
    <w:abstractNumId w:val="585073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63E38"/>
    <w:rsid w:val="00070EEF"/>
    <w:rsid w:val="0008311A"/>
    <w:rsid w:val="000840AB"/>
    <w:rsid w:val="00106215"/>
    <w:rsid w:val="00185D35"/>
    <w:rsid w:val="001974F0"/>
    <w:rsid w:val="001A7B0A"/>
    <w:rsid w:val="001C5AA7"/>
    <w:rsid w:val="001E3073"/>
    <w:rsid w:val="002528B2"/>
    <w:rsid w:val="0029000A"/>
    <w:rsid w:val="002C0863"/>
    <w:rsid w:val="002D4DBF"/>
    <w:rsid w:val="002D5816"/>
    <w:rsid w:val="00324BB0"/>
    <w:rsid w:val="0034782D"/>
    <w:rsid w:val="00385B5F"/>
    <w:rsid w:val="0039632B"/>
    <w:rsid w:val="003A7590"/>
    <w:rsid w:val="003E6B84"/>
    <w:rsid w:val="003F466F"/>
    <w:rsid w:val="00411163"/>
    <w:rsid w:val="004318CF"/>
    <w:rsid w:val="00432BE8"/>
    <w:rsid w:val="0044212F"/>
    <w:rsid w:val="004636BC"/>
    <w:rsid w:val="0047366B"/>
    <w:rsid w:val="00475D25"/>
    <w:rsid w:val="00483551"/>
    <w:rsid w:val="004965A7"/>
    <w:rsid w:val="00497831"/>
    <w:rsid w:val="005278A1"/>
    <w:rsid w:val="005366A8"/>
    <w:rsid w:val="0058526D"/>
    <w:rsid w:val="005A2C3A"/>
    <w:rsid w:val="005B6B78"/>
    <w:rsid w:val="005F005D"/>
    <w:rsid w:val="005F1A72"/>
    <w:rsid w:val="005F1C67"/>
    <w:rsid w:val="005F35C6"/>
    <w:rsid w:val="00642422"/>
    <w:rsid w:val="00670367"/>
    <w:rsid w:val="0069240B"/>
    <w:rsid w:val="006C3C55"/>
    <w:rsid w:val="006C79A1"/>
    <w:rsid w:val="006D371E"/>
    <w:rsid w:val="007002FA"/>
    <w:rsid w:val="00766409"/>
    <w:rsid w:val="00871F05"/>
    <w:rsid w:val="00897725"/>
    <w:rsid w:val="008A020E"/>
    <w:rsid w:val="00904E00"/>
    <w:rsid w:val="00950AF4"/>
    <w:rsid w:val="00996C1D"/>
    <w:rsid w:val="009B753E"/>
    <w:rsid w:val="009C54BB"/>
    <w:rsid w:val="00A06A9E"/>
    <w:rsid w:val="00A228EC"/>
    <w:rsid w:val="00A4319A"/>
    <w:rsid w:val="00A443ED"/>
    <w:rsid w:val="00A53E3D"/>
    <w:rsid w:val="00A6558F"/>
    <w:rsid w:val="00A847E0"/>
    <w:rsid w:val="00AB34E0"/>
    <w:rsid w:val="00AE4EFB"/>
    <w:rsid w:val="00AE7E93"/>
    <w:rsid w:val="00B00591"/>
    <w:rsid w:val="00B01CD6"/>
    <w:rsid w:val="00B0211A"/>
    <w:rsid w:val="00B0512E"/>
    <w:rsid w:val="00B54996"/>
    <w:rsid w:val="00B6118E"/>
    <w:rsid w:val="00BB1152"/>
    <w:rsid w:val="00C430AB"/>
    <w:rsid w:val="00CA4E26"/>
    <w:rsid w:val="00D1291C"/>
    <w:rsid w:val="00D3346C"/>
    <w:rsid w:val="00D37152"/>
    <w:rsid w:val="00D7385E"/>
    <w:rsid w:val="00D74D2D"/>
    <w:rsid w:val="00DD16D5"/>
    <w:rsid w:val="00DD5F9E"/>
    <w:rsid w:val="00DD747A"/>
    <w:rsid w:val="00EA3841"/>
    <w:rsid w:val="00EA6DF2"/>
    <w:rsid w:val="00EB3098"/>
    <w:rsid w:val="00ED4DF7"/>
    <w:rsid w:val="00F27388"/>
    <w:rsid w:val="00F636C2"/>
    <w:rsid w:val="00F75DFA"/>
    <w:rsid w:val="00FF0AB5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869235229" Type="http://schemas.openxmlformats.org/officeDocument/2006/relationships/comments" Target="comments.xm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ln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49</cp:revision>
  <dcterms:created xsi:type="dcterms:W3CDTF">2020-05-12T08:59:00Z</dcterms:created>
  <dcterms:modified xsi:type="dcterms:W3CDTF">2020-05-17T08:27:00Z</dcterms:modified>
</cp:coreProperties>
</file>