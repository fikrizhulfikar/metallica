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53BB" w14:textId="348B5EBD" w:rsidR="00B0512E" w:rsidRPr="002D5816" w:rsidRDefault="00B00591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0A3DC100">
                <wp:simplePos x="0" y="0"/>
                <wp:positionH relativeFrom="margin">
                  <wp:align>right</wp:align>
                </wp:positionH>
                <wp:positionV relativeFrom="paragraph">
                  <wp:posOffset>-238125</wp:posOffset>
                </wp:positionV>
                <wp:extent cx="2143125" cy="1404620"/>
                <wp:effectExtent l="0" t="0" r="952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12A8ACD6" w:rsidR="00B0512E" w:rsidRPr="001A7B0A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 : </w:t>
                            </w:r>
                            <w:r w:rsidR="00A06A9E">
                              <w:rPr>
                                <w:b/>
                                <w:bCs/>
                                <w:lang w:val="id-ID"/>
                              </w:rPr>
                              <w:t xml:space="preserve"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5pt;margin-top:-18.75pt;width:168.7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" stroked="f">
                <v:textbox style="mso-fit-shape-to-text:t">
                  <w:txbxContent>
                    <w:p w14:paraId="576B33D1" w14:textId="12A8ACD6" w:rsidR="00B0512E" w:rsidRPr="001A7B0A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 : </w:t>
                      </w:r>
                      <w:r w:rsidR="00A06A9E">
                        <w:rPr>
                          <w:b/>
                          <w:bCs/>
                          <w:lang w:val="id-ID"/>
                        </w:rPr>
                        <w:t xml:space="preserve"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14956" w14:textId="38732626" w:rsidR="00B0512E" w:rsidRPr="002D5816" w:rsidRDefault="00B0512E" w:rsidP="00B0512E">
      <w:pPr>
        <w:spacing w:after="0"/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77011B" wp14:editId="3D7237B5">
                <wp:simplePos x="0" y="0"/>
                <wp:positionH relativeFrom="column">
                  <wp:posOffset>209550</wp:posOffset>
                </wp:positionH>
                <wp:positionV relativeFrom="paragraph">
                  <wp:posOffset>-514350</wp:posOffset>
                </wp:positionV>
                <wp:extent cx="1362075" cy="1404620"/>
                <wp:effectExtent l="0" t="0" r="9525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5D76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PT. PLN (PERSERO)</w:t>
                            </w:r>
                          </w:p>
                          <w:p w14:paraId="237E56F4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7011B" id="_x0000_s1027" type="#_x0000_t202" style="position:absolute;margin-left:16.5pt;margin-top:-40.5pt;width:107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" stroked="f">
                <v:textbox style="mso-fit-shape-to-text:t">
                  <w:txbxContent>
                    <w:p w14:paraId="5D305D76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PT. PLN (PERSERO)</w:t>
                      </w:r>
                    </w:p>
                    <w:p w14:paraId="237E56F4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</v:shape>
            </w:pict>
          </mc:Fallback>
        </mc:AlternateContent>
      </w:r>
      <w:r w:rsidRPr="002D5816">
        <w:rPr>
          <w:noProof/>
        </w:rPr>
        <w:drawing>
          <wp:anchor distT="0" distB="0" distL="114300" distR="114300" simplePos="0" relativeHeight="251679744" behindDoc="0" locked="0" layoutInCell="1" allowOverlap="1" wp14:anchorId="61CFFEDB" wp14:editId="03710B2D">
            <wp:simplePos x="0" y="0"/>
            <wp:positionH relativeFrom="column">
              <wp:posOffset>-333375</wp:posOffset>
            </wp:positionH>
            <wp:positionV relativeFrom="paragraph">
              <wp:posOffset>-610870</wp:posOffset>
            </wp:positionV>
            <wp:extent cx="447675" cy="6000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2A54" w14:textId="77777777" w:rsidR="00B0512E" w:rsidRPr="002D5816" w:rsidRDefault="00B0512E" w:rsidP="00B0512E">
      <w:pPr>
        <w:spacing w:after="0"/>
        <w:rPr>
          <w:lang w:val="id-ID"/>
        </w:rPr>
      </w:pPr>
    </w:p>
    <w:p w14:paraId="466FBA4C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BUKTI KAS / BANK PENGELUARAN</w:t>
      </w:r>
    </w:p>
    <w:p w14:paraId="474AD119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(Imprest)</w:t>
      </w:r>
    </w:p>
    <w:p w14:paraId="1C447D9B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0A936EC4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550D054E" w14:textId="666C93C6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  <w:r w:rsidRPr="002D5816">
        <w:rPr>
          <w:b/>
          <w:bCs/>
          <w:lang w:val="id-ID"/>
        </w:rPr>
        <w:t>[</w:t>
      </w:r>
      <w:r w:rsidR="004318CF">
        <w:rPr>
          <w:b/>
          <w:bCs/>
          <w:lang w:val="en-GB"/>
        </w:rPr>
        <w:t xml:space="preserve">BNI11</w:t>
      </w:r>
      <w:r w:rsidRPr="002D5816">
        <w:rPr>
          <w:b/>
          <w:bCs/>
          <w:lang w:val="id-ID"/>
        </w:rPr>
        <w:t>] (</w:t>
      </w:r>
      <w:r w:rsidR="004318CF">
        <w:rPr>
          <w:b/>
          <w:bCs/>
          <w:lang w:val="en-GB"/>
        </w:rPr>
        <w:t xml:space="preserve">0017377887)</w:t>
      </w:r>
      <w:r w:rsidRPr="002D5816">
        <w:rPr>
          <w:b/>
          <w:bCs/>
          <w:lang w:val="id-ID"/>
        </w:rPr>
        <w:t xml:space="preserve"> </w:t>
      </w:r>
      <w:bookmarkStart w:id="0" w:name="_GoBack"/>
      <w:bookmarkEnd w:id="0"/>
    </w:p>
    <w:p w14:paraId="6F9172B3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359"/>
        <w:gridCol w:w="2418"/>
        <w:gridCol w:w="13"/>
        <w:gridCol w:w="1639"/>
        <w:gridCol w:w="8"/>
        <w:gridCol w:w="2317"/>
        <w:gridCol w:w="8"/>
        <w:gridCol w:w="18"/>
      </w:tblGrid>
      <w:tr w:rsidR="00B0512E" w:rsidRPr="002D5816" w14:paraId="18E67A4A" w14:textId="77777777" w:rsidTr="007E12CB">
        <w:trPr>
          <w:gridAfter w:val="2"/>
          <w:wAfter w:w="28" w:type="dxa"/>
        </w:trPr>
        <w:tc>
          <w:tcPr>
            <w:tcW w:w="3595" w:type="dxa"/>
          </w:tcPr>
          <w:p w14:paraId="39EA3669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URAIAN</w:t>
            </w:r>
          </w:p>
        </w:tc>
        <w:tc>
          <w:tcPr>
            <w:tcW w:w="2610" w:type="dxa"/>
          </w:tcPr>
          <w:p w14:paraId="69363DDF" w14:textId="7ACC6820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NOMOR DOKUMEN</w:t>
            </w:r>
          </w:p>
        </w:tc>
        <w:tc>
          <w:tcPr>
            <w:tcW w:w="1170" w:type="dxa"/>
            <w:gridSpan w:val="2"/>
          </w:tcPr>
          <w:p w14:paraId="60F08B25" w14:textId="0B79A062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MATA UANG</w:t>
            </w:r>
          </w:p>
        </w:tc>
        <w:tc>
          <w:tcPr>
            <w:tcW w:w="2377" w:type="dxa"/>
            <w:gridSpan w:val="2"/>
          </w:tcPr>
          <w:p w14:paraId="0717034E" w14:textId="0348CCB5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JUMLAH</w:t>
            </w:r>
          </w:p>
        </w:tc>
      </w:tr>
      <w:tr w:rsidR="00B0512E" w:rsidRPr="002D5816" w14:paraId="2F50B628" w14:textId="77777777" w:rsidTr="007E12CB">
        <w:trPr>
          <w:gridAfter w:val="2"/>
          <w:wAfter w:w="28" w:type="dxa"/>
          <w:trHeight w:val="1007"/>
        </w:trPr>
        <w:tc>
          <w:tcPr>
            <w:tcW w:w="3595" w:type="dxa"/>
          </w:tcPr>
          <w:p w14:paraId="72580D06" w14:textId="77777777" w:rsidR="005A2C3A" w:rsidRDefault="00A06A9E" w:rsidP="00A06A9E">
            <w:pPr>
              <w:jc w:val="both"/>
            </w:pPr>
            <w:r>
              <w:rPr>
                <w:lang w:val="id-ID"/>
              </w:rPr>
              <w:t xml:space="preserve">-</w:t>
            </w:r>
          </w:p>
          <w:p w14:paraId="44F9F03E" w14:textId="77061544" w:rsidR="00F27388" w:rsidRPr="0034782D" w:rsidRDefault="00F27388" w:rsidP="00A06A9E">
            <w:pPr>
              <w:jc w:val="both"/>
            </w:pPr>
            <w:r>
              <w:t xml:space="preserve">Tes Invoice UIP</w:t>
            </w:r>
          </w:p>
        </w:tc>
        <w:tc>
          <w:tcPr>
            <w:tcW w:w="2610" w:type="dxa"/>
          </w:tcPr>
          <w:p w14:paraId="43825EED" w14:textId="159BC962" w:rsidR="00B0512E" w:rsidRPr="0034782D" w:rsidRDefault="00A06A9E" w:rsidP="005A2C3A">
            <w:pPr>
              <w:jc w:val="center"/>
            </w:pPr>
            <w:r>
              <w:rPr>
                <w:lang w:val="id-ID"/>
              </w:rPr>
              <w:t xml:space="preserve">800000599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IDR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150.000</w:t>
            </w:r>
          </w:p>
        </w:tc>
      </w:tr>
      <w:tr w:rsidR="00B0512E" w:rsidRPr="002D5816" w14:paraId="140DB8EF" w14:textId="77777777" w:rsidTr="007E12CB">
        <w:trPr>
          <w:gridAfter w:val="1"/>
          <w:wAfter w:w="20" w:type="dxa"/>
          <w:trHeight w:val="827"/>
        </w:trPr>
        <w:tc>
          <w:tcPr>
            <w:tcW w:w="6213" w:type="dxa"/>
            <w:gridSpan w:val="3"/>
          </w:tcPr>
          <w:p w14:paraId="4668F865" w14:textId="77777777" w:rsidR="00B0512E" w:rsidRPr="002D5816" w:rsidRDefault="00B0512E" w:rsidP="005A2C3A">
            <w:pPr>
              <w:jc w:val="right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IDR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150.000</w:t>
            </w:r>
          </w:p>
        </w:tc>
      </w:tr>
      <w:tr w:rsidR="00B0512E" w:rsidRPr="002D5816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6D7C6238" w14:textId="2BAC5EA9" w:rsidR="00B0512E" w:rsidRPr="0034782D" w:rsidRDefault="00B0512E" w:rsidP="006C79A1">
            <w:pPr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 xml:space="preserve">Terbilang : </w:t>
            </w:r>
            <w:r w:rsidR="00A06A9E">
              <w:rPr>
                <w:b/>
                <w:bCs/>
                <w:lang w:val="id-ID"/>
              </w:rPr>
              <w:t xml:space="preserve">SERATUS LIMA PULUH RIBU </w:t>
            </w:r>
          </w:p>
        </w:tc>
      </w:tr>
    </w:tbl>
    <w:p w14:paraId="02CB8BC6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p w14:paraId="731DC067" w14:textId="6999DA5D" w:rsidR="00B0512E" w:rsidRDefault="00ED4DF7" w:rsidP="00D74D2D">
      <w:pPr>
        <w:ind w:left="5760" w:firstLine="720"/>
        <w:rPr>
          <w:b/>
          <w:bCs/>
        </w:rPr>
      </w:pPr>
      <w:r w:rsidRPr="002D5816">
        <w:rPr>
          <w:b/>
          <w:bCs/>
          <w:lang w:val="id-ID"/>
        </w:rPr>
        <w:t xml:space="preserve">JAKARTA, </w:t>
      </w:r>
      <w:r w:rsidR="00A06A9E">
        <w:rPr>
          <w:b/>
          <w:bCs/>
          <w:lang w:val="id-ID"/>
        </w:rPr>
        <w:t xml:space="preserve">12 Mei 2020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255"/>
        <w:gridCol w:w="2977"/>
      </w:tblGrid>
      <w:tr w:rsidR="001974F0" w14:paraId="2CA3A15A" w14:textId="77777777" w:rsidTr="009C54BB">
        <w:tc>
          <w:tcPr>
            <w:tcW w:w="3544" w:type="dxa"/>
          </w:tcPr>
          <w:p w14:paraId="3B306C34" w14:textId="2DAE461B" w:rsidR="001974F0" w:rsidRDefault="001974F0" w:rsidP="001974F0">
            <w:pPr>
              <w:jc w:val="center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>Mengetahui</w:t>
            </w:r>
          </w:p>
        </w:tc>
        <w:tc>
          <w:tcPr>
            <w:tcW w:w="3255" w:type="dxa"/>
          </w:tcPr>
          <w:p w14:paraId="4BB3D6B0" w14:textId="45FC6676" w:rsidR="001974F0" w:rsidRDefault="001974F0" w:rsidP="001974F0">
            <w:pPr>
              <w:jc w:val="center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>Menyetujui</w:t>
            </w:r>
          </w:p>
        </w:tc>
        <w:tc>
          <w:tcPr>
            <w:tcW w:w="2977" w:type="dxa"/>
          </w:tcPr>
          <w:p w14:paraId="4D4008EF" w14:textId="04C37C44" w:rsidR="001974F0" w:rsidRDefault="001974F0" w:rsidP="001974F0">
            <w:pPr>
              <w:jc w:val="center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>Menerima</w:t>
            </w:r>
          </w:p>
        </w:tc>
      </w:tr>
      <w:tr w:rsidR="001974F0" w14:paraId="0F4655D0" w14:textId="77777777" w:rsidTr="009C54BB">
        <w:tc>
          <w:tcPr>
            <w:tcW w:w="3544" w:type="dxa"/>
          </w:tcPr>
          <w:p w14:paraId="6255E190" w14:textId="77777777" w:rsidR="001974F0" w:rsidRDefault="001974F0" w:rsidP="00197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MSB PAYMENT EXPENDITURE</w:t>
            </w:r>
          </w:p>
          <w:p w14:paraId="1030D4CC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56E51ACA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26C00E9C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7F9973AF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0F235C90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3255" w:type="dxa"/>
          </w:tcPr>
          <w:p w14:paraId="46EC4859" w14:textId="77777777" w:rsidR="001974F0" w:rsidRDefault="001974F0" w:rsidP="00197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VP OPERATION EXPENDITURE</w:t>
            </w:r>
          </w:p>
          <w:p w14:paraId="309E238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6FC2975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6B1C9028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611EC3E0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9C54BB">
        <w:tc>
          <w:tcPr>
            <w:tcW w:w="3544" w:type="dxa"/>
          </w:tcPr>
          <w:p w14:paraId="1856CE0D" w14:textId="1432DB82" w:rsidR="001974F0" w:rsidRDefault="001974F0" w:rsidP="00197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nindita.sri</w:t>
            </w:r>
          </w:p>
        </w:tc>
        <w:tc>
          <w:tcPr>
            <w:tcW w:w="3255" w:type="dxa"/>
          </w:tcPr>
          <w:p w14:paraId="552B991F" w14:textId="7983C29B" w:rsidR="001974F0" w:rsidRDefault="001974F0" w:rsidP="00197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vp_operation_expenditure</w:t>
            </w:r>
          </w:p>
        </w:tc>
        <w:tc>
          <w:tcPr>
            <w:tcW w:w="2977" w:type="dxa"/>
          </w:tcPr>
          <w:p w14:paraId="049E1049" w14:textId="017F7E76" w:rsidR="001974F0" w:rsidRDefault="001974F0" w:rsidP="001974F0">
            <w:pPr>
              <w:jc w:val="center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>Transfer</w:t>
            </w:r>
          </w:p>
        </w:tc>
      </w:tr>
    </w:tbl>
    <w:p w14:paraId="03362684" w14:textId="217D2099" w:rsidR="00ED4DF7" w:rsidRPr="006C3C55" w:rsidRDefault="00ED4DF7" w:rsidP="00AE4CD2">
      <w:pPr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AE4CD2">
      <w:headerReference w:type="default" r:id="rId8"/>
      <w:footerReference w:type="default" r:id="rId9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0019F" w14:textId="77777777" w:rsidR="00F12736" w:rsidRDefault="00F12736" w:rsidP="00DD16D5">
      <w:pPr>
        <w:spacing w:after="0" w:line="240" w:lineRule="auto"/>
      </w:pPr>
      <w:r>
        <w:separator/>
      </w:r>
    </w:p>
  </w:endnote>
  <w:endnote w:type="continuationSeparator" w:id="0">
    <w:p w14:paraId="74E75900" w14:textId="77777777" w:rsidR="00F12736" w:rsidRDefault="00F12736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4D96D" w14:textId="77777777" w:rsidR="00F12736" w:rsidRDefault="00F12736" w:rsidP="00DD16D5">
      <w:pPr>
        <w:spacing w:after="0" w:line="240" w:lineRule="auto"/>
      </w:pPr>
      <w:r>
        <w:separator/>
      </w:r>
    </w:p>
  </w:footnote>
  <w:footnote w:type="continuationSeparator" w:id="0">
    <w:p w14:paraId="69885A0E" w14:textId="77777777" w:rsidR="00F12736" w:rsidRDefault="00F12736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F12736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60105896">
    <w:multiLevelType w:val="hybridMultilevel"/>
    <w:lvl w:ilvl="0" w:tplc="78052062">
      <w:start w:val="1"/>
      <w:numFmt w:val="decimal"/>
      <w:lvlText w:val="%1."/>
      <w:lvlJc w:val="left"/>
      <w:pPr>
        <w:ind w:left="720" w:hanging="360"/>
      </w:pPr>
    </w:lvl>
    <w:lvl w:ilvl="1" w:tplc="78052062" w:tentative="1">
      <w:start w:val="1"/>
      <w:numFmt w:val="lowerLetter"/>
      <w:lvlText w:val="%2."/>
      <w:lvlJc w:val="left"/>
      <w:pPr>
        <w:ind w:left="1440" w:hanging="360"/>
      </w:pPr>
    </w:lvl>
    <w:lvl w:ilvl="2" w:tplc="78052062" w:tentative="1">
      <w:start w:val="1"/>
      <w:numFmt w:val="lowerRoman"/>
      <w:lvlText w:val="%3."/>
      <w:lvlJc w:val="right"/>
      <w:pPr>
        <w:ind w:left="2160" w:hanging="180"/>
      </w:pPr>
    </w:lvl>
    <w:lvl w:ilvl="3" w:tplc="78052062" w:tentative="1">
      <w:start w:val="1"/>
      <w:numFmt w:val="decimal"/>
      <w:lvlText w:val="%4."/>
      <w:lvlJc w:val="left"/>
      <w:pPr>
        <w:ind w:left="2880" w:hanging="360"/>
      </w:pPr>
    </w:lvl>
    <w:lvl w:ilvl="4" w:tplc="78052062" w:tentative="1">
      <w:start w:val="1"/>
      <w:numFmt w:val="lowerLetter"/>
      <w:lvlText w:val="%5."/>
      <w:lvlJc w:val="left"/>
      <w:pPr>
        <w:ind w:left="3600" w:hanging="360"/>
      </w:pPr>
    </w:lvl>
    <w:lvl w:ilvl="5" w:tplc="78052062" w:tentative="1">
      <w:start w:val="1"/>
      <w:numFmt w:val="lowerRoman"/>
      <w:lvlText w:val="%6."/>
      <w:lvlJc w:val="right"/>
      <w:pPr>
        <w:ind w:left="4320" w:hanging="180"/>
      </w:pPr>
    </w:lvl>
    <w:lvl w:ilvl="6" w:tplc="78052062" w:tentative="1">
      <w:start w:val="1"/>
      <w:numFmt w:val="decimal"/>
      <w:lvlText w:val="%7."/>
      <w:lvlJc w:val="left"/>
      <w:pPr>
        <w:ind w:left="5040" w:hanging="360"/>
      </w:pPr>
    </w:lvl>
    <w:lvl w:ilvl="7" w:tplc="78052062" w:tentative="1">
      <w:start w:val="1"/>
      <w:numFmt w:val="lowerLetter"/>
      <w:lvlText w:val="%8."/>
      <w:lvlJc w:val="left"/>
      <w:pPr>
        <w:ind w:left="5760" w:hanging="360"/>
      </w:pPr>
    </w:lvl>
    <w:lvl w:ilvl="8" w:tplc="780520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105895">
    <w:multiLevelType w:val="hybridMultilevel"/>
    <w:lvl w:ilvl="0" w:tplc="297891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60105895">
    <w:abstractNumId w:val="60105895"/>
  </w:num>
  <w:num w:numId="60105896">
    <w:abstractNumId w:val="601058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63E38"/>
    <w:rsid w:val="00070EEF"/>
    <w:rsid w:val="0008311A"/>
    <w:rsid w:val="001974F0"/>
    <w:rsid w:val="001A7B0A"/>
    <w:rsid w:val="002528B2"/>
    <w:rsid w:val="0029000A"/>
    <w:rsid w:val="002C0863"/>
    <w:rsid w:val="002D5816"/>
    <w:rsid w:val="00324BB0"/>
    <w:rsid w:val="0034782D"/>
    <w:rsid w:val="00385B5F"/>
    <w:rsid w:val="0039632B"/>
    <w:rsid w:val="003E6B84"/>
    <w:rsid w:val="003F466F"/>
    <w:rsid w:val="00411163"/>
    <w:rsid w:val="004318CF"/>
    <w:rsid w:val="0047366B"/>
    <w:rsid w:val="00475D25"/>
    <w:rsid w:val="00483551"/>
    <w:rsid w:val="004965A7"/>
    <w:rsid w:val="00497831"/>
    <w:rsid w:val="005278A1"/>
    <w:rsid w:val="005366A8"/>
    <w:rsid w:val="005A2C3A"/>
    <w:rsid w:val="005B6B78"/>
    <w:rsid w:val="005F1A72"/>
    <w:rsid w:val="005F1C67"/>
    <w:rsid w:val="005F35C6"/>
    <w:rsid w:val="00642422"/>
    <w:rsid w:val="00670367"/>
    <w:rsid w:val="0069240B"/>
    <w:rsid w:val="006C3C55"/>
    <w:rsid w:val="006C79A1"/>
    <w:rsid w:val="006D371E"/>
    <w:rsid w:val="007002FA"/>
    <w:rsid w:val="00766409"/>
    <w:rsid w:val="00871F05"/>
    <w:rsid w:val="00897725"/>
    <w:rsid w:val="008A020E"/>
    <w:rsid w:val="00950AF4"/>
    <w:rsid w:val="00996C1D"/>
    <w:rsid w:val="009B753E"/>
    <w:rsid w:val="009C54BB"/>
    <w:rsid w:val="00A06A9E"/>
    <w:rsid w:val="00A228EC"/>
    <w:rsid w:val="00A6558F"/>
    <w:rsid w:val="00A847E0"/>
    <w:rsid w:val="00AB34E0"/>
    <w:rsid w:val="00AE4CD2"/>
    <w:rsid w:val="00AE4EFB"/>
    <w:rsid w:val="00B00591"/>
    <w:rsid w:val="00B01CD6"/>
    <w:rsid w:val="00B0211A"/>
    <w:rsid w:val="00B0512E"/>
    <w:rsid w:val="00B54996"/>
    <w:rsid w:val="00B6118E"/>
    <w:rsid w:val="00C430AB"/>
    <w:rsid w:val="00CA4E26"/>
    <w:rsid w:val="00CE6294"/>
    <w:rsid w:val="00D1291C"/>
    <w:rsid w:val="00D3346C"/>
    <w:rsid w:val="00D37152"/>
    <w:rsid w:val="00D74D2D"/>
    <w:rsid w:val="00DD16D5"/>
    <w:rsid w:val="00DD5F9E"/>
    <w:rsid w:val="00DD747A"/>
    <w:rsid w:val="00EA6DF2"/>
    <w:rsid w:val="00EB3098"/>
    <w:rsid w:val="00ED4DF7"/>
    <w:rsid w:val="00F12736"/>
    <w:rsid w:val="00F27388"/>
    <w:rsid w:val="00F75DFA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2521971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3</cp:revision>
  <dcterms:created xsi:type="dcterms:W3CDTF">2020-05-13T17:22:00Z</dcterms:created>
  <dcterms:modified xsi:type="dcterms:W3CDTF">2020-05-13T17:23:00Z</dcterms:modified>
</cp:coreProperties>
</file>