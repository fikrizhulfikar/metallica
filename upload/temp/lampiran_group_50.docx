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55263" w14:textId="77777777" w:rsidR="007D3192" w:rsidRDefault="007D3192" w:rsidP="007D3192">
      <w:pPr>
        <w:pStyle w:val="Header"/>
      </w:pPr>
      <w:r w:rsidRPr="00762241">
        <w:rPr>
          <w:noProof/>
        </w:rPr>
        <w:drawing>
          <wp:anchor distT="0" distB="0" distL="114300" distR="114300" simplePos="0" relativeHeight="251683840" behindDoc="0" locked="0" layoutInCell="1" allowOverlap="1" wp14:anchorId="26776C0F" wp14:editId="4E794DF2">
            <wp:simplePos x="0" y="0"/>
            <wp:positionH relativeFrom="column">
              <wp:posOffset>7572375</wp:posOffset>
            </wp:positionH>
            <wp:positionV relativeFrom="paragraph">
              <wp:posOffset>-72390</wp:posOffset>
            </wp:positionV>
            <wp:extent cx="1285875" cy="527050"/>
            <wp:effectExtent l="0" t="0" r="9525" b="6350"/>
            <wp:wrapNone/>
            <wp:docPr id="30" name="Picture 30" descr="Perusahaan Listrik Negara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usahaan Listrik Negara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697B3" w14:textId="77777777" w:rsidR="007D3192" w:rsidRDefault="007D3192" w:rsidP="007D3192">
      <w:pPr>
        <w:pStyle w:val="Header"/>
      </w:pPr>
    </w:p>
    <w:p w14:paraId="7AB6920E" w14:textId="77777777" w:rsidR="007D3192" w:rsidRDefault="007D3192" w:rsidP="007D3192">
      <w:pPr>
        <w:pStyle w:val="Header"/>
      </w:pPr>
      <w:r w:rsidRPr="0076224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B0163B" wp14:editId="64519CB0">
                <wp:simplePos x="0" y="0"/>
                <wp:positionH relativeFrom="column">
                  <wp:posOffset>7496175</wp:posOffset>
                </wp:positionH>
                <wp:positionV relativeFrom="paragraph">
                  <wp:posOffset>66675</wp:posOffset>
                </wp:positionV>
                <wp:extent cx="11334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5435" w14:textId="77777777" w:rsidR="007D3192" w:rsidRPr="00507769" w:rsidRDefault="007D3192" w:rsidP="007D31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7769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163B" id="_x0000_s1028" type="#_x0000_t202" style="position:absolute;margin-left:590.25pt;margin-top:5.25pt;width:89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" stroked="f">
                <v:textbox>
                  <w:txbxContent>
                    <w:p w14:paraId="4E325435" w14:textId="77777777" w:rsidR="007D3192" w:rsidRPr="00507769" w:rsidRDefault="007D3192" w:rsidP="007D3192">
                      <w:pPr>
                        <w:rPr>
                          <w:b/>
                          <w:bCs/>
                        </w:rPr>
                      </w:pPr>
                      <w:r w:rsidRPr="00507769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E0FBB" w14:textId="77777777" w:rsidR="007D3192" w:rsidRPr="00FA6939" w:rsidRDefault="007D3192" w:rsidP="007D3192">
      <w:pPr>
        <w:pStyle w:val="Header"/>
        <w:rPr>
          <w:b/>
          <w:bCs/>
        </w:rPr>
      </w:pPr>
    </w:p>
    <w:p w14:paraId="3B7E6176" w14:textId="77777777" w:rsidR="007D3192" w:rsidRPr="00FA6939" w:rsidRDefault="007D3192" w:rsidP="007D3192">
      <w:pPr>
        <w:pStyle w:val="Header"/>
        <w:rPr>
          <w:b/>
          <w:bCs/>
        </w:rPr>
      </w:pPr>
      <w:r w:rsidRPr="00FA6939">
        <w:rPr>
          <w:b/>
          <w:bCs/>
        </w:rPr>
        <w:t xml:space="preserve">Kantor </w:t>
      </w:r>
      <w:proofErr w:type="spellStart"/>
      <w:r w:rsidRPr="00FA6939">
        <w:rPr>
          <w:b/>
          <w:bCs/>
        </w:rPr>
        <w:t>Pusat</w:t>
      </w:r>
      <w:proofErr w:type="spellEnd"/>
      <w:r w:rsidRPr="00FA6939">
        <w:rPr>
          <w:b/>
          <w:bCs/>
        </w:rPr>
        <w:t xml:space="preserve"> – Bank Transfer List</w:t>
      </w:r>
    </w:p>
    <w:p w14:paraId="7A6DAE40" w14:textId="77777777" w:rsidR="007D3192" w:rsidRDefault="007D3192" w:rsidP="007D3192">
      <w:pPr>
        <w:pStyle w:val="Header"/>
        <w:tabs>
          <w:tab w:val="clear" w:pos="4680"/>
          <w:tab w:val="center" w:pos="2410"/>
        </w:tabs>
      </w:pPr>
      <w:r>
        <w:t xml:space="preserve">Giro </w:t>
      </w:r>
      <w:proofErr w:type="spellStart"/>
      <w:r>
        <w:t>Bilyet</w:t>
      </w:r>
      <w:proofErr w:type="spellEnd"/>
      <w:r>
        <w:t xml:space="preserve"> / </w:t>
      </w:r>
      <w:proofErr w:type="spellStart"/>
      <w:r>
        <w:t>Cek</w:t>
      </w:r>
      <w:proofErr w:type="spellEnd"/>
      <w:r>
        <w:tab/>
        <w:t>:  $NO_GIRO$</w:t>
      </w:r>
    </w:p>
    <w:p w14:paraId="5CC2CAE7" w14:textId="77777777" w:rsidR="007D3192" w:rsidRDefault="007D3192" w:rsidP="007D3192">
      <w:pPr>
        <w:pStyle w:val="Header"/>
        <w:tabs>
          <w:tab w:val="clear" w:pos="4680"/>
          <w:tab w:val="left" w:pos="1620"/>
          <w:tab w:val="left" w:pos="1800"/>
          <w:tab w:val="center" w:pos="1985"/>
        </w:tabs>
      </w:pPr>
      <w:r>
        <w:t xml:space="preserve">House Bank  </w:t>
      </w:r>
      <w:r>
        <w:tab/>
      </w:r>
      <w:r>
        <w:tab/>
        <w:t xml:space="preserve">: $BANK_BYR$</w:t>
      </w:r>
    </w:p>
    <w:p w14:paraId="37EEF149" w14:textId="4F7083B3" w:rsidR="007D3192" w:rsidRPr="00DA1D0C" w:rsidRDefault="007D3192" w:rsidP="007D3192">
      <w:pPr>
        <w:pStyle w:val="Header"/>
        <w:tabs>
          <w:tab w:val="clear" w:pos="4680"/>
          <w:tab w:val="left" w:pos="1800"/>
          <w:tab w:val="left" w:pos="1843"/>
        </w:tabs>
        <w:rPr>
          <w:lang w:val="id-ID"/>
        </w:rPr>
      </w:pPr>
      <w:r>
        <w:t xml:space="preserve">Branch </w:t>
      </w:r>
      <w:r>
        <w:tab/>
        <w:t>: $ALAMAT_BANK$</w:t>
      </w:r>
    </w:p>
    <w:p w14:paraId="64AB508A" w14:textId="77777777" w:rsidR="007D3192" w:rsidRDefault="007D3192" w:rsidP="007D3192">
      <w:pPr>
        <w:pStyle w:val="Header"/>
        <w:tabs>
          <w:tab w:val="clear" w:pos="4680"/>
          <w:tab w:val="left" w:pos="1800"/>
          <w:tab w:val="left" w:pos="1843"/>
          <w:tab w:val="center" w:pos="2268"/>
        </w:tabs>
      </w:pPr>
      <w:r>
        <w:t xml:space="preserve">Account </w:t>
      </w:r>
      <w:r>
        <w:tab/>
        <w:t xml:space="preserve">: </w:t>
      </w:r>
      <w:r>
        <w:tab/>
        <w:t>0253760961</w:t>
      </w:r>
    </w:p>
    <w:p w14:paraId="1B3DA1DD" w14:textId="77777777" w:rsidR="007D3192" w:rsidRDefault="007D3192" w:rsidP="007D3192">
      <w:pPr>
        <w:pStyle w:val="Header"/>
      </w:pPr>
    </w:p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1346"/>
        <w:gridCol w:w="1399"/>
        <w:gridCol w:w="2779"/>
        <w:gridCol w:w="1399"/>
        <w:gridCol w:w="2533"/>
        <w:gridCol w:w="2001"/>
        <w:gridCol w:w="1339"/>
        <w:gridCol w:w="1895"/>
      </w:tblGrid>
      <w:tr w:rsidR="00AC640E" w14:paraId="4847D308" w14:textId="77777777" w:rsidTr="001D2EAF">
        <w:tc>
          <w:tcPr>
            <w:tcW w:w="1346" w:type="dxa"/>
            <w:vAlign w:val="center"/>
          </w:tcPr>
          <w:p w14:paraId="4F672BAF" w14:textId="0209E51F" w:rsidR="00C1731B" w:rsidRPr="00543204" w:rsidRDefault="0049597B" w:rsidP="001D2EAF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99" w:type="dxa"/>
            <w:vAlign w:val="center"/>
          </w:tcPr>
          <w:p w14:paraId="4403C5F8" w14:textId="68A54383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GROUPING ID</w:t>
            </w:r>
          </w:p>
        </w:tc>
        <w:tc>
          <w:tcPr>
            <w:tcW w:w="2779" w:type="dxa"/>
            <w:vAlign w:val="center"/>
          </w:tcPr>
          <w:p w14:paraId="5FCE9C6D" w14:textId="799C84B3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/ ALAMAT REKANAN</w:t>
            </w:r>
          </w:p>
        </w:tc>
        <w:tc>
          <w:tcPr>
            <w:tcW w:w="1399" w:type="dxa"/>
            <w:vAlign w:val="center"/>
          </w:tcPr>
          <w:p w14:paraId="1453D991" w14:textId="22F4E616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</w:p>
        </w:tc>
        <w:tc>
          <w:tcPr>
            <w:tcW w:w="2533" w:type="dxa"/>
            <w:vAlign w:val="center"/>
          </w:tcPr>
          <w:p w14:paraId="6FCE4C97" w14:textId="3A8E4D81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REKENING</w:t>
            </w:r>
          </w:p>
        </w:tc>
        <w:tc>
          <w:tcPr>
            <w:tcW w:w="2001" w:type="dxa"/>
            <w:vAlign w:val="center"/>
          </w:tcPr>
          <w:p w14:paraId="0A738600" w14:textId="77777777" w:rsidR="00C1731B" w:rsidRDefault="0049597B" w:rsidP="001D2EA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TAGIHAN</w:t>
            </w:r>
          </w:p>
          <w:p w14:paraId="585D308B" w14:textId="305125AE" w:rsidR="001D2EAF" w:rsidRPr="0049597B" w:rsidRDefault="00E04636" w:rsidP="001D2EA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(IDR)</w:t>
            </w:r>
          </w:p>
        </w:tc>
        <w:tc>
          <w:tcPr>
            <w:tcW w:w="1339" w:type="dxa"/>
            <w:vAlign w:val="center"/>
          </w:tcPr>
          <w:p w14:paraId="0A1C2FB9" w14:textId="7B09C4B4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  <w:tc>
          <w:tcPr>
            <w:tcW w:w="1895" w:type="dxa"/>
            <w:vAlign w:val="center"/>
          </w:tcPr>
          <w:p w14:paraId="765F7CE8" w14:textId="40B9A8A3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AC640E" w14:paraId="66DACF55" w14:textId="77777777" w:rsidTr="00697B6B">
        <w:tc>
          <w:tcPr>
            <w:tcW w:w="1346" w:type="dxa"/>
          </w:tcPr>
          <w:p w14:paraId="0677B267" w14:textId="77777777" w:rsidR="00C1731B" w:rsidRPr="005F1A72" w:rsidRDefault="00C1731B" w:rsidP="000535D8">
            <w:r>
              <w:t xml:space="preserve">1</w:t>
            </w:r>
          </w:p>
        </w:tc>
        <w:tc>
          <w:tcPr>
            <w:tcW w:w="1399" w:type="dxa"/>
          </w:tcPr>
          <w:p w14:paraId="3903BA63" w14:textId="57FF705C" w:rsidR="00C1731B" w:rsidRPr="00FC4697" w:rsidRDefault="00C1731B" w:rsidP="003C4DAB">
            <w:r>
              <w:rPr>
                <w:lang w:val="id-ID"/>
              </w:rPr>
              <w:t xml:space="preserve">50</w:t>
            </w:r>
          </w:p>
        </w:tc>
        <w:tc>
          <w:tcPr>
            <w:tcW w:w="2779" w:type="dxa"/>
          </w:tcPr>
          <w:p w14:paraId="62510E39" w14:textId="77777777" w:rsidR="00F41D82" w:rsidRDefault="00AC640E" w:rsidP="000535D8">
            <w:pPr>
              <w:rPr>
                <w:lang w:val="en-GB"/>
              </w:rPr>
            </w:pPr>
            <w:r>
              <w:rPr>
                <w:lang w:val="en-GB"/>
              </w:rPr>
              <w:t xml:space="preserve">-/</w:t>
            </w:r>
          </w:p>
          <w:p w14:paraId="5F123ECE" w14:textId="40784DE5" w:rsidR="00C1731B" w:rsidRPr="00FC4697" w:rsidRDefault="00C1731B" w:rsidP="000535D8">
            <w:bookmarkStart w:id="0" w:name="_GoBack"/>
            <w:bookmarkEnd w:id="0"/>
            <w:r>
              <w:rPr>
                <w:lang w:val="id-ID"/>
              </w:rPr>
              <w:t xml:space="preserve">Jl.Trunojoyo</w:t>
            </w:r>
          </w:p>
        </w:tc>
        <w:tc>
          <w:tcPr>
            <w:tcW w:w="1399" w:type="dxa"/>
          </w:tcPr>
          <w:p w14:paraId="5A0052AE" w14:textId="77777777" w:rsidR="00C1731B" w:rsidRPr="00FC4697" w:rsidRDefault="00C1731B" w:rsidP="000535D8">
            <w:r>
              <w:rPr>
                <w:lang w:val="id-ID"/>
              </w:rPr>
              <w:t xml:space="preserve">-</w:t>
            </w:r>
          </w:p>
        </w:tc>
        <w:tc>
          <w:tcPr>
            <w:tcW w:w="2533" w:type="dxa"/>
          </w:tcPr>
          <w:p w14:paraId="5970C1FD" w14:textId="77777777" w:rsidR="00C1731B" w:rsidRPr="00FC4697" w:rsidRDefault="00C1731B" w:rsidP="000535D8">
            <w:r>
              <w:rPr>
                <w:lang w:val="id-ID"/>
              </w:rPr>
              <w:t xml:space="preserve">0017377887</w:t>
            </w:r>
          </w:p>
        </w:tc>
        <w:tc>
          <w:tcPr>
            <w:tcW w:w="2001" w:type="dxa"/>
          </w:tcPr>
          <w:p w14:paraId="55CEEC83" w14:textId="76D5FFE7" w:rsidR="00C1731B" w:rsidRPr="00FC4697" w:rsidRDefault="00C1731B" w:rsidP="000535D8">
            <w:r>
              <w:rPr>
                <w:lang w:val="id-ID"/>
              </w:rPr>
              <w:t xml:space="preserve">150.000</w:t>
            </w:r>
          </w:p>
        </w:tc>
        <w:tc>
          <w:tcPr>
            <w:tcW w:w="1339" w:type="dxa"/>
          </w:tcPr>
          <w:p w14:paraId="7E54431D" w14:textId="77777777" w:rsidR="00C1731B" w:rsidRPr="00FC4697" w:rsidRDefault="00C1731B" w:rsidP="000535D8">
            <w:r>
              <w:rPr>
                <w:lang w:val="id-ID"/>
              </w:rPr>
              <w:t xml:space="preserve">Tes Invoice UIP</w:t>
            </w:r>
          </w:p>
        </w:tc>
        <w:tc>
          <w:tcPr>
            <w:tcW w:w="1895" w:type="dxa"/>
          </w:tcPr>
          <w:p w14:paraId="019FB476" w14:textId="77777777" w:rsidR="00C1731B" w:rsidRPr="00FC4697" w:rsidRDefault="00C1731B" w:rsidP="000535D8">
            <w:r>
              <w:rPr>
                <w:lang w:val="id-ID"/>
              </w:rPr>
              <w:t xml:space="preserve">-</w:t>
            </w:r>
          </w:p>
        </w:tc>
      </w:tr>
      <w:tr w:rsidR="00AC640E" w14:paraId="66DACF55" w14:textId="77777777" w:rsidTr="00697B6B">
        <w:tc>
          <w:tcPr>
            <w:tcW w:w="1346" w:type="dxa"/>
          </w:tcPr>
          <w:p w14:paraId="0677B267" w14:textId="77777777" w:rsidR="00C1731B" w:rsidRPr="005F1A72" w:rsidRDefault="00C1731B" w:rsidP="000535D8">
            <w:r>
              <w:t xml:space="preserve">2</w:t>
            </w:r>
          </w:p>
        </w:tc>
        <w:tc>
          <w:tcPr>
            <w:tcW w:w="1399" w:type="dxa"/>
          </w:tcPr>
          <w:p w14:paraId="3903BA63" w14:textId="57FF705C" w:rsidR="00C1731B" w:rsidRPr="00FC4697" w:rsidRDefault="00C1731B" w:rsidP="003C4DAB">
            <w:r>
              <w:rPr>
                <w:lang w:val="id-ID"/>
              </w:rPr>
              <w:t xml:space="preserve">50</w:t>
            </w:r>
          </w:p>
        </w:tc>
        <w:tc>
          <w:tcPr>
            <w:tcW w:w="2779" w:type="dxa"/>
          </w:tcPr>
          <w:p w14:paraId="62510E39" w14:textId="77777777" w:rsidR="00F41D82" w:rsidRDefault="00AC640E" w:rsidP="000535D8">
            <w:pPr>
              <w:rPr>
                <w:lang w:val="en-GB"/>
              </w:rPr>
            </w:pPr>
            <w:r>
              <w:rPr>
                <w:lang w:val="en-GB"/>
              </w:rPr>
              <w:t xml:space="preserve">-/</w:t>
            </w:r>
          </w:p>
          <w:p w14:paraId="5F123ECE" w14:textId="40784DE5" w:rsidR="00C1731B" w:rsidRPr="00FC4697" w:rsidRDefault="00C1731B" w:rsidP="000535D8">
            <w:bookmarkStart w:id="0" w:name="_GoBack"/>
            <w:bookmarkEnd w:id="0"/>
            <w:r>
              <w:rPr>
                <w:lang w:val="id-ID"/>
              </w:rPr>
              <w:t xml:space="preserve">Jl.Trunojoyo</w:t>
            </w:r>
          </w:p>
        </w:tc>
        <w:tc>
          <w:tcPr>
            <w:tcW w:w="1399" w:type="dxa"/>
          </w:tcPr>
          <w:p w14:paraId="5A0052AE" w14:textId="77777777" w:rsidR="00C1731B" w:rsidRPr="00FC4697" w:rsidRDefault="00C1731B" w:rsidP="000535D8">
            <w:r>
              <w:rPr>
                <w:lang w:val="id-ID"/>
              </w:rPr>
              <w:t xml:space="preserve">-</w:t>
            </w:r>
          </w:p>
        </w:tc>
        <w:tc>
          <w:tcPr>
            <w:tcW w:w="2533" w:type="dxa"/>
          </w:tcPr>
          <w:p w14:paraId="5970C1FD" w14:textId="77777777" w:rsidR="00C1731B" w:rsidRPr="00FC4697" w:rsidRDefault="00C1731B" w:rsidP="000535D8">
            <w:r>
              <w:rPr>
                <w:lang w:val="id-ID"/>
              </w:rPr>
              <w:t xml:space="preserve">0017377887</w:t>
            </w:r>
          </w:p>
        </w:tc>
        <w:tc>
          <w:tcPr>
            <w:tcW w:w="2001" w:type="dxa"/>
          </w:tcPr>
          <w:p w14:paraId="55CEEC83" w14:textId="76D5FFE7" w:rsidR="00C1731B" w:rsidRPr="00FC4697" w:rsidRDefault="00C1731B" w:rsidP="000535D8">
            <w:r>
              <w:rPr>
                <w:lang w:val="id-ID"/>
              </w:rPr>
              <w:t xml:space="preserve">150.000</w:t>
            </w:r>
          </w:p>
        </w:tc>
        <w:tc>
          <w:tcPr>
            <w:tcW w:w="1339" w:type="dxa"/>
          </w:tcPr>
          <w:p w14:paraId="7E54431D" w14:textId="77777777" w:rsidR="00C1731B" w:rsidRPr="00FC4697" w:rsidRDefault="00C1731B" w:rsidP="000535D8">
            <w:r>
              <w:rPr>
                <w:lang w:val="id-ID"/>
              </w:rPr>
              <w:t xml:space="preserve">Tes Invoice UIP</w:t>
            </w:r>
          </w:p>
        </w:tc>
        <w:tc>
          <w:tcPr>
            <w:tcW w:w="1895" w:type="dxa"/>
          </w:tcPr>
          <w:p w14:paraId="019FB476" w14:textId="77777777" w:rsidR="00C1731B" w:rsidRPr="00FC4697" w:rsidRDefault="00C1731B" w:rsidP="000535D8">
            <w:r>
              <w:rPr>
                <w:lang w:val="id-ID"/>
              </w:rPr>
              <w:t xml:space="preserve">-</w:t>
            </w:r>
          </w:p>
        </w:tc>
      </w:tr>
      <w:tr w:rsidR="00AC640E" w14:paraId="66DACF55" w14:textId="77777777" w:rsidTr="00697B6B">
        <w:tc>
          <w:tcPr>
            <w:tcW w:w="1346" w:type="dxa"/>
          </w:tcPr>
          <w:p w14:paraId="0677B267" w14:textId="77777777" w:rsidR="00C1731B" w:rsidRPr="005F1A72" w:rsidRDefault="00C1731B" w:rsidP="000535D8">
            <w:r>
              <w:t xml:space="preserve">3</w:t>
            </w:r>
          </w:p>
        </w:tc>
        <w:tc>
          <w:tcPr>
            <w:tcW w:w="1399" w:type="dxa"/>
          </w:tcPr>
          <w:p w14:paraId="3903BA63" w14:textId="57FF705C" w:rsidR="00C1731B" w:rsidRPr="00FC4697" w:rsidRDefault="00C1731B" w:rsidP="003C4DAB">
            <w:r>
              <w:rPr>
                <w:lang w:val="id-ID"/>
              </w:rPr>
              <w:t xml:space="preserve">50</w:t>
            </w:r>
          </w:p>
        </w:tc>
        <w:tc>
          <w:tcPr>
            <w:tcW w:w="2779" w:type="dxa"/>
          </w:tcPr>
          <w:p w14:paraId="62510E39" w14:textId="77777777" w:rsidR="00F41D82" w:rsidRDefault="00AC640E" w:rsidP="000535D8">
            <w:pPr>
              <w:rPr>
                <w:lang w:val="en-GB"/>
              </w:rPr>
            </w:pPr>
            <w:r>
              <w:rPr>
                <w:lang w:val="en-GB"/>
              </w:rPr>
              <w:t xml:space="preserve">-/</w:t>
            </w:r>
          </w:p>
          <w:p w14:paraId="5F123ECE" w14:textId="40784DE5" w:rsidR="00C1731B" w:rsidRPr="00FC4697" w:rsidRDefault="00C1731B" w:rsidP="000535D8">
            <w:bookmarkStart w:id="0" w:name="_GoBack"/>
            <w:bookmarkEnd w:id="0"/>
            <w:r>
              <w:rPr>
                <w:lang w:val="id-ID"/>
              </w:rPr>
              <w:t xml:space="preserve">Jl.Trunojoyo</w:t>
            </w:r>
          </w:p>
        </w:tc>
        <w:tc>
          <w:tcPr>
            <w:tcW w:w="1399" w:type="dxa"/>
          </w:tcPr>
          <w:p w14:paraId="5A0052AE" w14:textId="77777777" w:rsidR="00C1731B" w:rsidRPr="00FC4697" w:rsidRDefault="00C1731B" w:rsidP="000535D8">
            <w:r>
              <w:rPr>
                <w:lang w:val="id-ID"/>
              </w:rPr>
              <w:t xml:space="preserve">-</w:t>
            </w:r>
          </w:p>
        </w:tc>
        <w:tc>
          <w:tcPr>
            <w:tcW w:w="2533" w:type="dxa"/>
          </w:tcPr>
          <w:p w14:paraId="5970C1FD" w14:textId="77777777" w:rsidR="00C1731B" w:rsidRPr="00FC4697" w:rsidRDefault="00C1731B" w:rsidP="000535D8">
            <w:r>
              <w:rPr>
                <w:lang w:val="id-ID"/>
              </w:rPr>
              <w:t xml:space="preserve">0017377887</w:t>
            </w:r>
          </w:p>
        </w:tc>
        <w:tc>
          <w:tcPr>
            <w:tcW w:w="2001" w:type="dxa"/>
          </w:tcPr>
          <w:p w14:paraId="55CEEC83" w14:textId="76D5FFE7" w:rsidR="00C1731B" w:rsidRPr="00FC4697" w:rsidRDefault="00C1731B" w:rsidP="000535D8">
            <w:r>
              <w:rPr>
                <w:lang w:val="id-ID"/>
              </w:rPr>
              <w:t xml:space="preserve">150.000</w:t>
            </w:r>
          </w:p>
        </w:tc>
        <w:tc>
          <w:tcPr>
            <w:tcW w:w="1339" w:type="dxa"/>
          </w:tcPr>
          <w:p w14:paraId="7E54431D" w14:textId="77777777" w:rsidR="00C1731B" w:rsidRPr="00FC4697" w:rsidRDefault="00C1731B" w:rsidP="000535D8">
            <w:r>
              <w:rPr>
                <w:lang w:val="id-ID"/>
              </w:rPr>
              <w:t xml:space="preserve">Tes Invoice UIP</w:t>
            </w:r>
          </w:p>
        </w:tc>
        <w:tc>
          <w:tcPr>
            <w:tcW w:w="1895" w:type="dxa"/>
          </w:tcPr>
          <w:p w14:paraId="019FB476" w14:textId="77777777" w:rsidR="00C1731B" w:rsidRPr="00FC4697" w:rsidRDefault="00C1731B" w:rsidP="000535D8">
            <w:r>
              <w:rPr>
                <w:lang w:val="id-ID"/>
              </w:rPr>
              <w:t xml:space="preserve">-</w:t>
            </w:r>
          </w:p>
        </w:tc>
      </w:tr>
      <w:tr w:rsidR="00AC640E" w14:paraId="12755B80" w14:textId="77777777" w:rsidTr="00697B6B">
        <w:tc>
          <w:tcPr>
            <w:tcW w:w="1346" w:type="dxa"/>
          </w:tcPr>
          <w:p w14:paraId="3844260C" w14:textId="77777777" w:rsidR="00C1731B" w:rsidRDefault="00C1731B" w:rsidP="000535D8"/>
        </w:tc>
        <w:tc>
          <w:tcPr>
            <w:tcW w:w="1399" w:type="dxa"/>
          </w:tcPr>
          <w:p w14:paraId="297466F0" w14:textId="77777777" w:rsidR="00C1731B" w:rsidRDefault="00C1731B" w:rsidP="000535D8"/>
        </w:tc>
        <w:tc>
          <w:tcPr>
            <w:tcW w:w="2779" w:type="dxa"/>
          </w:tcPr>
          <w:p w14:paraId="719DD116" w14:textId="77777777" w:rsidR="00C1731B" w:rsidRDefault="00C1731B" w:rsidP="000535D8"/>
        </w:tc>
        <w:tc>
          <w:tcPr>
            <w:tcW w:w="1399" w:type="dxa"/>
          </w:tcPr>
          <w:p w14:paraId="4E6B3945" w14:textId="77777777" w:rsidR="00C1731B" w:rsidRDefault="00C1731B" w:rsidP="000535D8"/>
        </w:tc>
        <w:tc>
          <w:tcPr>
            <w:tcW w:w="2533" w:type="dxa"/>
          </w:tcPr>
          <w:p w14:paraId="0280E4B6" w14:textId="77777777" w:rsidR="00C1731B" w:rsidRDefault="00C1731B" w:rsidP="000535D8"/>
        </w:tc>
        <w:tc>
          <w:tcPr>
            <w:tcW w:w="2001" w:type="dxa"/>
          </w:tcPr>
          <w:p w14:paraId="25D2C906" w14:textId="77777777" w:rsidR="00C1731B" w:rsidRDefault="00C1731B" w:rsidP="000535D8"/>
        </w:tc>
        <w:tc>
          <w:tcPr>
            <w:tcW w:w="1339" w:type="dxa"/>
          </w:tcPr>
          <w:p w14:paraId="2276B9C9" w14:textId="77777777" w:rsidR="00C1731B" w:rsidRDefault="00C1731B" w:rsidP="000535D8"/>
        </w:tc>
        <w:tc>
          <w:tcPr>
            <w:tcW w:w="1895" w:type="dxa"/>
          </w:tcPr>
          <w:p w14:paraId="3FC20CE4" w14:textId="77777777" w:rsidR="00C1731B" w:rsidRDefault="00C1731B" w:rsidP="000535D8"/>
        </w:tc>
      </w:tr>
    </w:tbl>
    <w:p w14:paraId="3B43FAB8" w14:textId="7A43DE4F" w:rsidR="00C1731B" w:rsidRDefault="00C1731B" w:rsidP="00C1731B">
      <w:pPr>
        <w:spacing w:after="0"/>
      </w:pPr>
    </w:p>
    <w:p w14:paraId="18B4866C" w14:textId="56FAF886" w:rsidR="00801B41" w:rsidRPr="00BE414C" w:rsidRDefault="00801B41" w:rsidP="00C1731B">
      <w:pPr>
        <w:spacing w:after="0"/>
        <w:rPr>
          <w:b/>
        </w:rPr>
      </w:pPr>
      <w:r w:rsidRPr="00BE414C">
        <w:rPr>
          <w:b/>
        </w:rPr>
        <w:t>TOTAL</w:t>
      </w:r>
      <w:r w:rsidRPr="00BE414C">
        <w:rPr>
          <w:b/>
        </w:rPr>
        <w:tab/>
      </w:r>
      <w:r w:rsidRPr="00BE414C">
        <w:rPr>
          <w:b/>
        </w:rPr>
        <w:tab/>
        <w:t>: $TOTAL_TAGIHAN$</w:t>
      </w:r>
    </w:p>
    <w:p w14:paraId="39F627AE" w14:textId="5C3362AE" w:rsidR="00C1731B" w:rsidRPr="00FC4697" w:rsidRDefault="00801B41" w:rsidP="00C1731B">
      <w:pPr>
        <w:spacing w:after="0"/>
      </w:pPr>
      <w:r w:rsidRPr="00BE414C">
        <w:rPr>
          <w:b/>
        </w:rPr>
        <w:t>TERBILANG</w:t>
      </w:r>
      <w:r w:rsidRPr="00BE414C">
        <w:rPr>
          <w:b/>
        </w:rPr>
        <w:tab/>
      </w:r>
      <w:r w:rsidR="00C1731B" w:rsidRPr="00BE414C">
        <w:rPr>
          <w:b/>
        </w:rPr>
        <w:t xml:space="preserve">: </w:t>
      </w:r>
      <w:r w:rsidR="00C1731B" w:rsidRPr="00BE414C">
        <w:rPr>
          <w:b/>
          <w:lang w:val="id-ID"/>
        </w:rPr>
        <w:t xml:space="preserve">SERATUS LIMA PULUH RIBU </w:t>
      </w:r>
    </w:p>
    <w:p w14:paraId="335D18F3" w14:textId="77777777" w:rsidR="00C1731B" w:rsidRDefault="00C1731B" w:rsidP="00C1731B">
      <w:pPr>
        <w:spacing w:after="0"/>
      </w:pPr>
    </w:p>
    <w:p w14:paraId="1592FAD8" w14:textId="77777777" w:rsidR="00C1731B" w:rsidRDefault="00C1731B" w:rsidP="00C1731B">
      <w:pPr>
        <w:spacing w:after="0"/>
      </w:pPr>
    </w:p>
    <w:p w14:paraId="42ADFEC5" w14:textId="77777777" w:rsidR="00C1731B" w:rsidRDefault="00C1731B" w:rsidP="00C1731B">
      <w:pPr>
        <w:spacing w:after="0"/>
      </w:pPr>
    </w:p>
    <w:p w14:paraId="28139E4A" w14:textId="77777777" w:rsidR="00C1731B" w:rsidRDefault="00C1731B" w:rsidP="00C1731B">
      <w:pPr>
        <w:spacing w:after="0"/>
        <w:ind w:left="2160" w:firstLine="720"/>
      </w:pPr>
      <w:r>
        <w:t>[</w:t>
      </w:r>
      <w:proofErr w:type="gramStart"/>
      <w:r w:rsidRPr="00FA6939">
        <w:rPr>
          <w:highlight w:val="yellow"/>
        </w:rPr>
        <w:t>counter</w:t>
      </w:r>
      <w:proofErr w:type="gramEnd"/>
      <w:r w:rsidRPr="00FA6939">
        <w:rPr>
          <w:highlight w:val="yellow"/>
        </w:rPr>
        <w:t xml:space="preserve"> signer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gramStart"/>
      <w:r w:rsidRPr="00FA6939">
        <w:rPr>
          <w:highlight w:val="yellow"/>
        </w:rPr>
        <w:t>signer</w:t>
      </w:r>
      <w:proofErr w:type="gramEnd"/>
      <w:r>
        <w:t>]</w:t>
      </w: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C63AB4">
      <w:headerReference w:type="default" r:id="rId8"/>
      <w:footerReference w:type="default" r:id="rId9"/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4F155" w14:textId="77777777" w:rsidR="00216296" w:rsidRDefault="00216296" w:rsidP="00DD16D5">
      <w:pPr>
        <w:spacing w:after="0" w:line="240" w:lineRule="auto"/>
      </w:pPr>
      <w:r>
        <w:separator/>
      </w:r>
    </w:p>
  </w:endnote>
  <w:endnote w:type="continuationSeparator" w:id="0">
    <w:p w14:paraId="0CD4C157" w14:textId="77777777" w:rsidR="00216296" w:rsidRDefault="00216296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50970" w14:textId="77777777" w:rsidR="00216296" w:rsidRDefault="00216296" w:rsidP="00DD16D5">
      <w:pPr>
        <w:spacing w:after="0" w:line="240" w:lineRule="auto"/>
      </w:pPr>
      <w:r>
        <w:separator/>
      </w:r>
    </w:p>
  </w:footnote>
  <w:footnote w:type="continuationSeparator" w:id="0">
    <w:p w14:paraId="74A03E3C" w14:textId="77777777" w:rsidR="00216296" w:rsidRDefault="00216296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43964233">
    <w:multiLevelType w:val="hybridMultilevel"/>
    <w:lvl w:ilvl="0" w:tplc="79518737">
      <w:start w:val="1"/>
      <w:numFmt w:val="decimal"/>
      <w:lvlText w:val="%1."/>
      <w:lvlJc w:val="left"/>
      <w:pPr>
        <w:ind w:left="720" w:hanging="360"/>
      </w:pPr>
    </w:lvl>
    <w:lvl w:ilvl="1" w:tplc="79518737" w:tentative="1">
      <w:start w:val="1"/>
      <w:numFmt w:val="lowerLetter"/>
      <w:lvlText w:val="%2."/>
      <w:lvlJc w:val="left"/>
      <w:pPr>
        <w:ind w:left="1440" w:hanging="360"/>
      </w:pPr>
    </w:lvl>
    <w:lvl w:ilvl="2" w:tplc="79518737" w:tentative="1">
      <w:start w:val="1"/>
      <w:numFmt w:val="lowerRoman"/>
      <w:lvlText w:val="%3."/>
      <w:lvlJc w:val="right"/>
      <w:pPr>
        <w:ind w:left="2160" w:hanging="180"/>
      </w:pPr>
    </w:lvl>
    <w:lvl w:ilvl="3" w:tplc="79518737" w:tentative="1">
      <w:start w:val="1"/>
      <w:numFmt w:val="decimal"/>
      <w:lvlText w:val="%4."/>
      <w:lvlJc w:val="left"/>
      <w:pPr>
        <w:ind w:left="2880" w:hanging="360"/>
      </w:pPr>
    </w:lvl>
    <w:lvl w:ilvl="4" w:tplc="79518737" w:tentative="1">
      <w:start w:val="1"/>
      <w:numFmt w:val="lowerLetter"/>
      <w:lvlText w:val="%5."/>
      <w:lvlJc w:val="left"/>
      <w:pPr>
        <w:ind w:left="3600" w:hanging="360"/>
      </w:pPr>
    </w:lvl>
    <w:lvl w:ilvl="5" w:tplc="79518737" w:tentative="1">
      <w:start w:val="1"/>
      <w:numFmt w:val="lowerRoman"/>
      <w:lvlText w:val="%6."/>
      <w:lvlJc w:val="right"/>
      <w:pPr>
        <w:ind w:left="4320" w:hanging="180"/>
      </w:pPr>
    </w:lvl>
    <w:lvl w:ilvl="6" w:tplc="79518737" w:tentative="1">
      <w:start w:val="1"/>
      <w:numFmt w:val="decimal"/>
      <w:lvlText w:val="%7."/>
      <w:lvlJc w:val="left"/>
      <w:pPr>
        <w:ind w:left="5040" w:hanging="360"/>
      </w:pPr>
    </w:lvl>
    <w:lvl w:ilvl="7" w:tplc="79518737" w:tentative="1">
      <w:start w:val="1"/>
      <w:numFmt w:val="lowerLetter"/>
      <w:lvlText w:val="%8."/>
      <w:lvlJc w:val="left"/>
      <w:pPr>
        <w:ind w:left="5760" w:hanging="360"/>
      </w:pPr>
    </w:lvl>
    <w:lvl w:ilvl="8" w:tplc="795187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64232">
    <w:multiLevelType w:val="hybridMultilevel"/>
    <w:lvl w:ilvl="0" w:tplc="19893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43964232">
    <w:abstractNumId w:val="43964232"/>
  </w:num>
  <w:num w:numId="43964233">
    <w:abstractNumId w:val="439642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114187"/>
    <w:rsid w:val="00116B8F"/>
    <w:rsid w:val="00125DCA"/>
    <w:rsid w:val="00146250"/>
    <w:rsid w:val="001A7B0A"/>
    <w:rsid w:val="001D2EAF"/>
    <w:rsid w:val="00214F94"/>
    <w:rsid w:val="00216296"/>
    <w:rsid w:val="002D5816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A2C3A"/>
    <w:rsid w:val="005B6B78"/>
    <w:rsid w:val="00673765"/>
    <w:rsid w:val="00697B6B"/>
    <w:rsid w:val="006C3C55"/>
    <w:rsid w:val="00704BE5"/>
    <w:rsid w:val="00743C65"/>
    <w:rsid w:val="007A1E48"/>
    <w:rsid w:val="007D3192"/>
    <w:rsid w:val="007E3280"/>
    <w:rsid w:val="00801B41"/>
    <w:rsid w:val="00844ED7"/>
    <w:rsid w:val="00845DEE"/>
    <w:rsid w:val="00996C1D"/>
    <w:rsid w:val="009E51FE"/>
    <w:rsid w:val="009F2F2F"/>
    <w:rsid w:val="00A06A9E"/>
    <w:rsid w:val="00AB34E0"/>
    <w:rsid w:val="00AC640E"/>
    <w:rsid w:val="00AE4EFB"/>
    <w:rsid w:val="00B01CD6"/>
    <w:rsid w:val="00B0211A"/>
    <w:rsid w:val="00B0512E"/>
    <w:rsid w:val="00B766F5"/>
    <w:rsid w:val="00B82825"/>
    <w:rsid w:val="00BE414C"/>
    <w:rsid w:val="00C14425"/>
    <w:rsid w:val="00C1731B"/>
    <w:rsid w:val="00C430AB"/>
    <w:rsid w:val="00C47009"/>
    <w:rsid w:val="00C63AB4"/>
    <w:rsid w:val="00CA4E26"/>
    <w:rsid w:val="00D016F7"/>
    <w:rsid w:val="00D37152"/>
    <w:rsid w:val="00D464AE"/>
    <w:rsid w:val="00D73C4D"/>
    <w:rsid w:val="00D80AD1"/>
    <w:rsid w:val="00DD16D5"/>
    <w:rsid w:val="00E04636"/>
    <w:rsid w:val="00E40182"/>
    <w:rsid w:val="00E92480"/>
    <w:rsid w:val="00ED4DF7"/>
    <w:rsid w:val="00F01AC8"/>
    <w:rsid w:val="00F27388"/>
    <w:rsid w:val="00F41D8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721249389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9</cp:revision>
  <dcterms:created xsi:type="dcterms:W3CDTF">2020-05-14T08:31:00Z</dcterms:created>
  <dcterms:modified xsi:type="dcterms:W3CDTF">2020-05-14T13:35:00Z</dcterms:modified>
</cp:coreProperties>
</file>