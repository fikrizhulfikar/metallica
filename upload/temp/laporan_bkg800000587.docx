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853BB" w14:textId="348B5EBD" w:rsidR="00B0512E" w:rsidRPr="002D5816" w:rsidRDefault="00B00591">
      <w:pPr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0A3DC100">
                <wp:simplePos x="0" y="0"/>
                <wp:positionH relativeFrom="margin">
                  <wp:align>right</wp:align>
                </wp:positionH>
                <wp:positionV relativeFrom="paragraph">
                  <wp:posOffset>-238125</wp:posOffset>
                </wp:positionV>
                <wp:extent cx="2143125" cy="1404620"/>
                <wp:effectExtent l="0" t="0" r="9525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12A8ACD6" w:rsidR="00B0512E" w:rsidRPr="001A7B0A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No : </w:t>
                            </w:r>
                            <w:r w:rsidR="00A06A9E">
                              <w:rPr>
                                <w:b/>
                                <w:bCs/>
                                <w:lang w:val="id-ID"/>
                              </w:rPr>
                              <w:t xml:space="preserve"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55pt;margin-top:-18.75pt;width:168.7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" stroked="f">
                <v:textbox style="mso-fit-shape-to-text:t">
                  <w:txbxContent>
                    <w:p w14:paraId="576B33D1" w14:textId="12A8ACD6" w:rsidR="00B0512E" w:rsidRPr="001A7B0A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No : </w:t>
                      </w:r>
                      <w:r w:rsidR="00A06A9E">
                        <w:rPr>
                          <w:b/>
                          <w:bCs/>
                          <w:lang w:val="id-ID"/>
                        </w:rPr>
                        <w:t xml:space="preserve">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A14956" w14:textId="38732626" w:rsidR="00B0512E" w:rsidRPr="002D5816" w:rsidRDefault="00B0512E" w:rsidP="00B0512E">
      <w:pPr>
        <w:spacing w:after="0"/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177011B" wp14:editId="3D7237B5">
                <wp:simplePos x="0" y="0"/>
                <wp:positionH relativeFrom="column">
                  <wp:posOffset>209550</wp:posOffset>
                </wp:positionH>
                <wp:positionV relativeFrom="paragraph">
                  <wp:posOffset>-514350</wp:posOffset>
                </wp:positionV>
                <wp:extent cx="1362075" cy="1404620"/>
                <wp:effectExtent l="0" t="0" r="9525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05D76" w14:textId="77777777" w:rsidR="00B0512E" w:rsidRPr="00F15DB7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15DB7">
                              <w:rPr>
                                <w:b/>
                                <w:bCs/>
                              </w:rPr>
                              <w:t>PT. PLN (PERSERO)</w:t>
                            </w:r>
                          </w:p>
                          <w:p w14:paraId="237E56F4" w14:textId="77777777" w:rsidR="00B0512E" w:rsidRPr="00F15DB7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15DB7">
                              <w:rPr>
                                <w:b/>
                                <w:bCs/>
                              </w:rPr>
                              <w:t>KANTOR PUSAT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7011B" id="_x0000_s1027" type="#_x0000_t202" style="position:absolute;margin-left:16.5pt;margin-top:-40.5pt;width:107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" stroked="f">
                <v:textbox style="mso-fit-shape-to-text:t">
                  <w:txbxContent>
                    <w:p w14:paraId="5D305D76" w14:textId="77777777" w:rsidR="00B0512E" w:rsidRPr="00F15DB7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15DB7">
                        <w:rPr>
                          <w:b/>
                          <w:bCs/>
                        </w:rPr>
                        <w:t>PT. PLN (PERSERO)</w:t>
                      </w:r>
                    </w:p>
                    <w:p w14:paraId="237E56F4" w14:textId="77777777" w:rsidR="00B0512E" w:rsidRPr="00F15DB7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15DB7">
                        <w:rPr>
                          <w:b/>
                          <w:bCs/>
                        </w:rPr>
                        <w:t>KANTOR PUSAT</w:t>
                      </w:r>
                    </w:p>
                  </w:txbxContent>
                </v:textbox>
              </v:shape>
            </w:pict>
          </mc:Fallback>
        </mc:AlternateContent>
      </w:r>
      <w:r w:rsidRPr="002D5816">
        <w:rPr>
          <w:noProof/>
        </w:rPr>
        <w:drawing>
          <wp:anchor distT="0" distB="0" distL="114300" distR="114300" simplePos="0" relativeHeight="251679744" behindDoc="0" locked="0" layoutInCell="1" allowOverlap="1" wp14:anchorId="61CFFEDB" wp14:editId="03710B2D">
            <wp:simplePos x="0" y="0"/>
            <wp:positionH relativeFrom="column">
              <wp:posOffset>-333375</wp:posOffset>
            </wp:positionH>
            <wp:positionV relativeFrom="paragraph">
              <wp:posOffset>-610870</wp:posOffset>
            </wp:positionV>
            <wp:extent cx="447675" cy="6000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72A54" w14:textId="77777777" w:rsidR="00B0512E" w:rsidRPr="002D5816" w:rsidRDefault="00B0512E" w:rsidP="00B0512E">
      <w:pPr>
        <w:spacing w:after="0"/>
        <w:rPr>
          <w:lang w:val="id-ID"/>
        </w:rPr>
      </w:pPr>
    </w:p>
    <w:p w14:paraId="466FBA4C" w14:textId="77777777" w:rsidR="00B0512E" w:rsidRPr="002D5816" w:rsidRDefault="00B0512E" w:rsidP="00B0512E">
      <w:pPr>
        <w:spacing w:after="0"/>
        <w:jc w:val="center"/>
        <w:rPr>
          <w:b/>
          <w:bCs/>
          <w:sz w:val="28"/>
          <w:szCs w:val="28"/>
          <w:lang w:val="id-ID"/>
        </w:rPr>
      </w:pPr>
      <w:r w:rsidRPr="002D5816">
        <w:rPr>
          <w:b/>
          <w:bCs/>
          <w:sz w:val="28"/>
          <w:szCs w:val="28"/>
          <w:lang w:val="id-ID"/>
        </w:rPr>
        <w:t>BUKTI KAS / BANK PENGELUARAN</w:t>
      </w:r>
    </w:p>
    <w:p w14:paraId="474AD119" w14:textId="77777777" w:rsidR="00B0512E" w:rsidRPr="002D5816" w:rsidRDefault="00B0512E" w:rsidP="00B0512E">
      <w:pPr>
        <w:spacing w:after="0"/>
        <w:jc w:val="center"/>
        <w:rPr>
          <w:b/>
          <w:bCs/>
          <w:sz w:val="28"/>
          <w:szCs w:val="28"/>
          <w:lang w:val="id-ID"/>
        </w:rPr>
      </w:pPr>
      <w:r w:rsidRPr="002D5816">
        <w:rPr>
          <w:b/>
          <w:bCs/>
          <w:sz w:val="28"/>
          <w:szCs w:val="28"/>
          <w:lang w:val="id-ID"/>
        </w:rPr>
        <w:t>(Imprest)</w:t>
      </w:r>
    </w:p>
    <w:p w14:paraId="1C447D9B" w14:textId="77777777" w:rsidR="00B0512E" w:rsidRPr="002D5816" w:rsidRDefault="00B0512E" w:rsidP="00B0512E">
      <w:pPr>
        <w:spacing w:after="0"/>
        <w:jc w:val="center"/>
        <w:rPr>
          <w:b/>
          <w:bCs/>
          <w:lang w:val="id-ID"/>
        </w:rPr>
      </w:pPr>
    </w:p>
    <w:p w14:paraId="0A936EC4" w14:textId="77777777" w:rsidR="00B0512E" w:rsidRPr="002D5816" w:rsidRDefault="00B0512E" w:rsidP="00B0512E">
      <w:pPr>
        <w:spacing w:after="0"/>
        <w:jc w:val="center"/>
        <w:rPr>
          <w:b/>
          <w:bCs/>
          <w:lang w:val="id-ID"/>
        </w:rPr>
      </w:pPr>
    </w:p>
    <w:p w14:paraId="550D054E" w14:textId="666C93C6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  <w:r w:rsidRPr="002D5816">
        <w:rPr>
          <w:b/>
          <w:bCs/>
          <w:lang w:val="id-ID"/>
        </w:rPr>
        <w:t>[</w:t>
      </w:r>
      <w:r w:rsidR="004318CF">
        <w:rPr>
          <w:b/>
          <w:bCs/>
          <w:lang w:val="en-GB"/>
        </w:rPr>
        <w:t xml:space="preserve">BNI11</w:t>
      </w:r>
      <w:r w:rsidRPr="002D5816">
        <w:rPr>
          <w:b/>
          <w:bCs/>
          <w:lang w:val="id-ID"/>
        </w:rPr>
        <w:t>] (</w:t>
      </w:r>
      <w:r w:rsidR="004318CF">
        <w:rPr>
          <w:b/>
          <w:bCs/>
          <w:lang w:val="en-GB"/>
        </w:rPr>
        <w:t xml:space="preserve">0017377887)</w:t>
      </w:r>
      <w:r w:rsidRPr="002D5816">
        <w:rPr>
          <w:b/>
          <w:bCs/>
          <w:lang w:val="id-ID"/>
        </w:rPr>
        <w:t xml:space="preserve"> </w:t>
      </w:r>
      <w:bookmarkStart w:id="0" w:name="_GoBack"/>
      <w:bookmarkEnd w:id="0"/>
    </w:p>
    <w:p w14:paraId="6F9172B3" w14:textId="77777777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3359"/>
        <w:gridCol w:w="2418"/>
        <w:gridCol w:w="13"/>
        <w:gridCol w:w="1639"/>
        <w:gridCol w:w="8"/>
        <w:gridCol w:w="2317"/>
        <w:gridCol w:w="8"/>
        <w:gridCol w:w="18"/>
      </w:tblGrid>
      <w:tr w:rsidR="00B0512E" w:rsidRPr="002D5816" w14:paraId="18E67A4A" w14:textId="77777777" w:rsidTr="007E12CB">
        <w:trPr>
          <w:gridAfter w:val="2"/>
          <w:wAfter w:w="28" w:type="dxa"/>
        </w:trPr>
        <w:tc>
          <w:tcPr>
            <w:tcW w:w="3595" w:type="dxa"/>
          </w:tcPr>
          <w:p w14:paraId="39EA3669" w14:textId="77777777" w:rsidR="00B0512E" w:rsidRPr="002D5816" w:rsidRDefault="00B0512E" w:rsidP="007E12CB">
            <w:pPr>
              <w:jc w:val="center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URAIAN</w:t>
            </w:r>
          </w:p>
        </w:tc>
        <w:tc>
          <w:tcPr>
            <w:tcW w:w="2610" w:type="dxa"/>
          </w:tcPr>
          <w:p w14:paraId="69363DDF" w14:textId="7ACC6820" w:rsidR="00B0512E" w:rsidRPr="00A847E0" w:rsidRDefault="00A847E0" w:rsidP="007E12C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NOMOR DOKUMEN</w:t>
            </w:r>
          </w:p>
        </w:tc>
        <w:tc>
          <w:tcPr>
            <w:tcW w:w="1170" w:type="dxa"/>
            <w:gridSpan w:val="2"/>
          </w:tcPr>
          <w:p w14:paraId="60F08B25" w14:textId="0B79A062" w:rsidR="00B0512E" w:rsidRPr="00A847E0" w:rsidRDefault="00A847E0" w:rsidP="007E12C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MATA UANG</w:t>
            </w:r>
          </w:p>
        </w:tc>
        <w:tc>
          <w:tcPr>
            <w:tcW w:w="2377" w:type="dxa"/>
            <w:gridSpan w:val="2"/>
          </w:tcPr>
          <w:p w14:paraId="0717034E" w14:textId="0348CCB5" w:rsidR="00B0512E" w:rsidRPr="00A847E0" w:rsidRDefault="00A847E0" w:rsidP="007E12C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JUMLAH</w:t>
            </w:r>
          </w:p>
        </w:tc>
      </w:tr>
      <w:tr w:rsidR="00B0512E" w:rsidRPr="002D5816" w14:paraId="2F50B628" w14:textId="77777777" w:rsidTr="007E12CB">
        <w:trPr>
          <w:gridAfter w:val="2"/>
          <w:wAfter w:w="28" w:type="dxa"/>
          <w:trHeight w:val="1007"/>
        </w:trPr>
        <w:tc>
          <w:tcPr>
            <w:tcW w:w="3595" w:type="dxa"/>
          </w:tcPr>
          <w:p w14:paraId="72580D06" w14:textId="77777777" w:rsidR="005A2C3A" w:rsidRDefault="00A06A9E" w:rsidP="00A06A9E">
            <w:pPr>
              <w:jc w:val="both"/>
            </w:pPr>
            <w:r>
              <w:rPr>
                <w:lang w:val="id-ID"/>
              </w:rPr>
              <w:t xml:space="preserve">-</w:t>
            </w:r>
          </w:p>
          <w:p w14:paraId="44F9F03E" w14:textId="77061544" w:rsidR="00F27388" w:rsidRPr="0034782D" w:rsidRDefault="00F27388" w:rsidP="00A06A9E">
            <w:pPr>
              <w:jc w:val="both"/>
            </w:pPr>
            <w:r>
              <w:t xml:space="preserve">Tes Invoice UIP</w:t>
            </w:r>
          </w:p>
        </w:tc>
        <w:tc>
          <w:tcPr>
            <w:tcW w:w="2610" w:type="dxa"/>
          </w:tcPr>
          <w:p w14:paraId="43825EED" w14:textId="159BC962" w:rsidR="00B0512E" w:rsidRPr="0034782D" w:rsidRDefault="00A06A9E" w:rsidP="005A2C3A">
            <w:pPr>
              <w:jc w:val="center"/>
            </w:pPr>
            <w:r>
              <w:rPr>
                <w:lang w:val="id-ID"/>
              </w:rPr>
              <w:t xml:space="preserve">800000587</w:t>
            </w:r>
          </w:p>
        </w:tc>
        <w:tc>
          <w:tcPr>
            <w:tcW w:w="1170" w:type="dxa"/>
            <w:gridSpan w:val="2"/>
          </w:tcPr>
          <w:p w14:paraId="7B809338" w14:textId="148978CA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 xml:space="preserve">IDR</w:t>
            </w:r>
          </w:p>
        </w:tc>
        <w:tc>
          <w:tcPr>
            <w:tcW w:w="2377" w:type="dxa"/>
            <w:gridSpan w:val="2"/>
          </w:tcPr>
          <w:p w14:paraId="0E9CC57B" w14:textId="78EB9C18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 xml:space="preserve">150.000</w:t>
            </w:r>
          </w:p>
        </w:tc>
      </w:tr>
      <w:tr w:rsidR="00B0512E" w:rsidRPr="002D5816" w14:paraId="140DB8EF" w14:textId="77777777" w:rsidTr="007E12CB">
        <w:trPr>
          <w:gridAfter w:val="1"/>
          <w:wAfter w:w="20" w:type="dxa"/>
          <w:trHeight w:val="827"/>
        </w:trPr>
        <w:tc>
          <w:tcPr>
            <w:tcW w:w="6213" w:type="dxa"/>
            <w:gridSpan w:val="3"/>
          </w:tcPr>
          <w:p w14:paraId="4668F865" w14:textId="77777777" w:rsidR="00B0512E" w:rsidRPr="002D5816" w:rsidRDefault="00B0512E" w:rsidP="005A2C3A">
            <w:pPr>
              <w:jc w:val="right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Jumlah</w:t>
            </w:r>
          </w:p>
        </w:tc>
        <w:tc>
          <w:tcPr>
            <w:tcW w:w="1170" w:type="dxa"/>
            <w:gridSpan w:val="2"/>
          </w:tcPr>
          <w:p w14:paraId="440E08B1" w14:textId="01D04633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 xml:space="preserve">IDR</w:t>
            </w:r>
          </w:p>
        </w:tc>
        <w:tc>
          <w:tcPr>
            <w:tcW w:w="2377" w:type="dxa"/>
            <w:gridSpan w:val="2"/>
          </w:tcPr>
          <w:p w14:paraId="69704B82" w14:textId="2E21C136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 xml:space="preserve">150.000</w:t>
            </w:r>
          </w:p>
        </w:tc>
      </w:tr>
      <w:tr w:rsidR="00B0512E" w:rsidRPr="002D5816" w14:paraId="57D0DD6D" w14:textId="77777777" w:rsidTr="006C79A1">
        <w:trPr>
          <w:trHeight w:val="458"/>
        </w:trPr>
        <w:tc>
          <w:tcPr>
            <w:tcW w:w="9780" w:type="dxa"/>
            <w:gridSpan w:val="8"/>
            <w:vAlign w:val="center"/>
          </w:tcPr>
          <w:p w14:paraId="6D7C6238" w14:textId="2BAC5EA9" w:rsidR="00B0512E" w:rsidRPr="0034782D" w:rsidRDefault="00B0512E" w:rsidP="006C79A1">
            <w:pPr>
              <w:rPr>
                <w:b/>
                <w:bCs/>
              </w:rPr>
            </w:pPr>
            <w:r w:rsidRPr="002D5816">
              <w:rPr>
                <w:b/>
                <w:bCs/>
                <w:lang w:val="id-ID"/>
              </w:rPr>
              <w:t xml:space="preserve">Terbilang : </w:t>
            </w:r>
            <w:r w:rsidR="00A06A9E">
              <w:rPr>
                <w:b/>
                <w:bCs/>
                <w:lang w:val="id-ID"/>
              </w:rPr>
              <w:t xml:space="preserve">SERATUS LIMA PULUH RIBU </w:t>
            </w:r>
          </w:p>
        </w:tc>
      </w:tr>
    </w:tbl>
    <w:p w14:paraId="02CB8BC6" w14:textId="77777777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</w:p>
    <w:p w14:paraId="731DC067" w14:textId="6999DA5D" w:rsidR="00B0512E" w:rsidRDefault="00ED4DF7" w:rsidP="00D74D2D">
      <w:pPr>
        <w:ind w:left="5760" w:firstLine="720"/>
        <w:rPr>
          <w:b/>
          <w:bCs/>
        </w:rPr>
      </w:pPr>
      <w:r w:rsidRPr="002D5816">
        <w:rPr>
          <w:b/>
          <w:bCs/>
          <w:lang w:val="id-ID"/>
        </w:rPr>
        <w:t xml:space="preserve">JAKARTA, </w:t>
      </w:r>
      <w:r w:rsidR="00A06A9E">
        <w:rPr>
          <w:b/>
          <w:bCs/>
          <w:lang w:val="id-ID"/>
        </w:rPr>
        <w:t xml:space="preserve">12 Mei 2020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255"/>
        <w:gridCol w:w="2977"/>
      </w:tblGrid>
      <w:tr w:rsidR="001974F0" w14:paraId="2CA3A15A" w14:textId="77777777" w:rsidTr="009C54BB">
        <w:tc>
          <w:tcPr>
            <w:tcW w:w="3544" w:type="dxa"/>
          </w:tcPr>
          <w:p w14:paraId="3B306C34" w14:textId="2DAE461B" w:rsidR="001974F0" w:rsidRDefault="001974F0" w:rsidP="001974F0">
            <w:pPr>
              <w:jc w:val="center"/>
              <w:rPr>
                <w:b/>
                <w:bCs/>
              </w:rPr>
            </w:pPr>
            <w:r w:rsidRPr="002D5816">
              <w:rPr>
                <w:b/>
                <w:bCs/>
                <w:lang w:val="id-ID"/>
              </w:rPr>
              <w:t>Mengetahui</w:t>
            </w:r>
          </w:p>
        </w:tc>
        <w:tc>
          <w:tcPr>
            <w:tcW w:w="3255" w:type="dxa"/>
          </w:tcPr>
          <w:p w14:paraId="4BB3D6B0" w14:textId="45FC6676" w:rsidR="001974F0" w:rsidRDefault="001974F0" w:rsidP="001974F0">
            <w:pPr>
              <w:jc w:val="center"/>
              <w:rPr>
                <w:b/>
                <w:bCs/>
              </w:rPr>
            </w:pPr>
            <w:r w:rsidRPr="002D5816">
              <w:rPr>
                <w:b/>
                <w:bCs/>
                <w:lang w:val="id-ID"/>
              </w:rPr>
              <w:t>Menyetujui</w:t>
            </w:r>
          </w:p>
        </w:tc>
        <w:tc>
          <w:tcPr>
            <w:tcW w:w="2977" w:type="dxa"/>
          </w:tcPr>
          <w:p w14:paraId="4D4008EF" w14:textId="04C37C44" w:rsidR="001974F0" w:rsidRDefault="001974F0" w:rsidP="001974F0">
            <w:pPr>
              <w:jc w:val="center"/>
              <w:rPr>
                <w:b/>
                <w:bCs/>
              </w:rPr>
            </w:pPr>
            <w:r w:rsidRPr="002D5816">
              <w:rPr>
                <w:b/>
                <w:bCs/>
                <w:lang w:val="id-ID"/>
              </w:rPr>
              <w:t>Menerima</w:t>
            </w:r>
          </w:p>
        </w:tc>
      </w:tr>
      <w:tr w:rsidR="001974F0" w14:paraId="0F4655D0" w14:textId="77777777" w:rsidTr="009C54BB">
        <w:tc>
          <w:tcPr>
            <w:tcW w:w="3544" w:type="dxa"/>
          </w:tcPr>
          <w:p w14:paraId="6255E190" w14:textId="77777777" w:rsidR="001974F0" w:rsidRDefault="001974F0" w:rsidP="001974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MSB PAYMENT EXPENDITURE</w:t>
            </w:r>
          </w:p>
          <w:p w14:paraId="1030D4CC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  <w:p w14:paraId="56E51ACA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  <w:p w14:paraId="26C00E9C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  <w:p w14:paraId="7F9973AF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  <w:p w14:paraId="0F235C90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  <w:p w14:paraId="1C71BC16" w14:textId="3CF7F29E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3255" w:type="dxa"/>
          </w:tcPr>
          <w:p w14:paraId="46EC4859" w14:textId="77777777" w:rsidR="001974F0" w:rsidRDefault="001974F0" w:rsidP="001974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VP OPERATION EXPENDITURE</w:t>
            </w:r>
          </w:p>
          <w:p w14:paraId="309E2389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  <w:p w14:paraId="6FC29759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  <w:p w14:paraId="6B1C9028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  <w:p w14:paraId="611EC3E0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  <w:p w14:paraId="524948EB" w14:textId="41D34585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977" w:type="dxa"/>
          </w:tcPr>
          <w:p w14:paraId="607F50A9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3EE361B7" w14:textId="77777777" w:rsidTr="009C54BB">
        <w:tc>
          <w:tcPr>
            <w:tcW w:w="3544" w:type="dxa"/>
          </w:tcPr>
          <w:p w14:paraId="1856CE0D" w14:textId="1432DB82" w:rsidR="001974F0" w:rsidRDefault="001974F0" w:rsidP="001974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nindita.sri</w:t>
            </w:r>
          </w:p>
        </w:tc>
        <w:tc>
          <w:tcPr>
            <w:tcW w:w="3255" w:type="dxa"/>
          </w:tcPr>
          <w:p w14:paraId="552B991F" w14:textId="7983C29B" w:rsidR="001974F0" w:rsidRDefault="001974F0" w:rsidP="001974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vp_operation_expenditure</w:t>
            </w:r>
          </w:p>
        </w:tc>
        <w:tc>
          <w:tcPr>
            <w:tcW w:w="2977" w:type="dxa"/>
          </w:tcPr>
          <w:p w14:paraId="049E1049" w14:textId="017F7E76" w:rsidR="001974F0" w:rsidRDefault="001974F0" w:rsidP="001974F0">
            <w:pPr>
              <w:jc w:val="center"/>
              <w:rPr>
                <w:b/>
                <w:bCs/>
              </w:rPr>
            </w:pPr>
            <w:r w:rsidRPr="002D5816">
              <w:rPr>
                <w:b/>
                <w:bCs/>
                <w:lang w:val="id-ID"/>
              </w:rPr>
              <w:t>Transfer</w:t>
            </w:r>
          </w:p>
        </w:tc>
      </w:tr>
    </w:tbl>
    <w:p w14:paraId="03362684" w14:textId="217D2099" w:rsidR="00ED4DF7" w:rsidRPr="006C3C55" w:rsidRDefault="00ED4DF7" w:rsidP="00AE4CD2">
      <w:pPr>
        <w:rPr>
          <w:lang w:val="id-ID"/>
        </w:rPr>
      </w:pPr>
    </w:p>
    <w:sectPr xmlns:w="http://schemas.openxmlformats.org/wordprocessingml/2006/main" xmlns:r="http://schemas.openxmlformats.org/officeDocument/2006/relationships" w:rsidR="00ED4DF7" w:rsidRPr="006C3C55" w:rsidSect="00AE4CD2">
      <w:headerReference w:type="default" r:id="rId8"/>
      <w:footerReference w:type="default" r:id="rId9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C0019F" w14:textId="77777777" w:rsidR="00F12736" w:rsidRDefault="00F12736" w:rsidP="00DD16D5">
      <w:pPr>
        <w:spacing w:after="0" w:line="240" w:lineRule="auto"/>
      </w:pPr>
      <w:r>
        <w:separator/>
      </w:r>
    </w:p>
  </w:endnote>
  <w:endnote w:type="continuationSeparator" w:id="0">
    <w:p w14:paraId="74E75900" w14:textId="77777777" w:rsidR="00F12736" w:rsidRDefault="00F12736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291FC" w14:textId="77777777" w:rsidR="0039632B" w:rsidRPr="0039632B" w:rsidRDefault="0039632B" w:rsidP="0039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4D96D" w14:textId="77777777" w:rsidR="00F12736" w:rsidRDefault="00F12736" w:rsidP="00DD16D5">
      <w:pPr>
        <w:spacing w:after="0" w:line="240" w:lineRule="auto"/>
      </w:pPr>
      <w:r>
        <w:separator/>
      </w:r>
    </w:p>
  </w:footnote>
  <w:footnote w:type="continuationSeparator" w:id="0">
    <w:p w14:paraId="69885A0E" w14:textId="77777777" w:rsidR="00F12736" w:rsidRDefault="00F12736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40783" w14:textId="6CA60C7E" w:rsidR="00762241" w:rsidRPr="00F75DFA" w:rsidRDefault="00F12736" w:rsidP="00F75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76313477">
    <w:multiLevelType w:val="hybridMultilevel"/>
    <w:lvl w:ilvl="0" w:tplc="32263793">
      <w:start w:val="1"/>
      <w:numFmt w:val="decimal"/>
      <w:lvlText w:val="%1."/>
      <w:lvlJc w:val="left"/>
      <w:pPr>
        <w:ind w:left="720" w:hanging="360"/>
      </w:pPr>
    </w:lvl>
    <w:lvl w:ilvl="1" w:tplc="32263793" w:tentative="1">
      <w:start w:val="1"/>
      <w:numFmt w:val="lowerLetter"/>
      <w:lvlText w:val="%2."/>
      <w:lvlJc w:val="left"/>
      <w:pPr>
        <w:ind w:left="1440" w:hanging="360"/>
      </w:pPr>
    </w:lvl>
    <w:lvl w:ilvl="2" w:tplc="32263793" w:tentative="1">
      <w:start w:val="1"/>
      <w:numFmt w:val="lowerRoman"/>
      <w:lvlText w:val="%3."/>
      <w:lvlJc w:val="right"/>
      <w:pPr>
        <w:ind w:left="2160" w:hanging="180"/>
      </w:pPr>
    </w:lvl>
    <w:lvl w:ilvl="3" w:tplc="32263793" w:tentative="1">
      <w:start w:val="1"/>
      <w:numFmt w:val="decimal"/>
      <w:lvlText w:val="%4."/>
      <w:lvlJc w:val="left"/>
      <w:pPr>
        <w:ind w:left="2880" w:hanging="360"/>
      </w:pPr>
    </w:lvl>
    <w:lvl w:ilvl="4" w:tplc="32263793" w:tentative="1">
      <w:start w:val="1"/>
      <w:numFmt w:val="lowerLetter"/>
      <w:lvlText w:val="%5."/>
      <w:lvlJc w:val="left"/>
      <w:pPr>
        <w:ind w:left="3600" w:hanging="360"/>
      </w:pPr>
    </w:lvl>
    <w:lvl w:ilvl="5" w:tplc="32263793" w:tentative="1">
      <w:start w:val="1"/>
      <w:numFmt w:val="lowerRoman"/>
      <w:lvlText w:val="%6."/>
      <w:lvlJc w:val="right"/>
      <w:pPr>
        <w:ind w:left="4320" w:hanging="180"/>
      </w:pPr>
    </w:lvl>
    <w:lvl w:ilvl="6" w:tplc="32263793" w:tentative="1">
      <w:start w:val="1"/>
      <w:numFmt w:val="decimal"/>
      <w:lvlText w:val="%7."/>
      <w:lvlJc w:val="left"/>
      <w:pPr>
        <w:ind w:left="5040" w:hanging="360"/>
      </w:pPr>
    </w:lvl>
    <w:lvl w:ilvl="7" w:tplc="32263793" w:tentative="1">
      <w:start w:val="1"/>
      <w:numFmt w:val="lowerLetter"/>
      <w:lvlText w:val="%8."/>
      <w:lvlJc w:val="left"/>
      <w:pPr>
        <w:ind w:left="5760" w:hanging="360"/>
      </w:pPr>
    </w:lvl>
    <w:lvl w:ilvl="8" w:tplc="3226379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313476">
    <w:multiLevelType w:val="hybridMultilevel"/>
    <w:lvl w:ilvl="0" w:tplc="99975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76313476">
    <w:abstractNumId w:val="76313476"/>
  </w:num>
  <w:num w:numId="76313477">
    <w:abstractNumId w:val="763134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63E38"/>
    <w:rsid w:val="00070EEF"/>
    <w:rsid w:val="0008311A"/>
    <w:rsid w:val="001974F0"/>
    <w:rsid w:val="001A7B0A"/>
    <w:rsid w:val="002528B2"/>
    <w:rsid w:val="0029000A"/>
    <w:rsid w:val="002C0863"/>
    <w:rsid w:val="002D5816"/>
    <w:rsid w:val="00324BB0"/>
    <w:rsid w:val="0034782D"/>
    <w:rsid w:val="00385B5F"/>
    <w:rsid w:val="0039632B"/>
    <w:rsid w:val="003E6B84"/>
    <w:rsid w:val="003F466F"/>
    <w:rsid w:val="00411163"/>
    <w:rsid w:val="004318CF"/>
    <w:rsid w:val="0047366B"/>
    <w:rsid w:val="00475D25"/>
    <w:rsid w:val="00483551"/>
    <w:rsid w:val="004965A7"/>
    <w:rsid w:val="00497831"/>
    <w:rsid w:val="005278A1"/>
    <w:rsid w:val="005366A8"/>
    <w:rsid w:val="005A2C3A"/>
    <w:rsid w:val="005B6B78"/>
    <w:rsid w:val="005F1A72"/>
    <w:rsid w:val="005F1C67"/>
    <w:rsid w:val="005F35C6"/>
    <w:rsid w:val="00642422"/>
    <w:rsid w:val="00670367"/>
    <w:rsid w:val="0069240B"/>
    <w:rsid w:val="006C3C55"/>
    <w:rsid w:val="006C79A1"/>
    <w:rsid w:val="006D371E"/>
    <w:rsid w:val="007002FA"/>
    <w:rsid w:val="00766409"/>
    <w:rsid w:val="00871F05"/>
    <w:rsid w:val="00897725"/>
    <w:rsid w:val="008A020E"/>
    <w:rsid w:val="00950AF4"/>
    <w:rsid w:val="00996C1D"/>
    <w:rsid w:val="009B753E"/>
    <w:rsid w:val="009C54BB"/>
    <w:rsid w:val="00A06A9E"/>
    <w:rsid w:val="00A228EC"/>
    <w:rsid w:val="00A6558F"/>
    <w:rsid w:val="00A847E0"/>
    <w:rsid w:val="00AB34E0"/>
    <w:rsid w:val="00AE4CD2"/>
    <w:rsid w:val="00AE4EFB"/>
    <w:rsid w:val="00B00591"/>
    <w:rsid w:val="00B01CD6"/>
    <w:rsid w:val="00B0211A"/>
    <w:rsid w:val="00B0512E"/>
    <w:rsid w:val="00B54996"/>
    <w:rsid w:val="00B6118E"/>
    <w:rsid w:val="00C430AB"/>
    <w:rsid w:val="00CA4E26"/>
    <w:rsid w:val="00CE6294"/>
    <w:rsid w:val="00D1291C"/>
    <w:rsid w:val="00D3346C"/>
    <w:rsid w:val="00D37152"/>
    <w:rsid w:val="00D74D2D"/>
    <w:rsid w:val="00DD16D5"/>
    <w:rsid w:val="00DD5F9E"/>
    <w:rsid w:val="00DD747A"/>
    <w:rsid w:val="00EA6DF2"/>
    <w:rsid w:val="00EB3098"/>
    <w:rsid w:val="00ED4DF7"/>
    <w:rsid w:val="00F12736"/>
    <w:rsid w:val="00F27388"/>
    <w:rsid w:val="00F75DFA"/>
    <w:rsid w:val="00FF0AB5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717321777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3</cp:revision>
  <dcterms:created xsi:type="dcterms:W3CDTF">2020-05-13T17:22:00Z</dcterms:created>
  <dcterms:modified xsi:type="dcterms:W3CDTF">2020-05-13T17:23:00Z</dcterms:modified>
</cp:coreProperties>
</file>