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A3DC100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431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: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 xml:space="preserve"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-18.75pt;width:168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3DIA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: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 xml:space="preserve"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38732626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66C93C6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4318CF">
        <w:rPr>
          <w:b/>
          <w:bCs/>
          <w:lang w:val="en-GB"/>
        </w:rPr>
        <w:t xml:space="preserve">BNI11</w:t>
      </w:r>
      <w:r w:rsidRPr="002D5816">
        <w:rPr>
          <w:b/>
          <w:bCs/>
          <w:lang w:val="id-ID"/>
        </w:rPr>
        <w:t>] (</w:t>
      </w:r>
      <w:r w:rsidR="004318CF">
        <w:rPr>
          <w:b/>
          <w:bCs/>
          <w:lang w:val="en-GB"/>
        </w:rPr>
        <w:t xml:space="preserve">0017377887)</w:t>
      </w:r>
      <w:r w:rsidRPr="002D5816">
        <w:rPr>
          <w:b/>
          <w:bCs/>
          <w:lang w:val="id-ID"/>
        </w:rPr>
        <w:t xml:space="preserve"> </w:t>
      </w:r>
      <w:bookmarkStart w:id="0" w:name="_GoBack"/>
      <w:bookmarkEnd w:id="0"/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9"/>
        <w:gridCol w:w="2418"/>
        <w:gridCol w:w="13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ACC6820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0B79A062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0348CCB5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 xml:space="preserve">-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 xml:space="preserve">800000567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150.000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150.000</w:t>
            </w:r>
          </w:p>
        </w:tc>
      </w:tr>
      <w:tr w:rsidR="00B0512E" w:rsidRPr="002D5816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6C79A1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 xml:space="preserve">SERATUS LIMA PULUH RIBU 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6999DA5D" w:rsidR="00B0512E" w:rsidRDefault="00ED4DF7" w:rsidP="00D74D2D">
      <w:pPr>
        <w:ind w:left="5760" w:firstLine="72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 xml:space="preserve">12 Mei 2020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55"/>
        <w:gridCol w:w="2977"/>
      </w:tblGrid>
      <w:tr w:rsidR="001974F0" w14:paraId="2CA3A15A" w14:textId="77777777" w:rsidTr="009C54BB">
        <w:tc>
          <w:tcPr>
            <w:tcW w:w="3544" w:type="dxa"/>
          </w:tcPr>
          <w:p w14:paraId="3B306C34" w14:textId="2DAE461B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Mengetahui</w:t>
            </w:r>
          </w:p>
        </w:tc>
        <w:tc>
          <w:tcPr>
            <w:tcW w:w="3255" w:type="dxa"/>
          </w:tcPr>
          <w:p w14:paraId="4BB3D6B0" w14:textId="45FC6676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Menyetujui</w:t>
            </w:r>
          </w:p>
        </w:tc>
        <w:tc>
          <w:tcPr>
            <w:tcW w:w="2977" w:type="dxa"/>
          </w:tcPr>
          <w:p w14:paraId="4D4008EF" w14:textId="04C37C44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Menerima</w:t>
            </w:r>
          </w:p>
        </w:tc>
      </w:tr>
      <w:tr w:rsidR="001974F0" w14:paraId="0F4655D0" w14:textId="77777777" w:rsidTr="009C54BB">
        <w:tc>
          <w:tcPr>
            <w:tcW w:w="3544" w:type="dxa"/>
          </w:tcPr>
          <w:p w14:paraId="6255E190" w14:textId="77777777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MSB PAYMENT EXPENDITURE</w:t>
            </w:r>
          </w:p>
          <w:p w14:paraId="1030D4CC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56E51ACA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26C00E9C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7F9973AF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0F235C90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46EC4859" w14:textId="77777777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 OPERATION EXPENDITURE</w:t>
            </w:r>
          </w:p>
          <w:p w14:paraId="309E238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FC2975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B1C9028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11EC3E0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432DB82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nindita.sri</w:t>
            </w:r>
          </w:p>
        </w:tc>
        <w:tc>
          <w:tcPr>
            <w:tcW w:w="3255" w:type="dxa"/>
          </w:tcPr>
          <w:p w14:paraId="552B991F" w14:textId="7983C29B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vp_operation_expenditure</w:t>
            </w:r>
          </w:p>
        </w:tc>
        <w:tc>
          <w:tcPr>
            <w:tcW w:w="2977" w:type="dxa"/>
          </w:tcPr>
          <w:p w14:paraId="049E1049" w14:textId="017F7E76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Transfer</w:t>
            </w: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AE4CD2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0019F" w14:textId="77777777" w:rsidR="00F12736" w:rsidRDefault="00F12736" w:rsidP="00DD16D5">
      <w:pPr>
        <w:spacing w:after="0" w:line="240" w:lineRule="auto"/>
      </w:pPr>
      <w:r>
        <w:separator/>
      </w:r>
    </w:p>
  </w:endnote>
  <w:endnote w:type="continuationSeparator" w:id="0">
    <w:p w14:paraId="74E75900" w14:textId="77777777" w:rsidR="00F12736" w:rsidRDefault="00F12736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D96D" w14:textId="77777777" w:rsidR="00F12736" w:rsidRDefault="00F12736" w:rsidP="00DD16D5">
      <w:pPr>
        <w:spacing w:after="0" w:line="240" w:lineRule="auto"/>
      </w:pPr>
      <w:r>
        <w:separator/>
      </w:r>
    </w:p>
  </w:footnote>
  <w:footnote w:type="continuationSeparator" w:id="0">
    <w:p w14:paraId="69885A0E" w14:textId="77777777" w:rsidR="00F12736" w:rsidRDefault="00F12736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F12736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21513672">
    <w:multiLevelType w:val="hybridMultilevel"/>
    <w:lvl w:ilvl="0" w:tplc="79351196">
      <w:start w:val="1"/>
      <w:numFmt w:val="decimal"/>
      <w:lvlText w:val="%1."/>
      <w:lvlJc w:val="left"/>
      <w:pPr>
        <w:ind w:left="720" w:hanging="360"/>
      </w:pPr>
    </w:lvl>
    <w:lvl w:ilvl="1" w:tplc="79351196" w:tentative="1">
      <w:start w:val="1"/>
      <w:numFmt w:val="lowerLetter"/>
      <w:lvlText w:val="%2."/>
      <w:lvlJc w:val="left"/>
      <w:pPr>
        <w:ind w:left="1440" w:hanging="360"/>
      </w:pPr>
    </w:lvl>
    <w:lvl w:ilvl="2" w:tplc="79351196" w:tentative="1">
      <w:start w:val="1"/>
      <w:numFmt w:val="lowerRoman"/>
      <w:lvlText w:val="%3."/>
      <w:lvlJc w:val="right"/>
      <w:pPr>
        <w:ind w:left="2160" w:hanging="180"/>
      </w:pPr>
    </w:lvl>
    <w:lvl w:ilvl="3" w:tplc="79351196" w:tentative="1">
      <w:start w:val="1"/>
      <w:numFmt w:val="decimal"/>
      <w:lvlText w:val="%4."/>
      <w:lvlJc w:val="left"/>
      <w:pPr>
        <w:ind w:left="2880" w:hanging="360"/>
      </w:pPr>
    </w:lvl>
    <w:lvl w:ilvl="4" w:tplc="79351196" w:tentative="1">
      <w:start w:val="1"/>
      <w:numFmt w:val="lowerLetter"/>
      <w:lvlText w:val="%5."/>
      <w:lvlJc w:val="left"/>
      <w:pPr>
        <w:ind w:left="3600" w:hanging="360"/>
      </w:pPr>
    </w:lvl>
    <w:lvl w:ilvl="5" w:tplc="79351196" w:tentative="1">
      <w:start w:val="1"/>
      <w:numFmt w:val="lowerRoman"/>
      <w:lvlText w:val="%6."/>
      <w:lvlJc w:val="right"/>
      <w:pPr>
        <w:ind w:left="4320" w:hanging="180"/>
      </w:pPr>
    </w:lvl>
    <w:lvl w:ilvl="6" w:tplc="79351196" w:tentative="1">
      <w:start w:val="1"/>
      <w:numFmt w:val="decimal"/>
      <w:lvlText w:val="%7."/>
      <w:lvlJc w:val="left"/>
      <w:pPr>
        <w:ind w:left="5040" w:hanging="360"/>
      </w:pPr>
    </w:lvl>
    <w:lvl w:ilvl="7" w:tplc="79351196" w:tentative="1">
      <w:start w:val="1"/>
      <w:numFmt w:val="lowerLetter"/>
      <w:lvlText w:val="%8."/>
      <w:lvlJc w:val="left"/>
      <w:pPr>
        <w:ind w:left="5760" w:hanging="360"/>
      </w:pPr>
    </w:lvl>
    <w:lvl w:ilvl="8" w:tplc="79351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13671">
    <w:multiLevelType w:val="hybridMultilevel"/>
    <w:lvl w:ilvl="0" w:tplc="36194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1513671">
    <w:abstractNumId w:val="21513671"/>
  </w:num>
  <w:num w:numId="21513672">
    <w:abstractNumId w:val="21513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63E38"/>
    <w:rsid w:val="00070EEF"/>
    <w:rsid w:val="0008311A"/>
    <w:rsid w:val="001974F0"/>
    <w:rsid w:val="001A7B0A"/>
    <w:rsid w:val="002528B2"/>
    <w:rsid w:val="0029000A"/>
    <w:rsid w:val="002C0863"/>
    <w:rsid w:val="002D5816"/>
    <w:rsid w:val="00324BB0"/>
    <w:rsid w:val="0034782D"/>
    <w:rsid w:val="00385B5F"/>
    <w:rsid w:val="0039632B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950AF4"/>
    <w:rsid w:val="00996C1D"/>
    <w:rsid w:val="009B753E"/>
    <w:rsid w:val="009C54BB"/>
    <w:rsid w:val="00A06A9E"/>
    <w:rsid w:val="00A228EC"/>
    <w:rsid w:val="00A6558F"/>
    <w:rsid w:val="00A847E0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C430AB"/>
    <w:rsid w:val="00CA4E26"/>
    <w:rsid w:val="00CE6294"/>
    <w:rsid w:val="00D1291C"/>
    <w:rsid w:val="00D3346C"/>
    <w:rsid w:val="00D37152"/>
    <w:rsid w:val="00D74D2D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596499633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</cp:revision>
  <dcterms:created xsi:type="dcterms:W3CDTF">2020-05-13T17:22:00Z</dcterms:created>
  <dcterms:modified xsi:type="dcterms:W3CDTF">2020-05-13T17:23:00Z</dcterms:modified>
</cp:coreProperties>
</file>