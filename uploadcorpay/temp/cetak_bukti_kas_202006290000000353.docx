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202006290000000353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202006290000000353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KIMIA FARMA APOTEK, PT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Pembelian Obat, 14438/VPYANKP/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3200000102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268.499.580,00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268.499.580,00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DUA RATUS ENAM PULUH DELAPAN JUTA EMPAT RATUS SEMBILAN PULUH SEMBILAN RIBU LIMA RATUS DELAPAN PULUH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15/09/2021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KASINO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DONO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09:56:55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09:56:55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15/09/2021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DH 009302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15/09/2021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268.499.580,00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[DUA RATUS ENAM PULUH DELAPAN JUTA EMPAT RATUS SEMBILAN PULUH SEMBILAN RIBU LIMA RATUS DELAPAN PULUH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PT.KIMIA FARMA APOTEK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JL. BUDI UTOMO NO.1 PASAR BARU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119 000302 7685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268.499.580,00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Pembelian Obat, 14438/VPYANKP/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KASINO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09:56:55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09:56:55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DH 009302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202006290000000353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PT.KIMIA FARMA APOTEK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119 000302 7685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82.462.709,00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Pembelian Obat, 14438/VPYANKP/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202006290000000361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 LISNA SYIFA' PRIMA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1260001052421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186.036.871,00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Kesehatan, April Thp I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dq.sodikin@gmail.com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268.499.580,00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DUA RATUS ENAM PULUH DELAPAN JUTA EMPAT RATUS SEMBILAN PULUH SEMBILAN RIBU LIMA RATUS DELAPAN PULUH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KASINO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09:56:55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09:56:55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33831596">
    <w:multiLevelType w:val="hybridMultilevel"/>
    <w:lvl w:ilvl="0" w:tplc="97570492">
      <w:start w:val="1"/>
      <w:numFmt w:val="decimal"/>
      <w:lvlText w:val="%1."/>
      <w:lvlJc w:val="left"/>
      <w:pPr>
        <w:ind w:left="720" w:hanging="360"/>
      </w:pPr>
    </w:lvl>
    <w:lvl w:ilvl="1" w:tplc="97570492" w:tentative="1">
      <w:start w:val="1"/>
      <w:numFmt w:val="lowerLetter"/>
      <w:lvlText w:val="%2."/>
      <w:lvlJc w:val="left"/>
      <w:pPr>
        <w:ind w:left="1440" w:hanging="360"/>
      </w:pPr>
    </w:lvl>
    <w:lvl w:ilvl="2" w:tplc="97570492" w:tentative="1">
      <w:start w:val="1"/>
      <w:numFmt w:val="lowerRoman"/>
      <w:lvlText w:val="%3."/>
      <w:lvlJc w:val="right"/>
      <w:pPr>
        <w:ind w:left="2160" w:hanging="180"/>
      </w:pPr>
    </w:lvl>
    <w:lvl w:ilvl="3" w:tplc="97570492" w:tentative="1">
      <w:start w:val="1"/>
      <w:numFmt w:val="decimal"/>
      <w:lvlText w:val="%4."/>
      <w:lvlJc w:val="left"/>
      <w:pPr>
        <w:ind w:left="2880" w:hanging="360"/>
      </w:pPr>
    </w:lvl>
    <w:lvl w:ilvl="4" w:tplc="97570492" w:tentative="1">
      <w:start w:val="1"/>
      <w:numFmt w:val="lowerLetter"/>
      <w:lvlText w:val="%5."/>
      <w:lvlJc w:val="left"/>
      <w:pPr>
        <w:ind w:left="3600" w:hanging="360"/>
      </w:pPr>
    </w:lvl>
    <w:lvl w:ilvl="5" w:tplc="97570492" w:tentative="1">
      <w:start w:val="1"/>
      <w:numFmt w:val="lowerRoman"/>
      <w:lvlText w:val="%6."/>
      <w:lvlJc w:val="right"/>
      <w:pPr>
        <w:ind w:left="4320" w:hanging="180"/>
      </w:pPr>
    </w:lvl>
    <w:lvl w:ilvl="6" w:tplc="97570492" w:tentative="1">
      <w:start w:val="1"/>
      <w:numFmt w:val="decimal"/>
      <w:lvlText w:val="%7."/>
      <w:lvlJc w:val="left"/>
      <w:pPr>
        <w:ind w:left="5040" w:hanging="360"/>
      </w:pPr>
    </w:lvl>
    <w:lvl w:ilvl="7" w:tplc="97570492" w:tentative="1">
      <w:start w:val="1"/>
      <w:numFmt w:val="lowerLetter"/>
      <w:lvlText w:val="%8."/>
      <w:lvlJc w:val="left"/>
      <w:pPr>
        <w:ind w:left="5760" w:hanging="360"/>
      </w:pPr>
    </w:lvl>
    <w:lvl w:ilvl="8" w:tplc="975704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31595">
    <w:multiLevelType w:val="hybridMultilevel"/>
    <w:lvl w:ilvl="0" w:tplc="37993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33831595">
    <w:abstractNumId w:val="33831595"/>
  </w:num>
  <w:num w:numId="33831596">
    <w:abstractNumId w:val="3383159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114657196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