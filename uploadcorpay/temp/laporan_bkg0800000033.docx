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853BB" w14:textId="348B5EBD" w:rsidR="00B0512E" w:rsidRPr="002D5816" w:rsidRDefault="00B00591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07EE7D94">
                <wp:simplePos x="0" y="0"/>
                <wp:positionH relativeFrom="margin">
                  <wp:align>right</wp:align>
                </wp:positionH>
                <wp:positionV relativeFrom="paragraph">
                  <wp:posOffset>-285750</wp:posOffset>
                </wp:positionV>
                <wp:extent cx="1838325" cy="1404620"/>
                <wp:effectExtent l="0" t="0" r="952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327D6C09" w:rsidR="00B0512E" w:rsidRPr="0032271A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227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3227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72C3" w:rsidRPr="0032271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202005170000000159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55pt;margin-top:-22.5pt;width:144.7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" stroked="f">
                <v:textbox style="mso-fit-shape-to-text:t">
                  <w:txbxContent>
                    <w:p w14:paraId="576B33D1" w14:textId="327D6C09" w:rsidR="00B0512E" w:rsidRPr="0032271A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32271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32271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6072C3" w:rsidRPr="0032271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202005170000000159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A14956" w14:textId="6336D9E4" w:rsidR="00B0512E" w:rsidRPr="002D5816" w:rsidRDefault="00B0512E" w:rsidP="00B0512E">
      <w:pPr>
        <w:spacing w:after="0"/>
        <w:rPr>
          <w:lang w:val="id-ID"/>
        </w:rPr>
      </w:pPr>
    </w:p>
    <w:p w14:paraId="72872A54" w14:textId="77777777" w:rsidR="00B0512E" w:rsidRPr="002D5816" w:rsidRDefault="00B0512E" w:rsidP="00B0512E">
      <w:pPr>
        <w:spacing w:after="0"/>
        <w:rPr>
          <w:lang w:val="id-ID"/>
        </w:rPr>
      </w:pPr>
    </w:p>
    <w:p w14:paraId="466FBA4C" w14:textId="77777777" w:rsidR="00B0512E" w:rsidRPr="0032271A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32271A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1C447D9B" w14:textId="77777777" w:rsidR="00B0512E" w:rsidRPr="0032271A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0A936EC4" w14:textId="77777777" w:rsidR="00B0512E" w:rsidRPr="0032271A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7BC49E60" w:rsidR="00B0512E" w:rsidRPr="0032271A" w:rsidRDefault="004318C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2271A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BNI</w:t>
      </w:r>
      <w:r w:rsidR="00B0512E"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32271A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0316031099)</w:t>
      </w:r>
      <w:r w:rsidR="00B0512E"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77777777" w:rsidR="00B0512E" w:rsidRPr="0032271A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295"/>
        <w:gridCol w:w="2367"/>
        <w:gridCol w:w="14"/>
        <w:gridCol w:w="1753"/>
        <w:gridCol w:w="8"/>
        <w:gridCol w:w="2318"/>
        <w:gridCol w:w="8"/>
        <w:gridCol w:w="17"/>
      </w:tblGrid>
      <w:tr w:rsidR="00B0512E" w:rsidRPr="0032271A" w14:paraId="18E67A4A" w14:textId="77777777" w:rsidTr="0032271A">
        <w:trPr>
          <w:gridAfter w:val="2"/>
          <w:wAfter w:w="28" w:type="dxa"/>
          <w:trHeight w:val="308"/>
        </w:trPr>
        <w:tc>
          <w:tcPr>
            <w:tcW w:w="3595" w:type="dxa"/>
            <w:vAlign w:val="center"/>
          </w:tcPr>
          <w:p w14:paraId="39EA3669" w14:textId="77777777" w:rsidR="00B0512E" w:rsidRPr="0032271A" w:rsidRDefault="00B0512E" w:rsidP="003227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610" w:type="dxa"/>
            <w:vAlign w:val="center"/>
          </w:tcPr>
          <w:p w14:paraId="69363DDF" w14:textId="7ACC6820" w:rsidR="00B0512E" w:rsidRPr="0032271A" w:rsidRDefault="00A847E0" w:rsidP="003227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170" w:type="dxa"/>
            <w:gridSpan w:val="2"/>
            <w:vAlign w:val="center"/>
          </w:tcPr>
          <w:p w14:paraId="60F08B25" w14:textId="0B79A062" w:rsidR="00B0512E" w:rsidRPr="0032271A" w:rsidRDefault="00A847E0" w:rsidP="003227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377" w:type="dxa"/>
            <w:gridSpan w:val="2"/>
            <w:vAlign w:val="center"/>
          </w:tcPr>
          <w:p w14:paraId="0717034E" w14:textId="0348CCB5" w:rsidR="00B0512E" w:rsidRPr="0032271A" w:rsidRDefault="00A847E0" w:rsidP="003227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32271A" w14:paraId="2F50B628" w14:textId="77777777" w:rsidTr="00386FF3">
        <w:trPr>
          <w:gridAfter w:val="2"/>
          <w:wAfter w:w="28" w:type="dxa"/>
          <w:trHeight w:val="696"/>
        </w:trPr>
        <w:tc>
          <w:tcPr>
            <w:tcW w:w="3595" w:type="dxa"/>
          </w:tcPr>
          <w:p w14:paraId="72580D06" w14:textId="77777777" w:rsidR="005A2C3A" w:rsidRPr="0032271A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KAS NEGARA</w:t>
            </w:r>
          </w:p>
          <w:p w14:paraId="44F9F03E" w14:textId="77061544" w:rsidR="00F27388" w:rsidRPr="0032271A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</w:rPr>
              <w:t xml:space="preserve">Tes Invoice UIP</w:t>
            </w:r>
          </w:p>
        </w:tc>
        <w:tc>
          <w:tcPr>
            <w:tcW w:w="2610" w:type="dxa"/>
          </w:tcPr>
          <w:p w14:paraId="43825EED" w14:textId="159BC962" w:rsidR="00B0512E" w:rsidRPr="0032271A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0800000033</w:t>
            </w:r>
          </w:p>
        </w:tc>
        <w:tc>
          <w:tcPr>
            <w:tcW w:w="1170" w:type="dxa"/>
            <w:gridSpan w:val="2"/>
          </w:tcPr>
          <w:p w14:paraId="7B809338" w14:textId="148978CA" w:rsidR="00B0512E" w:rsidRPr="0032271A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377" w:type="dxa"/>
            <w:gridSpan w:val="2"/>
          </w:tcPr>
          <w:p w14:paraId="0E9CC57B" w14:textId="78EB9C18" w:rsidR="00B0512E" w:rsidRPr="0032271A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35.000.000,00</w:t>
            </w:r>
          </w:p>
        </w:tc>
      </w:tr>
      <w:tr w:rsidR="00B0512E" w:rsidRPr="0032271A" w14:paraId="140DB8EF" w14:textId="77777777" w:rsidTr="00386FF3">
        <w:trPr>
          <w:gridAfter w:val="1"/>
          <w:wAfter w:w="20" w:type="dxa"/>
          <w:trHeight w:val="385"/>
        </w:trPr>
        <w:tc>
          <w:tcPr>
            <w:tcW w:w="6213" w:type="dxa"/>
            <w:gridSpan w:val="3"/>
          </w:tcPr>
          <w:p w14:paraId="4668F865" w14:textId="77777777" w:rsidR="00B0512E" w:rsidRPr="0032271A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170" w:type="dxa"/>
            <w:gridSpan w:val="2"/>
          </w:tcPr>
          <w:p w14:paraId="440E08B1" w14:textId="01D04633" w:rsidR="00B0512E" w:rsidRPr="0032271A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377" w:type="dxa"/>
            <w:gridSpan w:val="2"/>
          </w:tcPr>
          <w:p w14:paraId="69704B82" w14:textId="2E21C136" w:rsidR="00B0512E" w:rsidRPr="0032271A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35.000.000,00</w:t>
            </w:r>
          </w:p>
        </w:tc>
      </w:tr>
      <w:tr w:rsidR="00B0512E" w:rsidRPr="0032271A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2ACA3A45" w14:textId="77777777" w:rsidR="00B0512E" w:rsidRDefault="00B0512E" w:rsidP="006C79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3227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TIGA PULUH LIMA JUTA RUPIAH</w:t>
            </w:r>
          </w:p>
          <w:p w14:paraId="6D7C6238" w14:textId="3659B6E5" w:rsidR="00DA3847" w:rsidRPr="0032271A" w:rsidRDefault="00DA3847" w:rsidP="006C79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07354209" w:rsidR="00B0512E" w:rsidRPr="0032271A" w:rsidRDefault="00027D82" w:rsidP="00D74D2D">
      <w:pPr>
        <w:ind w:left="576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Jakarta</w:t>
      </w:r>
      <w:r w:rsidR="00ED4DF7"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="00A06A9E" w:rsidRPr="0032271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20 Mei 2020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7"/>
        <w:gridCol w:w="222"/>
        <w:gridCol w:w="222"/>
      </w:tblGrid>
      <w:tr w:rsidR="001974F0" w:rsidRPr="0032271A" w14:paraId="2CA3A15A" w14:textId="77777777" w:rsidTr="009C54BB">
        <w:tc>
          <w:tcPr>
            <w:tcW w:w="3544" w:type="dxa"/>
          </w:tcPr>
          <w:tbl>
            <w:tblPr>
              <w:tblStyle w:val="TableGrid"/>
              <w:tblW w:w="96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4"/>
              <w:gridCol w:w="3686"/>
              <w:gridCol w:w="2551"/>
            </w:tblGrid>
            <w:tr w:rsidR="00A95038" w:rsidRPr="0032271A" w14:paraId="0ED7EE42" w14:textId="77777777" w:rsidTr="00BB6714">
              <w:tc>
                <w:tcPr>
                  <w:tcW w:w="3434" w:type="dxa"/>
                </w:tcPr>
                <w:p w14:paraId="5E42F82E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22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Mengetahui</w:t>
                  </w:r>
                  <w:proofErr w:type="spellEnd"/>
                </w:p>
              </w:tc>
              <w:tc>
                <w:tcPr>
                  <w:tcW w:w="3686" w:type="dxa"/>
                </w:tcPr>
                <w:p w14:paraId="4A37F7AB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22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Menyetujui</w:t>
                  </w:r>
                  <w:proofErr w:type="spellEnd"/>
                </w:p>
              </w:tc>
              <w:tc>
                <w:tcPr>
                  <w:tcW w:w="2551" w:type="dxa"/>
                </w:tcPr>
                <w:p w14:paraId="602537BB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322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Menerima</w:t>
                  </w:r>
                  <w:proofErr w:type="spellEnd"/>
                </w:p>
              </w:tc>
            </w:tr>
            <w:tr w:rsidR="00A95038" w:rsidRPr="0032271A" w14:paraId="178C74A6" w14:textId="77777777" w:rsidTr="00BB6714">
              <w:tc>
                <w:tcPr>
                  <w:tcW w:w="3434" w:type="dxa"/>
                </w:tcPr>
                <w:p w14:paraId="0CDC0DFB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2271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VP OPERATION EXPENDITURE</w:t>
                  </w:r>
                </w:p>
                <w:p w14:paraId="71110BE8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3602A630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72996DBD" w14:textId="4373B050" w:rsidR="00A95038" w:rsidRPr="0032271A" w:rsidRDefault="00A95038" w:rsidP="00386FF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686" w:type="dxa"/>
                </w:tcPr>
                <w:p w14:paraId="0313D9A9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2271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MSB PAYMENT EXPENDITURE</w:t>
                  </w:r>
                </w:p>
                <w:p w14:paraId="2B91CE62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551" w:type="dxa"/>
                </w:tcPr>
                <w:p w14:paraId="13A762F8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A95038" w:rsidRPr="0032271A" w14:paraId="46DCF281" w14:textId="77777777" w:rsidTr="00BB6714">
              <w:tc>
                <w:tcPr>
                  <w:tcW w:w="3434" w:type="dxa"/>
                </w:tcPr>
                <w:p w14:paraId="0263D2C2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2271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DIAZ SETIAWAN</w:t>
                  </w:r>
                </w:p>
              </w:tc>
              <w:tc>
                <w:tcPr>
                  <w:tcW w:w="3686" w:type="dxa"/>
                </w:tcPr>
                <w:p w14:paraId="4A9916C5" w14:textId="77777777" w:rsidR="00A95038" w:rsidRPr="0032271A" w:rsidRDefault="00A95038" w:rsidP="00A9503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2271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NINDITA SRI</w:t>
                  </w:r>
                </w:p>
              </w:tc>
              <w:tc>
                <w:tcPr>
                  <w:tcW w:w="2551" w:type="dxa"/>
                </w:tcPr>
                <w:p w14:paraId="6E0B698B" w14:textId="083051BB" w:rsidR="00A95038" w:rsidRPr="0032271A" w:rsidRDefault="00364C22" w:rsidP="00A9503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TRANSFER</w:t>
                  </w:r>
                  <w:bookmarkStart w:id="0" w:name="_GoBack"/>
                  <w:bookmarkEnd w:id="0"/>
                </w:p>
              </w:tc>
            </w:tr>
          </w:tbl>
          <w:p w14:paraId="3B306C34" w14:textId="147CEB79" w:rsidR="001974F0" w:rsidRPr="0032271A" w:rsidRDefault="001974F0" w:rsidP="00A950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5" w:type="dxa"/>
          </w:tcPr>
          <w:p w14:paraId="4BB3D6B0" w14:textId="3C689DDD" w:rsidR="001974F0" w:rsidRPr="0032271A" w:rsidRDefault="001974F0" w:rsidP="001974F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77" w:type="dxa"/>
          </w:tcPr>
          <w:p w14:paraId="4D4008EF" w14:textId="26D45FB6" w:rsidR="001974F0" w:rsidRPr="0032271A" w:rsidRDefault="001974F0" w:rsidP="001974F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974F0" w14:paraId="0F4655D0" w14:textId="77777777" w:rsidTr="009C54BB">
        <w:tc>
          <w:tcPr>
            <w:tcW w:w="3544" w:type="dxa"/>
          </w:tcPr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3255" w:type="dxa"/>
          </w:tcPr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977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9C54BB">
        <w:tc>
          <w:tcPr>
            <w:tcW w:w="3544" w:type="dxa"/>
          </w:tcPr>
          <w:p w14:paraId="1856CE0D" w14:textId="19B8B6A1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3255" w:type="dxa"/>
          </w:tcPr>
          <w:p w14:paraId="552B991F" w14:textId="2F318499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977" w:type="dxa"/>
          </w:tcPr>
          <w:p w14:paraId="049E1049" w14:textId="17623FAD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</w:tbl>
    <w:p w14:paraId="03362684" w14:textId="217D2099" w:rsidR="00ED4DF7" w:rsidRPr="006C3C55" w:rsidRDefault="00ED4DF7" w:rsidP="00AE4CD2">
      <w:pPr>
        <w:rPr>
          <w:lang w:val="id-ID"/>
        </w:rPr>
      </w:pPr>
    </w:p>
    <w:sectPr xmlns:w="http://schemas.openxmlformats.org/wordprocessingml/2006/main" xmlns:r="http://schemas.openxmlformats.org/officeDocument/2006/relationships" w:rsidR="00ED4DF7" w:rsidRPr="006C3C55" w:rsidSect="00AE4CD2">
      <w:headerReference w:type="default" r:id="rId7"/>
      <w:footerReference w:type="default" r:id="rId8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E59F9" w14:textId="77777777" w:rsidR="00BD7B93" w:rsidRDefault="00BD7B93" w:rsidP="00DD16D5">
      <w:pPr>
        <w:spacing w:after="0" w:line="240" w:lineRule="auto"/>
      </w:pPr>
      <w:r>
        <w:separator/>
      </w:r>
    </w:p>
  </w:endnote>
  <w:endnote w:type="continuationSeparator" w:id="0">
    <w:p w14:paraId="68A98855" w14:textId="77777777" w:rsidR="00BD7B93" w:rsidRDefault="00BD7B93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39783" w14:textId="77777777" w:rsidR="00BD7B93" w:rsidRDefault="00BD7B93" w:rsidP="00DD16D5">
      <w:pPr>
        <w:spacing w:after="0" w:line="240" w:lineRule="auto"/>
      </w:pPr>
      <w:r>
        <w:separator/>
      </w:r>
    </w:p>
  </w:footnote>
  <w:footnote w:type="continuationSeparator" w:id="0">
    <w:p w14:paraId="5AB8DE66" w14:textId="77777777" w:rsidR="00BD7B93" w:rsidRDefault="00BD7B93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0783" w14:textId="6CA60C7E" w:rsidR="00762241" w:rsidRPr="00F75DFA" w:rsidRDefault="00BD7B93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48935547">
    <w:multiLevelType w:val="hybridMultilevel"/>
    <w:lvl w:ilvl="0" w:tplc="95196228">
      <w:start w:val="1"/>
      <w:numFmt w:val="decimal"/>
      <w:lvlText w:val="%1."/>
      <w:lvlJc w:val="left"/>
      <w:pPr>
        <w:ind w:left="720" w:hanging="360"/>
      </w:pPr>
    </w:lvl>
    <w:lvl w:ilvl="1" w:tplc="95196228" w:tentative="1">
      <w:start w:val="1"/>
      <w:numFmt w:val="lowerLetter"/>
      <w:lvlText w:val="%2."/>
      <w:lvlJc w:val="left"/>
      <w:pPr>
        <w:ind w:left="1440" w:hanging="360"/>
      </w:pPr>
    </w:lvl>
    <w:lvl w:ilvl="2" w:tplc="95196228" w:tentative="1">
      <w:start w:val="1"/>
      <w:numFmt w:val="lowerRoman"/>
      <w:lvlText w:val="%3."/>
      <w:lvlJc w:val="right"/>
      <w:pPr>
        <w:ind w:left="2160" w:hanging="180"/>
      </w:pPr>
    </w:lvl>
    <w:lvl w:ilvl="3" w:tplc="95196228" w:tentative="1">
      <w:start w:val="1"/>
      <w:numFmt w:val="decimal"/>
      <w:lvlText w:val="%4."/>
      <w:lvlJc w:val="left"/>
      <w:pPr>
        <w:ind w:left="2880" w:hanging="360"/>
      </w:pPr>
    </w:lvl>
    <w:lvl w:ilvl="4" w:tplc="95196228" w:tentative="1">
      <w:start w:val="1"/>
      <w:numFmt w:val="lowerLetter"/>
      <w:lvlText w:val="%5."/>
      <w:lvlJc w:val="left"/>
      <w:pPr>
        <w:ind w:left="3600" w:hanging="360"/>
      </w:pPr>
    </w:lvl>
    <w:lvl w:ilvl="5" w:tplc="95196228" w:tentative="1">
      <w:start w:val="1"/>
      <w:numFmt w:val="lowerRoman"/>
      <w:lvlText w:val="%6."/>
      <w:lvlJc w:val="right"/>
      <w:pPr>
        <w:ind w:left="4320" w:hanging="180"/>
      </w:pPr>
    </w:lvl>
    <w:lvl w:ilvl="6" w:tplc="95196228" w:tentative="1">
      <w:start w:val="1"/>
      <w:numFmt w:val="decimal"/>
      <w:lvlText w:val="%7."/>
      <w:lvlJc w:val="left"/>
      <w:pPr>
        <w:ind w:left="5040" w:hanging="360"/>
      </w:pPr>
    </w:lvl>
    <w:lvl w:ilvl="7" w:tplc="95196228" w:tentative="1">
      <w:start w:val="1"/>
      <w:numFmt w:val="lowerLetter"/>
      <w:lvlText w:val="%8."/>
      <w:lvlJc w:val="left"/>
      <w:pPr>
        <w:ind w:left="5760" w:hanging="360"/>
      </w:pPr>
    </w:lvl>
    <w:lvl w:ilvl="8" w:tplc="951962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35546">
    <w:multiLevelType w:val="hybridMultilevel"/>
    <w:lvl w:ilvl="0" w:tplc="885852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48935546">
    <w:abstractNumId w:val="48935546"/>
  </w:num>
  <w:num w:numId="48935547">
    <w:abstractNumId w:val="489355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27D82"/>
    <w:rsid w:val="00063E38"/>
    <w:rsid w:val="00070EEF"/>
    <w:rsid w:val="0008311A"/>
    <w:rsid w:val="001974F0"/>
    <w:rsid w:val="001A7B0A"/>
    <w:rsid w:val="002528B2"/>
    <w:rsid w:val="0029000A"/>
    <w:rsid w:val="002C0863"/>
    <w:rsid w:val="002D5816"/>
    <w:rsid w:val="0032271A"/>
    <w:rsid w:val="00324BB0"/>
    <w:rsid w:val="0034782D"/>
    <w:rsid w:val="00364C22"/>
    <w:rsid w:val="00385B5F"/>
    <w:rsid w:val="00386FF3"/>
    <w:rsid w:val="0039632B"/>
    <w:rsid w:val="0039689A"/>
    <w:rsid w:val="003E6B84"/>
    <w:rsid w:val="003F466F"/>
    <w:rsid w:val="00411163"/>
    <w:rsid w:val="004318CF"/>
    <w:rsid w:val="0047366B"/>
    <w:rsid w:val="00475D25"/>
    <w:rsid w:val="00483551"/>
    <w:rsid w:val="004965A7"/>
    <w:rsid w:val="00497831"/>
    <w:rsid w:val="005278A1"/>
    <w:rsid w:val="005366A8"/>
    <w:rsid w:val="005A2C3A"/>
    <w:rsid w:val="005B6B78"/>
    <w:rsid w:val="005F1A72"/>
    <w:rsid w:val="005F1C67"/>
    <w:rsid w:val="005F35C6"/>
    <w:rsid w:val="006072C3"/>
    <w:rsid w:val="00642422"/>
    <w:rsid w:val="00670367"/>
    <w:rsid w:val="0069240B"/>
    <w:rsid w:val="006C3C55"/>
    <w:rsid w:val="006C79A1"/>
    <w:rsid w:val="006D371E"/>
    <w:rsid w:val="007002FA"/>
    <w:rsid w:val="00766409"/>
    <w:rsid w:val="00871F05"/>
    <w:rsid w:val="00897725"/>
    <w:rsid w:val="008A020E"/>
    <w:rsid w:val="008D4844"/>
    <w:rsid w:val="00950AF4"/>
    <w:rsid w:val="00996C1D"/>
    <w:rsid w:val="009B753E"/>
    <w:rsid w:val="009C54BB"/>
    <w:rsid w:val="00A06A9E"/>
    <w:rsid w:val="00A228EC"/>
    <w:rsid w:val="00A6558F"/>
    <w:rsid w:val="00A847E0"/>
    <w:rsid w:val="00A95038"/>
    <w:rsid w:val="00AB34E0"/>
    <w:rsid w:val="00AE4CD2"/>
    <w:rsid w:val="00AE4EFB"/>
    <w:rsid w:val="00B00591"/>
    <w:rsid w:val="00B01CD6"/>
    <w:rsid w:val="00B0211A"/>
    <w:rsid w:val="00B0512E"/>
    <w:rsid w:val="00B54996"/>
    <w:rsid w:val="00B6118E"/>
    <w:rsid w:val="00BB6714"/>
    <w:rsid w:val="00BD7B93"/>
    <w:rsid w:val="00C430AB"/>
    <w:rsid w:val="00CA4E26"/>
    <w:rsid w:val="00CE6294"/>
    <w:rsid w:val="00D1291C"/>
    <w:rsid w:val="00D3346C"/>
    <w:rsid w:val="00D37152"/>
    <w:rsid w:val="00D74D2D"/>
    <w:rsid w:val="00DA3847"/>
    <w:rsid w:val="00DD16D5"/>
    <w:rsid w:val="00DD5F9E"/>
    <w:rsid w:val="00DD747A"/>
    <w:rsid w:val="00EA6DF2"/>
    <w:rsid w:val="00EB3098"/>
    <w:rsid w:val="00ED4DF7"/>
    <w:rsid w:val="00F12736"/>
    <w:rsid w:val="00F27388"/>
    <w:rsid w:val="00F75DFA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20544432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11</cp:revision>
  <dcterms:created xsi:type="dcterms:W3CDTF">2020-05-13T17:22:00Z</dcterms:created>
  <dcterms:modified xsi:type="dcterms:W3CDTF">2020-05-21T03:24:00Z</dcterms:modified>
</cp:coreProperties>
</file>