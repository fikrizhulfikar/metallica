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6C2D1998" w:rsidR="00B0512E" w:rsidRPr="002D5816" w:rsidRDefault="00036899" w:rsidP="00985431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985431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854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="00036899" w:rsidRPr="009854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202005150000000156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985431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98543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No : </w:t>
                      </w:r>
                      <w:r w:rsidR="00036899" w:rsidRPr="0098543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202005150000000156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77777777" w:rsidR="00B0512E" w:rsidRPr="00985431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985431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985431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985431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1C447D9B" w14:textId="77777777" w:rsidR="00B0512E" w:rsidRPr="00985431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0A936EC4" w14:textId="77777777" w:rsidR="00B0512E" w:rsidRPr="00985431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6402400F" w:rsidR="00B0512E" w:rsidRPr="00985431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985431">
        <w:rPr>
          <w:rFonts w:ascii="Times New Roman" w:hAnsi="Times New Roman" w:cs="Times New Roman"/>
          <w:b/>
          <w:bCs/>
          <w:sz w:val="20"/>
          <w:szCs w:val="20"/>
          <w:lang w:val="id-ID"/>
        </w:rPr>
        <w:t>[</w:t>
      </w:r>
      <w:r w:rsidR="00116B8F" w:rsidRPr="00985431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Pr="00985431">
        <w:rPr>
          <w:rFonts w:ascii="Times New Roman" w:hAnsi="Times New Roman" w:cs="Times New Roman"/>
          <w:b/>
          <w:bCs/>
          <w:sz w:val="20"/>
          <w:szCs w:val="20"/>
          <w:lang w:val="id-ID"/>
        </w:rPr>
        <w:t>] (</w:t>
      </w:r>
      <w:r w:rsidR="00116B8F" w:rsidRPr="00985431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1260006336274)</w:t>
      </w:r>
      <w:r w:rsidRPr="00985431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985431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985431" w14:paraId="18E67A4A" w14:textId="77777777" w:rsidTr="000649EE">
        <w:tc>
          <w:tcPr>
            <w:tcW w:w="3300" w:type="dxa"/>
          </w:tcPr>
          <w:p w14:paraId="39EA3669" w14:textId="77777777" w:rsidR="00B0512E" w:rsidRPr="00985431" w:rsidRDefault="00B0512E" w:rsidP="007E12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</w:tcPr>
          <w:p w14:paraId="69363DDF" w14:textId="77777777" w:rsidR="00B0512E" w:rsidRPr="00985431" w:rsidRDefault="00B0512E" w:rsidP="007E12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Nomor Dokumen</w:t>
            </w:r>
          </w:p>
        </w:tc>
        <w:tc>
          <w:tcPr>
            <w:tcW w:w="1768" w:type="dxa"/>
            <w:gridSpan w:val="2"/>
          </w:tcPr>
          <w:p w14:paraId="60F08B25" w14:textId="77777777" w:rsidR="00B0512E" w:rsidRPr="00985431" w:rsidRDefault="00B0512E" w:rsidP="007E12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Mata Uang</w:t>
            </w:r>
          </w:p>
        </w:tc>
        <w:tc>
          <w:tcPr>
            <w:tcW w:w="2489" w:type="dxa"/>
            <w:gridSpan w:val="2"/>
          </w:tcPr>
          <w:p w14:paraId="0717034E" w14:textId="77777777" w:rsidR="00B0512E" w:rsidRPr="00985431" w:rsidRDefault="00B0512E" w:rsidP="007E12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</w:tr>
      <w:tr w:rsidR="00B0512E" w:rsidRPr="00985431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985431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PERTAMINA GAS.PT</w:t>
            </w:r>
          </w:p>
          <w:p w14:paraId="44F9F03E" w14:textId="77061544" w:rsidR="00F27388" w:rsidRPr="00985431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</w:rPr>
              <w:t xml:space="preserve">Jasa Regasifikasi LNG Apr (01-15) 2020 LN11</w:t>
            </w:r>
          </w:p>
        </w:tc>
        <w:tc>
          <w:tcPr>
            <w:tcW w:w="2361" w:type="dxa"/>
          </w:tcPr>
          <w:p w14:paraId="43825EED" w14:textId="159BC962" w:rsidR="00B0512E" w:rsidRPr="00985431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0800000124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985431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USD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985431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375.000,00</w:t>
            </w:r>
          </w:p>
        </w:tc>
      </w:tr>
      <w:tr w:rsidR="00B0512E" w:rsidRPr="00985431" w14:paraId="140DB8EF" w14:textId="77777777" w:rsidTr="000649EE">
        <w:trPr>
          <w:trHeight w:val="704"/>
        </w:trPr>
        <w:tc>
          <w:tcPr>
            <w:tcW w:w="5676" w:type="dxa"/>
            <w:gridSpan w:val="3"/>
          </w:tcPr>
          <w:p w14:paraId="4668F865" w14:textId="61D74F99" w:rsidR="00B0512E" w:rsidRPr="00985431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985431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USD</w:t>
            </w:r>
          </w:p>
        </w:tc>
        <w:tc>
          <w:tcPr>
            <w:tcW w:w="2481" w:type="dxa"/>
          </w:tcPr>
          <w:p w14:paraId="69704B82" w14:textId="2E21C136" w:rsidR="00B0512E" w:rsidRPr="00985431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375.000,00</w:t>
            </w:r>
          </w:p>
        </w:tc>
      </w:tr>
      <w:tr w:rsidR="00B0512E" w:rsidRPr="00985431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6D7C6238" w14:textId="2BAC5EA9" w:rsidR="00B0512E" w:rsidRPr="00985431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TIGA RATUS TUJUH PULUH LIMA RIBU US DOLLAR</w:t>
            </w:r>
          </w:p>
        </w:tc>
      </w:tr>
    </w:tbl>
    <w:p w14:paraId="02CB8BC6" w14:textId="5D255B33" w:rsidR="00B0512E" w:rsidRPr="00985431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731DC067" w14:textId="74878307" w:rsidR="00B0512E" w:rsidRPr="00985431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85431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ED4DF7" w:rsidRPr="00985431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JAKARTA, </w:t>
      </w:r>
      <w:r w:rsidRPr="00985431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19 Mei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985431" w14:paraId="797E7222" w14:textId="77777777" w:rsidTr="00A203A9">
        <w:tc>
          <w:tcPr>
            <w:tcW w:w="3686" w:type="dxa"/>
          </w:tcPr>
          <w:p w14:paraId="0BFC5C7D" w14:textId="7DA2BAF6" w:rsidR="00036899" w:rsidRPr="00985431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14:paraId="6B74DC3B" w14:textId="358F6150" w:rsidR="00036899" w:rsidRPr="00985431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14:paraId="7D31C5CE" w14:textId="6F71F93D" w:rsidR="00036899" w:rsidRPr="00985431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="00036899" w:rsidRPr="00985431" w14:paraId="510C2C5D" w14:textId="77777777" w:rsidTr="00A203A9">
        <w:tc>
          <w:tcPr>
            <w:tcW w:w="3686" w:type="dxa"/>
          </w:tcPr>
          <w:p w14:paraId="4BBA8BE0" w14:textId="55D466B1" w:rsidR="00036899" w:rsidRPr="00985431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OPERATION EXPENDITURE</w:t>
            </w:r>
          </w:p>
          <w:p w14:paraId="23432AFC" w14:textId="62D4D9EB" w:rsidR="00036899" w:rsidRPr="00985431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985431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6873ED" w14:textId="77777777" w:rsidR="00036899" w:rsidRDefault="00036899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3EEDAF3C" w:rsidR="00952E11" w:rsidRPr="00985431" w:rsidRDefault="00952E11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985431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14:paraId="6BFE5B9B" w14:textId="2BB054DC" w:rsidR="00036899" w:rsidRPr="00985431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985431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985431" w14:paraId="186257C9" w14:textId="77777777" w:rsidTr="00A203A9">
        <w:tc>
          <w:tcPr>
            <w:tcW w:w="3686" w:type="dxa"/>
          </w:tcPr>
          <w:p w14:paraId="5B0ED761" w14:textId="53EFD9D6" w:rsidR="00036899" w:rsidRPr="00985431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DIAZ SETIAWAN</w:t>
            </w:r>
          </w:p>
        </w:tc>
        <w:tc>
          <w:tcPr>
            <w:tcW w:w="3260" w:type="dxa"/>
          </w:tcPr>
          <w:p w14:paraId="63699E25" w14:textId="3384BC9C" w:rsidR="00036899" w:rsidRPr="00985431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NINDITA SRI</w:t>
            </w:r>
          </w:p>
        </w:tc>
        <w:tc>
          <w:tcPr>
            <w:tcW w:w="2790" w:type="dxa"/>
          </w:tcPr>
          <w:p w14:paraId="65E4DF96" w14:textId="53D532B8" w:rsidR="00036899" w:rsidRPr="00985431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54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  <w:bookmarkStart w:id="0" w:name="_GoBack"/>
      <w:bookmarkEnd w:id="0"/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0649EE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3B2570" w:rsidRPr="00952E11" w14:paraId="32F683A7" w14:textId="77777777" w:rsidTr="003B2570">
        <w:tc>
          <w:tcPr>
            <w:tcW w:w="1271" w:type="dxa"/>
          </w:tcPr>
          <w:p w14:paraId="4FC3787C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952E11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642E828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A010603/2020</w:t>
            </w:r>
          </w:p>
        </w:tc>
        <w:tc>
          <w:tcPr>
            <w:tcW w:w="3929" w:type="dxa"/>
          </w:tcPr>
          <w:p w14:paraId="1FD113EF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JAKARTA, </w:t>
            </w: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19 Mei 2020</w:t>
            </w:r>
          </w:p>
        </w:tc>
      </w:tr>
      <w:tr w:rsidR="003B2570" w:rsidRPr="00952E11" w14:paraId="6772C7E2" w14:textId="77777777" w:rsidTr="003B2570">
        <w:tc>
          <w:tcPr>
            <w:tcW w:w="1271" w:type="dxa"/>
          </w:tcPr>
          <w:p w14:paraId="3625709D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952E11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2A4E02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12FF4E7D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952E11" w14:paraId="3077637E" w14:textId="77777777" w:rsidTr="003B2570">
        <w:tc>
          <w:tcPr>
            <w:tcW w:w="1271" w:type="dxa"/>
          </w:tcPr>
          <w:p w14:paraId="396B04F7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952E11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7441F424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929" w:type="dxa"/>
          </w:tcPr>
          <w:p w14:paraId="214007C9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952E11" w14:paraId="3E1419FC" w14:textId="77777777" w:rsidTr="003B2570">
        <w:tc>
          <w:tcPr>
            <w:tcW w:w="1271" w:type="dxa"/>
          </w:tcPr>
          <w:p w14:paraId="6F309876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952E11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135761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220BE9C6" w14:textId="6C7D0C2C" w:rsidR="003B2570" w:rsidRPr="00952E11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:rsidRPr="00952E11" w14:paraId="62DBAE57" w14:textId="77777777" w:rsidTr="003B2570">
        <w:tc>
          <w:tcPr>
            <w:tcW w:w="1271" w:type="dxa"/>
          </w:tcPr>
          <w:p w14:paraId="2435B636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952E11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794CC07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526409E0" w14:textId="77777777" w:rsidR="003B2570" w:rsidRPr="00952E11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14:paraId="79192DE4" w14:textId="6C932BCA" w:rsidR="00B01CD6" w:rsidRPr="00952E11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952E11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COBA78812000012</w:t>
      </w: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19 Mei 2020</w:t>
      </w: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952E11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(USD) </w:t>
      </w: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375.000,00</w:t>
      </w: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[TIGA RATUS TUJUH PULUH LIMA RIBU US DOLLAR</w:t>
      </w: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1260006336274</w:t>
      </w: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F44756" w:rsidRDefault="00F01AC8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205"/>
        <w:gridCol w:w="1717"/>
        <w:gridCol w:w="1939"/>
        <w:gridCol w:w="2094"/>
        <w:gridCol w:w="1650"/>
      </w:tblGrid>
      <w:tr w:rsidR="00743C65" w:rsidRPr="00952E11" w14:paraId="24EC5CE4" w14:textId="77777777" w:rsidTr="006C6BE7">
        <w:tc>
          <w:tcPr>
            <w:tcW w:w="2972" w:type="dxa"/>
            <w:vAlign w:val="center"/>
          </w:tcPr>
          <w:p w14:paraId="1C8B54A5" w14:textId="77777777" w:rsidR="00F01AC8" w:rsidRPr="00952E11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494" w:type="dxa"/>
            <w:vAlign w:val="center"/>
          </w:tcPr>
          <w:p w14:paraId="283B0174" w14:textId="77777777" w:rsidR="00F01AC8" w:rsidRPr="00952E11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723" w:type="dxa"/>
            <w:vAlign w:val="center"/>
          </w:tcPr>
          <w:p w14:paraId="7AB38BDD" w14:textId="77777777" w:rsidR="00F01AC8" w:rsidRPr="00952E11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769" w:type="dxa"/>
            <w:vAlign w:val="center"/>
          </w:tcPr>
          <w:p w14:paraId="55099D7D" w14:textId="77777777" w:rsidR="00F01AC8" w:rsidRPr="00952E11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383" w:type="dxa"/>
            <w:vAlign w:val="center"/>
          </w:tcPr>
          <w:p w14:paraId="6CEB9628" w14:textId="77777777" w:rsidR="00F01AC8" w:rsidRPr="00952E11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3C65" w:rsidRPr="00952E11" w14:paraId="45497AC6" w14:textId="77777777" w:rsidTr="006C6BE7">
        <w:trPr>
          <w:trHeight w:val="822"/>
        </w:trPr>
        <w:tc>
          <w:tcPr>
            <w:tcW w:w="2972" w:type="dxa"/>
          </w:tcPr>
          <w:p w14:paraId="193F16A3" w14:textId="77777777" w:rsidR="006C6BE7" w:rsidRPr="00952E11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PERTAMINA GAS.PT</w:t>
            </w:r>
          </w:p>
          <w:p w14:paraId="1AB46116" w14:textId="37F3A649" w:rsidR="009F2F2F" w:rsidRPr="00952E11" w:rsidRDefault="00743C65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 Oil Cdenter  Jl Thamrin</w:t>
            </w:r>
          </w:p>
        </w:tc>
        <w:tc>
          <w:tcPr>
            <w:tcW w:w="1494" w:type="dxa"/>
          </w:tcPr>
          <w:p w14:paraId="14FD3CB2" w14:textId="77777777" w:rsidR="009F2F2F" w:rsidRPr="00952E11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723" w:type="dxa"/>
          </w:tcPr>
          <w:p w14:paraId="520E38E0" w14:textId="6DE56027" w:rsidR="009F2F2F" w:rsidRPr="00952E11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119-000-541-1903</w:t>
            </w:r>
          </w:p>
        </w:tc>
        <w:tc>
          <w:tcPr>
            <w:tcW w:w="1769" w:type="dxa"/>
          </w:tcPr>
          <w:p w14:paraId="06A8DCC5" w14:textId="70169CC5" w:rsidR="009F2F2F" w:rsidRPr="00952E11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(USD)</w:t>
            </w:r>
            <w:r w:rsidR="00E92480"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375.000,00</w:t>
            </w:r>
          </w:p>
        </w:tc>
        <w:tc>
          <w:tcPr>
            <w:tcW w:w="1383" w:type="dxa"/>
          </w:tcPr>
          <w:p w14:paraId="172A1A8E" w14:textId="7D0466EB" w:rsidR="009F2F2F" w:rsidRPr="00952E11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Jasa Regasifikasi LNG Apr (01-15) 2020 LN11</w:t>
            </w:r>
          </w:p>
        </w:tc>
      </w:tr>
    </w:tbl>
    <w:p w14:paraId="2321BD5D" w14:textId="77777777" w:rsidR="00F01AC8" w:rsidRPr="00952E11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952E11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952E1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952E11" w:rsidRDefault="00C14425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952E11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952E11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952E11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952E11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952E11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952E11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:rsidRPr="00952E11" w14:paraId="35E1BBF2" w14:textId="77777777" w:rsidTr="00002E7F">
        <w:tc>
          <w:tcPr>
            <w:tcW w:w="4868" w:type="dxa"/>
          </w:tcPr>
          <w:p w14:paraId="173AAE00" w14:textId="42CED4F7" w:rsidR="00002E7F" w:rsidRPr="00952E11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4868" w:type="dxa"/>
          </w:tcPr>
          <w:p w14:paraId="4131FDC8" w14:textId="6A4FDBC2" w:rsidR="00002E7F" w:rsidRPr="00952E11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002E7F" w:rsidRPr="00952E11" w14:paraId="4F87FE4C" w14:textId="77777777" w:rsidTr="00002E7F">
        <w:tc>
          <w:tcPr>
            <w:tcW w:w="4868" w:type="dxa"/>
          </w:tcPr>
          <w:p w14:paraId="1A0DA84E" w14:textId="77777777" w:rsidR="00002E7F" w:rsidRPr="00952E11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Pr="00952E11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Pr="00952E11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270964" w14:textId="5A549330" w:rsidR="00002E7F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99F872E" w14:textId="7811DB61" w:rsidR="00952E11" w:rsidRDefault="00952E11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01A1930" w14:textId="77777777" w:rsidR="00952E11" w:rsidRPr="00952E11" w:rsidRDefault="00952E11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FF40809" w14:textId="0C0FEDEB" w:rsidR="00002E7F" w:rsidRPr="00952E11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Pr="00952E11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002E7F" w:rsidRPr="00952E11" w14:paraId="56AD0893" w14:textId="77777777" w:rsidTr="00002E7F">
        <w:tc>
          <w:tcPr>
            <w:tcW w:w="4868" w:type="dxa"/>
          </w:tcPr>
          <w:p w14:paraId="2F338699" w14:textId="4E3EF843" w:rsidR="00002E7F" w:rsidRPr="00952E11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4868" w:type="dxa"/>
          </w:tcPr>
          <w:p w14:paraId="66BF5F04" w14:textId="01E63AE1" w:rsidR="00002E7F" w:rsidRPr="00952E11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7A1E48">
          <w:headerReference w:type="default" r:id="rId7"/>
          <w:footerReference w:type="default" r:id="rId8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p w14:paraId="7BD55263" w14:textId="172DEEAD" w:rsidR="007D3192" w:rsidRDefault="007D3192" w:rsidP="007D3192">
      <w:pPr>
        <w:pStyle w:val="Header"/>
      </w:pPr>
    </w:p>
    <w:p w14:paraId="490E0FBB" w14:textId="65BAB0E0" w:rsidR="007D3192" w:rsidRPr="00FA6939" w:rsidRDefault="007D3192" w:rsidP="007D3192">
      <w:pPr>
        <w:pStyle w:val="Header"/>
        <w:rPr>
          <w:b/>
          <w:bCs/>
        </w:rPr>
      </w:pPr>
    </w:p>
    <w:p w14:paraId="3B7E6176" w14:textId="77777777" w:rsidR="007D3192" w:rsidRPr="00952E11" w:rsidRDefault="007D3192" w:rsidP="007D3192">
      <w:pPr>
        <w:pStyle w:val="Header"/>
        <w:rPr>
          <w:rFonts w:ascii="Times New Roman" w:hAnsi="Times New Roman" w:cs="Times New Roman"/>
          <w:b/>
          <w:bCs/>
          <w:sz w:val="20"/>
          <w:szCs w:val="20"/>
        </w:rPr>
      </w:pPr>
      <w:r w:rsidRPr="00952E11">
        <w:rPr>
          <w:rFonts w:ascii="Times New Roman" w:hAnsi="Times New Roman" w:cs="Times New Roman"/>
          <w:b/>
          <w:bCs/>
          <w:sz w:val="20"/>
          <w:szCs w:val="20"/>
        </w:rPr>
        <w:t>Kantor Pusat – Bank Transfer List</w:t>
      </w:r>
    </w:p>
    <w:p w14:paraId="7A6DAE40" w14:textId="77777777" w:rsidR="007D3192" w:rsidRPr="00952E11" w:rsidRDefault="007D3192" w:rsidP="007D3192">
      <w:pPr>
        <w:pStyle w:val="Header"/>
        <w:tabs>
          <w:tab w:val="clear" w:pos="4680"/>
          <w:tab w:val="center" w:pos="2410"/>
        </w:tabs>
        <w:rPr>
          <w:rFonts w:ascii="Times New Roman" w:hAnsi="Times New Roman" w:cs="Times New Roman"/>
          <w:sz w:val="20"/>
          <w:szCs w:val="20"/>
        </w:rPr>
      </w:pPr>
      <w:r w:rsidRPr="00952E11">
        <w:rPr>
          <w:rFonts w:ascii="Times New Roman" w:hAnsi="Times New Roman" w:cs="Times New Roman"/>
          <w:sz w:val="20"/>
          <w:szCs w:val="20"/>
        </w:rPr>
        <w:t>Giro Bilyet / Cek</w:t>
      </w:r>
      <w:r w:rsidRPr="00952E11">
        <w:rPr>
          <w:rFonts w:ascii="Times New Roman" w:hAnsi="Times New Roman" w:cs="Times New Roman"/>
          <w:sz w:val="20"/>
          <w:szCs w:val="20"/>
        </w:rPr>
        <w:tab/>
        <w:t xml:space="preserve">:  COBA78812000012</w:t>
      </w:r>
    </w:p>
    <w:p w14:paraId="5CC2CAE7" w14:textId="40180B84" w:rsidR="007D3192" w:rsidRPr="00952E11" w:rsidRDefault="007D3192" w:rsidP="007D3192">
      <w:pPr>
        <w:pStyle w:val="Header"/>
        <w:tabs>
          <w:tab w:val="clear" w:pos="4680"/>
          <w:tab w:val="left" w:pos="1620"/>
          <w:tab w:val="left" w:pos="1800"/>
          <w:tab w:val="center" w:pos="1985"/>
        </w:tabs>
        <w:rPr>
          <w:rFonts w:ascii="Times New Roman" w:hAnsi="Times New Roman" w:cs="Times New Roman"/>
          <w:sz w:val="20"/>
          <w:szCs w:val="20"/>
        </w:rPr>
      </w:pPr>
      <w:r w:rsidRPr="00952E11">
        <w:rPr>
          <w:rFonts w:ascii="Times New Roman" w:hAnsi="Times New Roman" w:cs="Times New Roman"/>
          <w:sz w:val="20"/>
          <w:szCs w:val="20"/>
        </w:rPr>
        <w:t xml:space="preserve">House Bank  </w:t>
      </w:r>
      <w:r w:rsidRPr="00952E11">
        <w:rPr>
          <w:rFonts w:ascii="Times New Roman" w:hAnsi="Times New Roman" w:cs="Times New Roman"/>
          <w:sz w:val="20"/>
          <w:szCs w:val="20"/>
        </w:rPr>
        <w:tab/>
      </w:r>
      <w:r w:rsidRPr="00952E11">
        <w:rPr>
          <w:rFonts w:ascii="Times New Roman" w:hAnsi="Times New Roman" w:cs="Times New Roman"/>
          <w:sz w:val="20"/>
          <w:szCs w:val="20"/>
        </w:rPr>
        <w:tab/>
        <w:t xml:space="preserve">: MANDIRI</w:t>
      </w:r>
    </w:p>
    <w:p w14:paraId="37EEF149" w14:textId="7C3556F0" w:rsidR="007D3192" w:rsidRPr="00952E11" w:rsidRDefault="007D3192" w:rsidP="007D3192">
      <w:pPr>
        <w:pStyle w:val="Header"/>
        <w:tabs>
          <w:tab w:val="clear" w:pos="4680"/>
          <w:tab w:val="left" w:pos="1800"/>
          <w:tab w:val="left" w:pos="1843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952E11">
        <w:rPr>
          <w:rFonts w:ascii="Times New Roman" w:hAnsi="Times New Roman" w:cs="Times New Roman"/>
          <w:sz w:val="20"/>
          <w:szCs w:val="20"/>
        </w:rPr>
        <w:t xml:space="preserve">Branch </w:t>
      </w:r>
      <w:r w:rsidRPr="00952E11">
        <w:rPr>
          <w:rFonts w:ascii="Times New Roman" w:hAnsi="Times New Roman" w:cs="Times New Roman"/>
          <w:sz w:val="20"/>
          <w:szCs w:val="20"/>
        </w:rPr>
        <w:tab/>
        <w:t xml:space="preserve">: Jl.Trunojoyo Blok M 1/135</w:t>
      </w:r>
    </w:p>
    <w:p w14:paraId="64AB508A" w14:textId="5507F2D7" w:rsidR="007D3192" w:rsidRPr="00952E11" w:rsidRDefault="007D3192" w:rsidP="007D3192">
      <w:pPr>
        <w:pStyle w:val="Header"/>
        <w:tabs>
          <w:tab w:val="clear" w:pos="4680"/>
          <w:tab w:val="left" w:pos="1800"/>
          <w:tab w:val="left" w:pos="1843"/>
          <w:tab w:val="center" w:pos="2268"/>
        </w:tabs>
        <w:rPr>
          <w:rFonts w:ascii="Times New Roman" w:hAnsi="Times New Roman" w:cs="Times New Roman"/>
          <w:sz w:val="20"/>
          <w:szCs w:val="20"/>
        </w:rPr>
      </w:pPr>
      <w:r w:rsidRPr="00952E11">
        <w:rPr>
          <w:rFonts w:ascii="Times New Roman" w:hAnsi="Times New Roman" w:cs="Times New Roman"/>
          <w:sz w:val="20"/>
          <w:szCs w:val="20"/>
        </w:rPr>
        <w:t xml:space="preserve">Account </w:t>
      </w:r>
      <w:r w:rsidRPr="00952E11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952E11">
        <w:rPr>
          <w:rFonts w:ascii="Times New Roman" w:hAnsi="Times New Roman" w:cs="Times New Roman"/>
          <w:sz w:val="20"/>
          <w:szCs w:val="20"/>
        </w:rPr>
        <w:tab/>
      </w:r>
      <w:r w:rsidR="00514BA4" w:rsidRPr="00952E11">
        <w:rPr>
          <w:rFonts w:ascii="Times New Roman" w:hAnsi="Times New Roman" w:cs="Times New Roman"/>
          <w:sz w:val="20"/>
          <w:szCs w:val="20"/>
        </w:rPr>
        <w:t xml:space="preserve">1260006336274</w:t>
      </w:r>
    </w:p>
    <w:p w14:paraId="1B3DA1DD" w14:textId="77777777" w:rsidR="007D3192" w:rsidRPr="00952E11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952E11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1399"/>
        <w:gridCol w:w="2144"/>
        <w:gridCol w:w="2390"/>
        <w:gridCol w:w="1579"/>
        <w:gridCol w:w="1655"/>
      </w:tblGrid>
      <w:tr w:rsidR="00AC640E" w:rsidRPr="00952E11" w14:paraId="4847D308" w14:textId="77777777" w:rsidTr="00730FC7">
        <w:tc>
          <w:tcPr>
            <w:tcW w:w="562" w:type="dxa"/>
          </w:tcPr>
          <w:p w14:paraId="4F672BAF" w14:textId="0209E51F" w:rsidR="00C1731B" w:rsidRPr="00952E11" w:rsidRDefault="0049597B" w:rsidP="00053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14:paraId="4403C5F8" w14:textId="68A54383" w:rsidR="00C1731B" w:rsidRPr="00952E11" w:rsidRDefault="0049597B" w:rsidP="00053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4" w:type="dxa"/>
          </w:tcPr>
          <w:p w14:paraId="5FCE9C6D" w14:textId="799C84B3" w:rsidR="00C1731B" w:rsidRPr="00952E11" w:rsidRDefault="0049597B" w:rsidP="00053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399" w:type="dxa"/>
          </w:tcPr>
          <w:p w14:paraId="1453D991" w14:textId="22F4E616" w:rsidR="00C1731B" w:rsidRPr="00952E11" w:rsidRDefault="0049597B" w:rsidP="00053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44" w:type="dxa"/>
          </w:tcPr>
          <w:p w14:paraId="6FCE4C97" w14:textId="3A8E4D81" w:rsidR="00C1731B" w:rsidRPr="00952E11" w:rsidRDefault="0049597B" w:rsidP="004959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390" w:type="dxa"/>
          </w:tcPr>
          <w:p w14:paraId="585D308B" w14:textId="4CDBDC0A" w:rsidR="00C1731B" w:rsidRPr="00952E11" w:rsidRDefault="0049597B" w:rsidP="00053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(USD)</w:t>
            </w:r>
          </w:p>
        </w:tc>
        <w:tc>
          <w:tcPr>
            <w:tcW w:w="1579" w:type="dxa"/>
          </w:tcPr>
          <w:p w14:paraId="0A1C2FB9" w14:textId="7B09C4B4" w:rsidR="00C1731B" w:rsidRPr="00952E11" w:rsidRDefault="0049597B" w:rsidP="00053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655" w:type="dxa"/>
          </w:tcPr>
          <w:p w14:paraId="765F7CE8" w14:textId="40B9A8A3" w:rsidR="00C1731B" w:rsidRPr="00952E11" w:rsidRDefault="0049597B" w:rsidP="00053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952E11" w14:paraId="66DACF55" w14:textId="77777777" w:rsidTr="00730FC7">
        <w:tc>
          <w:tcPr>
            <w:tcW w:w="562" w:type="dxa"/>
          </w:tcPr>
          <w:p w14:paraId="0677B267" w14:textId="77777777" w:rsidR="00C1731B" w:rsidRPr="00952E11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268" w:type="dxa"/>
          </w:tcPr>
          <w:p w14:paraId="3903BA63" w14:textId="7DA87FA8" w:rsidR="00730FC7" w:rsidRPr="00952E11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202005150000000156</w:t>
            </w:r>
          </w:p>
        </w:tc>
        <w:tc>
          <w:tcPr>
            <w:tcW w:w="2694" w:type="dxa"/>
          </w:tcPr>
          <w:p w14:paraId="5638A200" w14:textId="77777777" w:rsidR="006561AD" w:rsidRPr="00952E11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PERTAMINA GAS.PT</w:t>
            </w:r>
          </w:p>
          <w:p w14:paraId="5F123ECE" w14:textId="7276E4E9" w:rsidR="00C1731B" w:rsidRPr="00952E11" w:rsidRDefault="00AC640E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/</w:t>
            </w:r>
            <w:r w:rsidR="00C1731B" w:rsidRPr="00952E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GD Oil Cdenter  Jl Thamrin</w:t>
            </w:r>
          </w:p>
        </w:tc>
        <w:tc>
          <w:tcPr>
            <w:tcW w:w="1399" w:type="dxa"/>
          </w:tcPr>
          <w:p w14:paraId="4E36424F" w14:textId="77777777" w:rsidR="00C1731B" w:rsidRPr="00952E11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</w:t>
            </w:r>
            <w:r w:rsidR="00F816AC" w:rsidRPr="00952E1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952E11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</w:rPr>
              <w:t xml:space="preserve">Jln. Perwira No. 1</w:t>
            </w:r>
          </w:p>
        </w:tc>
        <w:tc>
          <w:tcPr>
            <w:tcW w:w="2144" w:type="dxa"/>
          </w:tcPr>
          <w:p w14:paraId="23A46F15" w14:textId="55945E98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119-000-541-1903</w:t>
            </w:r>
          </w:p>
          <w:p w14:paraId="5970C1FD" w14:textId="2962B6F2" w:rsidR="00730FC7" w:rsidRPr="00952E11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</w:tcPr>
          <w:p w14:paraId="55CEEC83" w14:textId="27A8C8D2" w:rsidR="00730FC7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375.000,00</w:t>
            </w:r>
          </w:p>
        </w:tc>
        <w:tc>
          <w:tcPr>
            <w:tcW w:w="1579" w:type="dxa"/>
          </w:tcPr>
          <w:p w14:paraId="7E54431D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Jasa Regasifikasi LNG Apr (01-15) 2020 LN11</w:t>
            </w:r>
          </w:p>
        </w:tc>
        <w:tc>
          <w:tcPr>
            <w:tcW w:w="1655" w:type="dxa"/>
          </w:tcPr>
          <w:p w14:paraId="019FB476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952E11" w14:paraId="12755B80" w14:textId="77777777" w:rsidTr="00730FC7">
        <w:tc>
          <w:tcPr>
            <w:tcW w:w="562" w:type="dxa"/>
          </w:tcPr>
          <w:p w14:paraId="3844260C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97466F0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DD116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</w:tcPr>
          <w:p w14:paraId="4E6B3945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4" w:type="dxa"/>
          </w:tcPr>
          <w:p w14:paraId="0280E4B6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0" w:type="dxa"/>
          </w:tcPr>
          <w:p w14:paraId="25D2C906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14:paraId="2276B9C9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FC20CE4" w14:textId="77777777" w:rsidR="00C1731B" w:rsidRPr="00952E11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952E11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4"/>
        <w:gridCol w:w="13036"/>
      </w:tblGrid>
      <w:tr w:rsidR="00514BA4" w:rsidRPr="00952E11" w14:paraId="2A343193" w14:textId="77777777" w:rsidTr="007573BE">
        <w:tc>
          <w:tcPr>
            <w:tcW w:w="1271" w:type="dxa"/>
          </w:tcPr>
          <w:p w14:paraId="4E677FBC" w14:textId="67279232" w:rsidR="00514BA4" w:rsidRPr="00952E11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952E11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952E11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(USD) </w:t>
            </w:r>
            <w:r w:rsidR="00514BA4" w:rsidRPr="00952E1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375.000,00</w:t>
            </w:r>
          </w:p>
        </w:tc>
      </w:tr>
      <w:tr w:rsidR="00514BA4" w:rsidRPr="00952E11" w14:paraId="12E0208C" w14:textId="77777777" w:rsidTr="007573BE">
        <w:tc>
          <w:tcPr>
            <w:tcW w:w="1271" w:type="dxa"/>
          </w:tcPr>
          <w:p w14:paraId="2F5EA194" w14:textId="0FCD99F9" w:rsidR="00514BA4" w:rsidRPr="00952E11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952E11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952E11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E11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TIGA RATUS TUJUH PULUH LIMA RIBU US DOLLAR</w:t>
            </w:r>
          </w:p>
        </w:tc>
      </w:tr>
    </w:tbl>
    <w:p w14:paraId="335D18F3" w14:textId="77777777" w:rsidR="00C1731B" w:rsidRPr="00952E11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952E11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514BA4" w:rsidRPr="00952E11" w14:paraId="1250C6C1" w14:textId="77777777" w:rsidTr="00514BA4">
        <w:tc>
          <w:tcPr>
            <w:tcW w:w="4868" w:type="dxa"/>
          </w:tcPr>
          <w:p w14:paraId="72603726" w14:textId="77777777" w:rsidR="00514BA4" w:rsidRPr="00952E11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8882" w:type="dxa"/>
          </w:tcPr>
          <w:p w14:paraId="703091A8" w14:textId="77777777" w:rsidR="00514BA4" w:rsidRPr="00952E11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514BA4" w:rsidRPr="00952E11" w14:paraId="6A492852" w14:textId="77777777" w:rsidTr="00514BA4">
        <w:tc>
          <w:tcPr>
            <w:tcW w:w="4868" w:type="dxa"/>
          </w:tcPr>
          <w:p w14:paraId="3FE5A32B" w14:textId="77777777" w:rsidR="00514BA4" w:rsidRPr="00952E11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952E11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952E11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99631F2" w14:textId="77777777" w:rsidR="00514BA4" w:rsidRPr="00952E11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206F23F" w14:textId="77777777" w:rsidR="00514BA4" w:rsidRPr="00952E11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77777777" w:rsidR="00514BA4" w:rsidRPr="00952E11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952E11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952E11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37E1BE2A" w14:textId="77777777" w:rsidR="00514BA4" w:rsidRPr="00952E11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952E11" w14:paraId="4ADA0396" w14:textId="77777777" w:rsidTr="00514BA4">
        <w:tc>
          <w:tcPr>
            <w:tcW w:w="4868" w:type="dxa"/>
          </w:tcPr>
          <w:p w14:paraId="139CD48B" w14:textId="77777777" w:rsidR="00514BA4" w:rsidRPr="00952E11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8882" w:type="dxa"/>
          </w:tcPr>
          <w:p w14:paraId="02928A8D" w14:textId="77777777" w:rsidR="00514BA4" w:rsidRPr="00952E11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952E11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C63AB4">
      <w:headerReference w:type="default" r:id="rId9"/>
      <w:footerReference w:type="default" r:id="rId10"/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373F1" w14:textId="77777777" w:rsidR="005F7851" w:rsidRDefault="005F7851" w:rsidP="00DD16D5">
      <w:pPr>
        <w:spacing w:after="0" w:line="240" w:lineRule="auto"/>
      </w:pPr>
      <w:r>
        <w:separator/>
      </w:r>
    </w:p>
  </w:endnote>
  <w:endnote w:type="continuationSeparator" w:id="0">
    <w:p w14:paraId="5B1401A2" w14:textId="77777777" w:rsidR="005F7851" w:rsidRDefault="005F7851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E5D39" w14:textId="77777777" w:rsidR="005F7851" w:rsidRDefault="005F7851" w:rsidP="00DD16D5">
      <w:pPr>
        <w:spacing w:after="0" w:line="240" w:lineRule="auto"/>
      </w:pPr>
      <w:r>
        <w:separator/>
      </w:r>
    </w:p>
  </w:footnote>
  <w:footnote w:type="continuationSeparator" w:id="0">
    <w:p w14:paraId="33B80135" w14:textId="77777777" w:rsidR="005F7851" w:rsidRDefault="005F7851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952E11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52E11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952E11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52E11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952E11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52E11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952E11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952E11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952E11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952E11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77777777" w:rsidR="00B01CD6" w:rsidRPr="00952E11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52E11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952E11">
      <w:rPr>
        <w:rFonts w:ascii="Times New Roman" w:hAnsi="Times New Roman" w:cs="Times New Roman"/>
        <w:sz w:val="20"/>
        <w:szCs w:val="20"/>
        <w:lang w:val="id-ID"/>
      </w:rPr>
      <w:tab/>
    </w:r>
    <w:r w:rsidRPr="00952E11">
      <w:rPr>
        <w:rFonts w:ascii="Times New Roman" w:hAnsi="Times New Roman" w:cs="Times New Roman"/>
        <w:sz w:val="20"/>
        <w:szCs w:val="20"/>
      </w:rPr>
      <w:t>:</w:t>
    </w:r>
    <w:r w:rsidRPr="00952E11">
      <w:rPr>
        <w:rFonts w:ascii="Times New Roman" w:hAnsi="Times New Roman" w:cs="Times New Roman"/>
        <w:sz w:val="20"/>
        <w:szCs w:val="20"/>
      </w:rPr>
      <w:tab/>
    </w:r>
    <w:r w:rsidRPr="00952E11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952E11">
      <w:rPr>
        <w:rFonts w:ascii="Times New Roman" w:hAnsi="Times New Roman" w:cs="Times New Roman"/>
        <w:sz w:val="20"/>
        <w:szCs w:val="20"/>
        <w:lang w:val="id-ID"/>
      </w:rPr>
      <w:tab/>
    </w:r>
    <w:r w:rsidRPr="00952E11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77777777" w:rsidR="00B01CD6" w:rsidRPr="00952E11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52E11">
      <w:rPr>
        <w:rFonts w:ascii="Times New Roman" w:hAnsi="Times New Roman" w:cs="Times New Roman"/>
        <w:sz w:val="20"/>
        <w:szCs w:val="20"/>
        <w:lang w:val="id-ID"/>
      </w:rPr>
      <w:tab/>
    </w:r>
    <w:r w:rsidRPr="00952E11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952E11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77777777" w:rsidR="00B01CD6" w:rsidRPr="00952E11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52E11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952E11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952E11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952E11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77777777" w:rsidR="00B01CD6" w:rsidRDefault="00B01CD6" w:rsidP="00B01CD6">
    <w:pPr>
      <w:pStyle w:val="Header"/>
    </w:pPr>
    <w:r w:rsidRPr="002253F4">
      <w:rPr>
        <w:rFonts w:ascii="Arial" w:hAnsi="Arial" w:cs="Arial"/>
        <w:sz w:val="20"/>
        <w:szCs w:val="20"/>
        <w:lang w:val="id-ID"/>
      </w:rPr>
      <w:t>================================================================================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42772217">
    <w:multiLevelType w:val="hybridMultilevel"/>
    <w:lvl w:ilvl="0" w:tplc="71666259">
      <w:start w:val="1"/>
      <w:numFmt w:val="decimal"/>
      <w:lvlText w:val="%1."/>
      <w:lvlJc w:val="left"/>
      <w:pPr>
        <w:ind w:left="720" w:hanging="360"/>
      </w:pPr>
    </w:lvl>
    <w:lvl w:ilvl="1" w:tplc="71666259" w:tentative="1">
      <w:start w:val="1"/>
      <w:numFmt w:val="lowerLetter"/>
      <w:lvlText w:val="%2."/>
      <w:lvlJc w:val="left"/>
      <w:pPr>
        <w:ind w:left="1440" w:hanging="360"/>
      </w:pPr>
    </w:lvl>
    <w:lvl w:ilvl="2" w:tplc="71666259" w:tentative="1">
      <w:start w:val="1"/>
      <w:numFmt w:val="lowerRoman"/>
      <w:lvlText w:val="%3."/>
      <w:lvlJc w:val="right"/>
      <w:pPr>
        <w:ind w:left="2160" w:hanging="180"/>
      </w:pPr>
    </w:lvl>
    <w:lvl w:ilvl="3" w:tplc="71666259" w:tentative="1">
      <w:start w:val="1"/>
      <w:numFmt w:val="decimal"/>
      <w:lvlText w:val="%4."/>
      <w:lvlJc w:val="left"/>
      <w:pPr>
        <w:ind w:left="2880" w:hanging="360"/>
      </w:pPr>
    </w:lvl>
    <w:lvl w:ilvl="4" w:tplc="71666259" w:tentative="1">
      <w:start w:val="1"/>
      <w:numFmt w:val="lowerLetter"/>
      <w:lvlText w:val="%5."/>
      <w:lvlJc w:val="left"/>
      <w:pPr>
        <w:ind w:left="3600" w:hanging="360"/>
      </w:pPr>
    </w:lvl>
    <w:lvl w:ilvl="5" w:tplc="71666259" w:tentative="1">
      <w:start w:val="1"/>
      <w:numFmt w:val="lowerRoman"/>
      <w:lvlText w:val="%6."/>
      <w:lvlJc w:val="right"/>
      <w:pPr>
        <w:ind w:left="4320" w:hanging="180"/>
      </w:pPr>
    </w:lvl>
    <w:lvl w:ilvl="6" w:tplc="71666259" w:tentative="1">
      <w:start w:val="1"/>
      <w:numFmt w:val="decimal"/>
      <w:lvlText w:val="%7."/>
      <w:lvlJc w:val="left"/>
      <w:pPr>
        <w:ind w:left="5040" w:hanging="360"/>
      </w:pPr>
    </w:lvl>
    <w:lvl w:ilvl="7" w:tplc="71666259" w:tentative="1">
      <w:start w:val="1"/>
      <w:numFmt w:val="lowerLetter"/>
      <w:lvlText w:val="%8."/>
      <w:lvlJc w:val="left"/>
      <w:pPr>
        <w:ind w:left="5760" w:hanging="360"/>
      </w:pPr>
    </w:lvl>
    <w:lvl w:ilvl="8" w:tplc="716662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72216">
    <w:multiLevelType w:val="hybridMultilevel"/>
    <w:lvl w:ilvl="0" w:tplc="425222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42772216">
    <w:abstractNumId w:val="42772216"/>
  </w:num>
  <w:num w:numId="42772217">
    <w:abstractNumId w:val="427722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649EE"/>
    <w:rsid w:val="00065441"/>
    <w:rsid w:val="00070EEF"/>
    <w:rsid w:val="000729F0"/>
    <w:rsid w:val="000A2656"/>
    <w:rsid w:val="00114187"/>
    <w:rsid w:val="00116B8F"/>
    <w:rsid w:val="00125DCA"/>
    <w:rsid w:val="00146250"/>
    <w:rsid w:val="001855FF"/>
    <w:rsid w:val="001A7B0A"/>
    <w:rsid w:val="00286768"/>
    <w:rsid w:val="00295F89"/>
    <w:rsid w:val="002D5816"/>
    <w:rsid w:val="00324BB0"/>
    <w:rsid w:val="00347178"/>
    <w:rsid w:val="0034782D"/>
    <w:rsid w:val="003B2570"/>
    <w:rsid w:val="003C4DAB"/>
    <w:rsid w:val="003E6B84"/>
    <w:rsid w:val="003F466F"/>
    <w:rsid w:val="00411163"/>
    <w:rsid w:val="0042711B"/>
    <w:rsid w:val="0047366B"/>
    <w:rsid w:val="0049597B"/>
    <w:rsid w:val="004965A7"/>
    <w:rsid w:val="00497831"/>
    <w:rsid w:val="004A6A97"/>
    <w:rsid w:val="00514BA4"/>
    <w:rsid w:val="005278A1"/>
    <w:rsid w:val="005A2C3A"/>
    <w:rsid w:val="005B36A5"/>
    <w:rsid w:val="005B6B78"/>
    <w:rsid w:val="005F7851"/>
    <w:rsid w:val="006561AD"/>
    <w:rsid w:val="006724A3"/>
    <w:rsid w:val="00673765"/>
    <w:rsid w:val="00681B44"/>
    <w:rsid w:val="00697B6B"/>
    <w:rsid w:val="006C3C55"/>
    <w:rsid w:val="006C6BE7"/>
    <w:rsid w:val="006D67D4"/>
    <w:rsid w:val="00704BE5"/>
    <w:rsid w:val="007268BE"/>
    <w:rsid w:val="00730FC7"/>
    <w:rsid w:val="00737FFA"/>
    <w:rsid w:val="00743C65"/>
    <w:rsid w:val="007573BE"/>
    <w:rsid w:val="007A1E48"/>
    <w:rsid w:val="007C6CF3"/>
    <w:rsid w:val="007D3192"/>
    <w:rsid w:val="00801B41"/>
    <w:rsid w:val="00844ED7"/>
    <w:rsid w:val="00845DEE"/>
    <w:rsid w:val="00952E11"/>
    <w:rsid w:val="00973F4F"/>
    <w:rsid w:val="00985431"/>
    <w:rsid w:val="00996C1D"/>
    <w:rsid w:val="009E51FE"/>
    <w:rsid w:val="009F2F2F"/>
    <w:rsid w:val="00A06A9E"/>
    <w:rsid w:val="00A203A9"/>
    <w:rsid w:val="00AA28EF"/>
    <w:rsid w:val="00AB34E0"/>
    <w:rsid w:val="00AC640E"/>
    <w:rsid w:val="00AE4EFB"/>
    <w:rsid w:val="00B01CD6"/>
    <w:rsid w:val="00B0211A"/>
    <w:rsid w:val="00B0512E"/>
    <w:rsid w:val="00B766F5"/>
    <w:rsid w:val="00B82825"/>
    <w:rsid w:val="00BE414C"/>
    <w:rsid w:val="00C14425"/>
    <w:rsid w:val="00C1731B"/>
    <w:rsid w:val="00C430AB"/>
    <w:rsid w:val="00C63AB4"/>
    <w:rsid w:val="00C66A31"/>
    <w:rsid w:val="00C94756"/>
    <w:rsid w:val="00C95E5F"/>
    <w:rsid w:val="00CA4E26"/>
    <w:rsid w:val="00D016F7"/>
    <w:rsid w:val="00D22480"/>
    <w:rsid w:val="00D37152"/>
    <w:rsid w:val="00D44762"/>
    <w:rsid w:val="00D464AE"/>
    <w:rsid w:val="00D73C4D"/>
    <w:rsid w:val="00D80AD1"/>
    <w:rsid w:val="00DD16D5"/>
    <w:rsid w:val="00E40182"/>
    <w:rsid w:val="00E92480"/>
    <w:rsid w:val="00ED4DF7"/>
    <w:rsid w:val="00F01AC8"/>
    <w:rsid w:val="00F27388"/>
    <w:rsid w:val="00F816AC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58968810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73</cp:revision>
  <dcterms:created xsi:type="dcterms:W3CDTF">2020-05-12T08:53:00Z</dcterms:created>
  <dcterms:modified xsi:type="dcterms:W3CDTF">2020-05-20T22:39:00Z</dcterms:modified>
</cp:coreProperties>
</file>