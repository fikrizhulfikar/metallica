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w:rsidR="001C1FAE" w:rsidP="008D0F21" w:rsidRDefault="00036899" w14:paraId="2C456C0F" w14:textId="290BDDC9">
      <w:pPr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D5816">
        <w:rPr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12C7C7C9">
                <wp:simplePos x="0" y="0"/>
                <wp:positionH relativeFrom="column">
                  <wp:posOffset>4524375</wp:posOffset>
                </wp:positionH>
                <wp:positionV relativeFrom="paragraph">
                  <wp:posOffset>-247650</wp:posOffset>
                </wp:positionV>
                <wp:extent cx="1828800" cy="1404620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296A09" w:rsidR="00B0512E" w:rsidP="00B0512E" w:rsidRDefault="00B0512E" w14:paraId="576B33D1" w14:textId="0D2725B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 : </w:t>
                            </w:r>
                            <w:r w:rsidRPr="00296A09" w:rsidR="0003689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 xml:space="preserve">202012160000012217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>
            <w:pict w14:anchorId="35F496C8">
              <v:shapetype id="_x0000_t202" coordsize="21600,21600" o:spt="202" path="m,l,21600r21600,l21600,xe" w14:anchorId="55BDD0FE">
                <v:stroke joinstyle="miter"/>
                <v:path gradientshapeok="t" o:connecttype="rect"/>
              </v:shapetype>
              <v:shape id="Text Box 2" style="position:absolute;margin-left:356.25pt;margin-top:-19.5pt;width:2in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">
                <v:textbox style="mso-fit-shape-to-text:t">
                  <w:txbxContent>
                    <w:p w:rsidRPr="00296A09" w:rsidR="00B0512E" w:rsidP="00B0512E" w:rsidRDefault="00B0512E" w14:paraId="537EC3DF" w14:textId="0D2725B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No :</w:t>
                      </w:r>
                      <w:proofErr w:type="gramEnd"/>
                      <w:r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296A09" w:rsidR="0003689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 xml:space="preserve">202012160000012217</w:t>
                      </w:r>
                    </w:p>
                  </w:txbxContent>
                </v:textbox>
              </v:shape>
            </w:pict>
          </mc:Fallback>
        </mc:AlternateContent>
      </w:r>
    </w:p>
    <w:p w:rsidRPr="00296A09" w:rsidR="00B0512E" w:rsidP="00B0512E" w:rsidRDefault="00B0512E" w14:paraId="466FBA4C" w14:textId="5828B21A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BUKTI KAS / BANK PENGELUARAN</w:t>
      </w:r>
    </w:p>
    <w:p w:rsidRPr="00296A09" w:rsidR="00B0512E" w:rsidP="00B0512E" w:rsidRDefault="00B0512E" w14:paraId="474AD119" w14:textId="77777777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>(Imprest)</w:t>
      </w:r>
    </w:p>
    <w:p w:rsidRPr="00296A09" w:rsidR="00B0512E" w:rsidP="008D0F21" w:rsidRDefault="00B0512E" w14:paraId="0A936EC4" w14:textId="16914911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:rsidRPr="00296A09" w:rsidR="00B0512E" w:rsidP="00B0512E" w:rsidRDefault="00116B8F" w14:paraId="550D054E" w14:textId="28A718C3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MANDIRI</w:t>
      </w:r>
      <w:r w:rsidRPr="00296A09" w:rsidR="00B0512E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(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1260091026368)</w:t>
      </w:r>
      <w:r w:rsidRPr="00296A09" w:rsidR="00B0512E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:rsidRPr="00296A09" w:rsidR="00B0512E" w:rsidP="00B0512E" w:rsidRDefault="00B0512E" w14:paraId="6F9172B3" w14:textId="661B8897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046"/>
        <w:gridCol w:w="2156"/>
        <w:gridCol w:w="15"/>
        <w:gridCol w:w="2286"/>
        <w:gridCol w:w="9"/>
        <w:gridCol w:w="2406"/>
      </w:tblGrid>
      <w:tr w:rsidRPr="00296A09" w:rsidR="00B0512E" w:rsidTr="35C3B4E1" w14:paraId="18E67A4A" w14:textId="77777777">
        <w:trPr>
          <w:trHeight w:val="467"/>
        </w:trPr>
        <w:tc>
          <w:tcPr>
            <w:tcW w:w="3300" w:type="dxa"/>
            <w:tcMar/>
            <w:vAlign w:val="center"/>
          </w:tcPr>
          <w:p w:rsidRPr="00296A09" w:rsidR="00B0512E" w:rsidP="0003303B" w:rsidRDefault="00B0512E" w14:paraId="39EA3669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2361" w:type="dxa"/>
            <w:tcMar/>
            <w:vAlign w:val="center"/>
          </w:tcPr>
          <w:p w:rsidRPr="00296A09" w:rsidR="00B0512E" w:rsidP="0003303B" w:rsidRDefault="006D5DAD" w14:paraId="69363DDF" w14:textId="3A27351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NOMOR DOKUMEN</w:t>
            </w:r>
          </w:p>
        </w:tc>
        <w:tc>
          <w:tcPr>
            <w:tcW w:w="1768" w:type="dxa"/>
            <w:gridSpan w:val="2"/>
            <w:tcMar/>
            <w:vAlign w:val="center"/>
          </w:tcPr>
          <w:p w:rsidRPr="00296A09" w:rsidR="00B0512E" w:rsidP="0003303B" w:rsidRDefault="006D5DAD" w14:paraId="60F08B25" w14:textId="623C72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MATA UANG</w:t>
            </w:r>
          </w:p>
        </w:tc>
        <w:tc>
          <w:tcPr>
            <w:tcW w:w="2489" w:type="dxa"/>
            <w:gridSpan w:val="2"/>
            <w:tcMar/>
            <w:vAlign w:val="center"/>
          </w:tcPr>
          <w:p w:rsidRPr="00296A09" w:rsidR="00B0512E" w:rsidP="0003303B" w:rsidRDefault="006D5DAD" w14:paraId="0717034E" w14:textId="62F0521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JUMLAH</w:t>
            </w:r>
          </w:p>
        </w:tc>
      </w:tr>
      <w:tr w:rsidRPr="00296A09" w:rsidR="00B0512E" w:rsidTr="35C3B4E1" w14:paraId="2F50B628" w14:textId="77777777">
        <w:trPr>
          <w:trHeight w:val="764"/>
        </w:trPr>
        <w:tc>
          <w:tcPr>
            <w:tcW w:w="3300" w:type="dxa"/>
            <w:tcMar/>
          </w:tcPr>
          <w:p w:rsidRPr="00296A09" w:rsidR="005A2C3A" w:rsidP="00A06A9E" w:rsidRDefault="00A06A9E" w14:paraId="72580D06" w14:textId="7777777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BAMBANG SARAH H.</w:t>
            </w:r>
          </w:p>
          <w:p w:rsidRPr="00296A09" w:rsidR="00F27388" w:rsidP="00A06A9E" w:rsidRDefault="00F27388" w14:paraId="44F9F03E" w14:textId="7706154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 xml:space="preserve">17112020</w:t>
            </w:r>
          </w:p>
        </w:tc>
        <w:tc>
          <w:tcPr>
            <w:tcW w:w="2361" w:type="dxa"/>
            <w:tcMar/>
          </w:tcPr>
          <w:p w:rsidRPr="00296A09" w:rsidR="00B0512E" w:rsidP="005A2C3A" w:rsidRDefault="00A06A9E" w14:paraId="43825EED" w14:textId="159BC96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3200021123</w:t>
            </w:r>
          </w:p>
        </w:tc>
        <w:tc>
          <w:tcPr>
            <w:tcW w:w="1768" w:type="dxa"/>
            <w:gridSpan w:val="2"/>
            <w:tcMar/>
          </w:tcPr>
          <w:p w:rsidRPr="00296A09" w:rsidR="00B0512E" w:rsidP="007E12CB" w:rsidRDefault="00A06A9E" w14:paraId="7B809338" w14:textId="148978C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IDR</w:t>
            </w:r>
          </w:p>
        </w:tc>
        <w:tc>
          <w:tcPr>
            <w:tcW w:w="2489" w:type="dxa"/>
            <w:gridSpan w:val="2"/>
            <w:tcMar/>
          </w:tcPr>
          <w:p w:rsidRPr="00296A09" w:rsidR="00B0512E" w:rsidP="007E12CB" w:rsidRDefault="00A06A9E" w14:paraId="0E9CC57B" w14:textId="78EB9C1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207.403.398,00</w:t>
            </w:r>
          </w:p>
        </w:tc>
      </w:tr>
      <w:tr w:rsidRPr="00296A09" w:rsidR="00B0512E" w:rsidTr="35C3B4E1" w14:paraId="140DB8EF" w14:textId="77777777">
        <w:trPr>
          <w:trHeight w:val="439"/>
        </w:trPr>
        <w:tc>
          <w:tcPr>
            <w:tcW w:w="5676" w:type="dxa"/>
            <w:gridSpan w:val="3"/>
            <w:tcMar/>
          </w:tcPr>
          <w:p w:rsidRPr="00296A09" w:rsidR="00B0512E" w:rsidP="005A2C3A" w:rsidRDefault="00B0512E" w14:paraId="4668F865" w14:textId="61D74F9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761" w:type="dxa"/>
            <w:gridSpan w:val="2"/>
            <w:tcMar/>
          </w:tcPr>
          <w:p w:rsidRPr="00296A09" w:rsidR="00B0512E" w:rsidP="35C3B4E1" w:rsidRDefault="00A06A9E" w14:paraId="440E08B1" w14:textId="3B3D95D3">
            <w:pPr>
              <w:pStyle w:val="Normal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35C3B4E1" w:rsidR="35C3B4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IDR</w:t>
            </w:r>
          </w:p>
        </w:tc>
        <w:tc>
          <w:tcPr>
            <w:tcW w:w="2481" w:type="dxa"/>
            <w:tcMar/>
          </w:tcPr>
          <w:p w:rsidRPr="00296A09" w:rsidR="00B0512E" w:rsidP="35C3B4E1" w:rsidRDefault="00A06A9E" w14:paraId="69704B82" w14:textId="6114D09B">
            <w:pPr>
              <w:pStyle w:val="Normal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35C3B4E1" w:rsidR="35C3B4E1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207.403.398,00</w:t>
            </w:r>
          </w:p>
        </w:tc>
      </w:tr>
      <w:tr w:rsidRPr="00296A09" w:rsidR="00B0512E" w:rsidTr="35C3B4E1" w14:paraId="57D0DD6D" w14:textId="77777777">
        <w:trPr>
          <w:trHeight w:val="458"/>
        </w:trPr>
        <w:tc>
          <w:tcPr>
            <w:tcW w:w="9918" w:type="dxa"/>
            <w:gridSpan w:val="6"/>
            <w:tcMar/>
            <w:vAlign w:val="center"/>
          </w:tcPr>
          <w:p w:rsidRPr="00296A09" w:rsidR="00B0512E" w:rsidP="00844ED7" w:rsidRDefault="00B0512E" w14:paraId="14AD4D5A" w14:textId="7777777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Terbilang : </w:t>
            </w:r>
            <w:r w:rsidRPr="00296A09" w:rsidR="00A06A9E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DUA RATUS TUJUH JUTA EMPAT RATUS TIGA RIBU TIGA RATUS SEMBILAN PULUH DELAPAN RUPIAH</w:t>
            </w:r>
          </w:p>
          <w:p w:rsidRPr="00296A09" w:rsidR="001424D5" w:rsidP="00844ED7" w:rsidRDefault="001424D5" w14:paraId="6D7C6238" w14:textId="39AF49C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Pr="00296A09" w:rsidR="00B0512E" w:rsidP="00036899" w:rsidRDefault="00036899" w14:paraId="731DC067" w14:textId="73F8B2CE">
      <w:pPr>
        <w:ind w:left="6480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 w:rsidRPr="00296A09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     </w:t>
      </w:r>
      <w:r w:rsidRPr="00296A09" w:rsidR="00DB17B5"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 w:rsidRPr="00296A09" w:rsidR="006162C7">
        <w:rPr>
          <w:rFonts w:ascii="Times New Roman" w:hAnsi="Times New Roman" w:cs="Times New Roman"/>
          <w:b/>
          <w:bCs/>
          <w:sz w:val="20"/>
          <w:szCs w:val="20"/>
          <w:lang w:val="en-GB"/>
        </w:rPr>
        <w:t>Jakarta</w:t>
      </w:r>
      <w:r w:rsidRPr="00296A09" w:rsidR="00ED4DF7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, </w:t>
      </w:r>
      <w:r w:rsidRPr="00296A09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23/12/2020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86"/>
        <w:gridCol w:w="3260"/>
        <w:gridCol w:w="2790"/>
      </w:tblGrid>
      <w:tr w:rsidRPr="00296A09" w:rsidR="00036899" w:rsidTr="00A203A9" w14:paraId="797E7222" w14:textId="77777777">
        <w:tc>
          <w:tcPr>
            <w:tcW w:w="3686" w:type="dxa"/>
          </w:tcPr>
          <w:p w:rsidRPr="00296A09" w:rsidR="00036899" w:rsidP="00036899" w:rsidRDefault="00036899" w14:paraId="0BFC5C7D" w14:textId="7DA2BAF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Mengetahui</w:t>
            </w:r>
          </w:p>
        </w:tc>
        <w:tc>
          <w:tcPr>
            <w:tcW w:w="3260" w:type="dxa"/>
          </w:tcPr>
          <w:p w:rsidRPr="00296A09" w:rsidR="00036899" w:rsidP="00036899" w:rsidRDefault="00036899" w14:paraId="6B74DC3B" w14:textId="358F615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Menyetujui</w:t>
            </w:r>
          </w:p>
        </w:tc>
        <w:tc>
          <w:tcPr>
            <w:tcW w:w="2790" w:type="dxa"/>
          </w:tcPr>
          <w:p w:rsidRPr="00296A09" w:rsidR="00036899" w:rsidP="00036899" w:rsidRDefault="00036899" w14:paraId="7D31C5CE" w14:textId="6F71F93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sz w:val="20"/>
                <w:szCs w:val="20"/>
              </w:rPr>
              <w:t>Menerima</w:t>
            </w:r>
          </w:p>
        </w:tc>
      </w:tr>
      <w:tr w:rsidRPr="00296A09" w:rsidR="00036899" w:rsidTr="00A203A9" w14:paraId="510C2C5D" w14:textId="77777777">
        <w:tc>
          <w:tcPr>
            <w:tcW w:w="3686" w:type="dxa"/>
          </w:tcPr>
          <w:p w:rsidRPr="00296A09" w:rsidR="00036899" w:rsidP="00B82825" w:rsidRDefault="00C94756" w14:paraId="4BBA8BE0" w14:textId="55D466B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VP PENGELUARAN OPERASI</w:t>
            </w:r>
          </w:p>
          <w:p w:rsidRPr="00296A09" w:rsidR="00036899" w:rsidP="00B82825" w:rsidRDefault="00036899" w14:paraId="23432AFC" w14:textId="62D4D9E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Pr="00296A09" w:rsidR="00036899" w:rsidP="00B82825" w:rsidRDefault="00036899" w14:paraId="1AB8EB15" w14:textId="431F4EE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Pr="00296A09" w:rsidR="00707326" w:rsidP="00985431" w:rsidRDefault="00707326" w14:paraId="1FE56ECD" w14:textId="6D5548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:rsidRPr="00296A09" w:rsidR="00707326" w:rsidP="00985431" w:rsidRDefault="00707326" w14:paraId="02ED7DC3" w14:textId="5FCBEB7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260" w:type="dxa"/>
          </w:tcPr>
          <w:p w:rsidRPr="00296A09" w:rsidR="00C94756" w:rsidP="00C94756" w:rsidRDefault="00C94756" w14:paraId="4F756018" w14:textId="507470F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MSB PAYMENT EXPENDITURE</w:t>
            </w:r>
          </w:p>
          <w:p w:rsidRPr="00296A09" w:rsidR="00036899" w:rsidP="00B82825" w:rsidRDefault="00036899" w14:paraId="6BFE5B9B" w14:textId="2BB054D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90" w:type="dxa"/>
          </w:tcPr>
          <w:p w:rsidRPr="00296A09" w:rsidR="00036899" w:rsidP="00B82825" w:rsidRDefault="00036899" w14:paraId="180D4B3D" w14:textId="7777777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Pr="00296A09" w:rsidR="00036899" w:rsidTr="00A203A9" w14:paraId="186257C9" w14:textId="77777777">
        <w:tc>
          <w:tcPr>
            <w:tcW w:w="3686" w:type="dxa"/>
          </w:tcPr>
          <w:p w:rsidRPr="00296A09" w:rsidR="00036899" w:rsidP="00036899" w:rsidRDefault="00C94756" w14:paraId="5B0ED761" w14:textId="53EFD9D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TESTING ACCENTURE</w:t>
            </w:r>
          </w:p>
        </w:tc>
        <w:tc>
          <w:tcPr>
            <w:tcW w:w="3260" w:type="dxa"/>
          </w:tcPr>
          <w:p w:rsidRPr="00296A09" w:rsidR="00036899" w:rsidP="00036899" w:rsidRDefault="00C94756" w14:paraId="63699E25" w14:textId="3384BC9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RR. NINDITA SRI K</w:t>
            </w:r>
          </w:p>
        </w:tc>
        <w:tc>
          <w:tcPr>
            <w:tcW w:w="2790" w:type="dxa"/>
          </w:tcPr>
          <w:p w:rsidRPr="00296A09" w:rsidR="00036899" w:rsidP="00036899" w:rsidRDefault="00B91C50" w14:paraId="65E4DF96" w14:textId="643E383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96A0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TRANSFER</w:t>
            </w:r>
          </w:p>
        </w:tc>
      </w:tr>
    </w:tbl>
    <w:p w:rsidRPr="0034782D" w:rsidR="00116B8F" w:rsidP="00116B8F" w:rsidRDefault="00116B8F" w14:paraId="1DBE2D01" w14:textId="77777777">
      <w:pPr>
        <w:rPr>
          <w:b/>
          <w:bCs/>
        </w:rPr>
      </w:pPr>
    </w:p>
    <w:p w:rsidR="00ED4DF7" w:rsidP="00B766F5" w:rsidRDefault="00ED4DF7" w14:paraId="77284F68" w14:textId="7AF78478">
      <w:pPr>
        <w:rPr>
          <w:b/>
          <w:bCs/>
          <w:lang w:val="id-ID"/>
        </w:rPr>
      </w:pPr>
      <w:r w:rsidRPr="002D5816">
        <w:rPr>
          <w:lang w:val="id-ID"/>
        </w:rPr>
        <w:t xml:space="preserve">     </w:t>
      </w:r>
    </w:p>
    <w:p w:rsidRPr="002D5816" w:rsidR="002D5816" w:rsidRDefault="002D5816" w14:paraId="60D1DC1B" w14:textId="0CCD8F1E">
      <w:pPr>
        <w:rPr>
          <w:b/>
          <w:bCs/>
          <w:lang w:val="id-ID"/>
        </w:rPr>
      </w:pPr>
    </w:p>
    <w:p w:rsidR="00B01CD6" w:rsidRDefault="003A5399" w14:paraId="5940DB72" w14:textId="58019622">
      <w:pPr>
        <w:rPr>
          <w:b/>
          <w:bCs/>
          <w:lang w:val="id-ID"/>
        </w:rPr>
        <w:sectPr w:rsidR="00B01CD6" w:rsidSect="0070732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orient="portrait" w:code="9"/>
          <w:pgMar w:top="851" w:right="1077" w:bottom="1440" w:left="1077" w:header="720" w:footer="720" w:gutter="0"/>
          <w:cols w:space="720"/>
          <w:docGrid w:linePitch="360"/>
        </w:sectPr>
      </w:pPr>
      <w:r w:rsidRPr="003A5399">
        <w:rPr>
          <w:b/>
          <w:bCs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FE98E16" wp14:editId="355B4DE8">
                <wp:simplePos x="0" y="0"/>
                <wp:positionH relativeFrom="margin">
                  <wp:align>left</wp:align>
                </wp:positionH>
                <wp:positionV relativeFrom="paragraph">
                  <wp:posOffset>5008245</wp:posOffset>
                </wp:positionV>
                <wp:extent cx="2743200" cy="2190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A5399" w:rsidR="003A5399" w:rsidRDefault="003A5399" w14:paraId="11F65A12" w14:textId="668A5DCD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PADA : 03/09/2021 13:38:04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 w14:anchorId="7246CB09">
              <v:shapetype id="_x0000_t202" coordsize="21600,21600" o:spt="202" path="m,l,21600r21600,l21600,xe" w14:anchorId="4FE98E16">
                <v:stroke joinstyle="miter"/>
                <v:path gradientshapeok="t" o:connecttype="rect"/>
              </v:shapetype>
              <v:shape id="_x0000_s1027" style="position:absolute;margin-left:0;margin-top:394.35pt;width:3in;height:17.2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">
                <v:textbox>
                  <w:txbxContent>
                    <w:p w:rsidRPr="003A5399" w:rsidR="003A5399" w:rsidRDefault="003A5399" w14:paraId="777C0F7C" w14:textId="668A5DCD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03/09/2021 13:38:04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F44756" w:rsidR="00B01CD6" w:rsidP="00B01CD6" w:rsidRDefault="00B01CD6" w14:paraId="097FE8A4" w14:textId="6784F55A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tbl>
      <w:tblPr>
        <w:tblStyle w:val="TableGrid"/>
        <w:tblpPr w:leftFromText="180" w:rightFromText="180" w:vertAnchor="text" w:horzAnchor="margin" w:tblpY="-7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28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819"/>
        <w:gridCol w:w="3362"/>
      </w:tblGrid>
      <w:tr w:rsidRPr="00421B36" w:rsidR="003B2570" w:rsidTr="00616C72" w14:paraId="32F683A7" w14:textId="77777777">
        <w:tc>
          <w:tcPr>
            <w:tcW w:w="1271" w:type="dxa"/>
          </w:tcPr>
          <w:p w:rsidRPr="00421B36" w:rsidR="003B2570" w:rsidP="003B2570" w:rsidRDefault="003B2570" w14:paraId="4FC3787C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Nomor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18F1FB50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1642E828" w14:textId="0C7453D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Pr="00F52600" w:rsidR="00F52600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B01060300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/2020</w:t>
            </w:r>
          </w:p>
        </w:tc>
        <w:tc>
          <w:tcPr>
            <w:tcW w:w="3362" w:type="dxa"/>
          </w:tcPr>
          <w:p w:rsidRPr="00421B36" w:rsidR="003B2570" w:rsidP="003B2570" w:rsidRDefault="000149EB" w14:paraId="1FD113EF" w14:textId="6BC690E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Jakarta</w:t>
            </w:r>
            <w:r w:rsidRPr="00421B36" w:rsidR="003B257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Pr="00421B36" w:rsidR="003B2570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23/12/2020</w:t>
            </w:r>
          </w:p>
        </w:tc>
      </w:tr>
      <w:tr w:rsidRPr="00421B36" w:rsidR="003B2570" w:rsidTr="00616C72" w14:paraId="6772C7E2" w14:textId="77777777">
        <w:tc>
          <w:tcPr>
            <w:tcW w:w="1271" w:type="dxa"/>
          </w:tcPr>
          <w:p w:rsidRPr="00421B36" w:rsidR="003B2570" w:rsidP="003B2570" w:rsidRDefault="003B2570" w14:paraId="3625709D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555E13CC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152A4E02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362" w:type="dxa"/>
          </w:tcPr>
          <w:p w:rsidRPr="00421B36" w:rsidR="003B2570" w:rsidP="003B2570" w:rsidRDefault="003B2570" w14:paraId="12FF4E7D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Pr="00421B36" w:rsidR="003B2570" w:rsidTr="00616C72" w14:paraId="3077637E" w14:textId="77777777">
        <w:tc>
          <w:tcPr>
            <w:tcW w:w="1271" w:type="dxa"/>
          </w:tcPr>
          <w:p w:rsidRPr="00421B36" w:rsidR="003B2570" w:rsidP="003B2570" w:rsidRDefault="003B2570" w14:paraId="396B04F7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Lampiran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59AA45BB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7441F424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1 (satu) Lbr Giro Bilyet/Cek</w:t>
            </w:r>
          </w:p>
        </w:tc>
        <w:tc>
          <w:tcPr>
            <w:tcW w:w="3362" w:type="dxa"/>
          </w:tcPr>
          <w:p w:rsidRPr="00421B36" w:rsidR="003B2570" w:rsidP="003B2570" w:rsidRDefault="003B2570" w14:paraId="214007C9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Pr="00421B36" w:rsidR="003B2570" w:rsidTr="00616C72" w14:paraId="3E1419FC" w14:textId="77777777">
        <w:tc>
          <w:tcPr>
            <w:tcW w:w="1271" w:type="dxa"/>
          </w:tcPr>
          <w:p w:rsidRPr="00421B36" w:rsidR="003B2570" w:rsidP="003B2570" w:rsidRDefault="003B2570" w14:paraId="6F309876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3655CFD8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15135761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362" w:type="dxa"/>
          </w:tcPr>
          <w:p w:rsidRPr="00421B36" w:rsidR="003B2570" w:rsidP="00514BA4" w:rsidRDefault="003B2570" w14:paraId="220BE9C6" w14:textId="6C7D0C2C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MANDIRI</w:t>
            </w:r>
          </w:p>
        </w:tc>
      </w:tr>
      <w:tr w:rsidRPr="00421B36" w:rsidR="003B2570" w:rsidTr="00616C72" w14:paraId="62DBAE57" w14:textId="77777777">
        <w:tc>
          <w:tcPr>
            <w:tcW w:w="1271" w:type="dxa"/>
          </w:tcPr>
          <w:p w:rsidRPr="00421B36" w:rsidR="003B2570" w:rsidP="003B2570" w:rsidRDefault="003B2570" w14:paraId="2435B636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:rsidRPr="00421B36" w:rsidR="003B2570" w:rsidP="003B2570" w:rsidRDefault="003B2570" w14:paraId="3B9BEB0B" w14:textId="77777777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819" w:type="dxa"/>
          </w:tcPr>
          <w:p w:rsidRPr="00421B36" w:rsidR="003B2570" w:rsidP="003B2570" w:rsidRDefault="003B2570" w14:paraId="6794CC07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362" w:type="dxa"/>
          </w:tcPr>
          <w:p w:rsidRPr="00421B36" w:rsidR="003B2570" w:rsidP="003B2570" w:rsidRDefault="003B2570" w14:paraId="526409E0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Jl.Trunojoyo Blok M 1/135</w:t>
            </w:r>
          </w:p>
        </w:tc>
      </w:tr>
    </w:tbl>
    <w:p w:rsidRPr="00421B36" w:rsidR="00B01CD6" w:rsidP="00B01CD6" w:rsidRDefault="00B01CD6" w14:paraId="79192DE4" w14:textId="6C932BCA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7F1932" w:rsidRDefault="00B01CD6" w14:paraId="56028D9F" w14:textId="2EF7D8D2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Dengan melampirkan Giro Bilyet/ Cek dari Bank Saudara No : 2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Tanggal 23/12/2020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Pr="00421B36" w:rsidR="00D464AE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(IDR) 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207.403.398,00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[DUA RATUS TUJUH JUTA EMPAT RATUS TIGA RIBU TIGA RATUS SEMBILAN PULUH DELAPAN RUPIAH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] kami minta kepada saudara agar uang sebesar tersebut dipindahkan dari account no. 1260091026368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ke :</w:t>
      </w:r>
    </w:p>
    <w:p w:rsidRPr="00421B36" w:rsidR="00F01AC8" w:rsidP="00B01CD6" w:rsidRDefault="00F01AC8" w14:paraId="7545B06D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2205"/>
        <w:gridCol w:w="1717"/>
        <w:gridCol w:w="1885"/>
        <w:gridCol w:w="1985"/>
        <w:gridCol w:w="1701"/>
      </w:tblGrid>
      <w:tr w:rsidRPr="00421B36" w:rsidR="00470C81" w:rsidTr="00470C81" w14:paraId="24EC5CE4" w14:textId="77777777">
        <w:trPr>
          <w:jc w:val="center"/>
        </w:trPr>
        <w:tc>
          <w:tcPr>
            <w:tcW w:w="2205" w:type="dxa"/>
            <w:vAlign w:val="center"/>
          </w:tcPr>
          <w:p w:rsidRPr="00421B36" w:rsidR="00F01AC8" w:rsidP="00E43F3A" w:rsidRDefault="00F01AC8" w14:paraId="1C8B54A5" w14:textId="18895261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NAMA</w:t>
            </w:r>
            <w:r w:rsidR="0054046B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/ALAMAT</w:t>
            </w:r>
          </w:p>
        </w:tc>
        <w:tc>
          <w:tcPr>
            <w:tcW w:w="1717" w:type="dxa"/>
            <w:vAlign w:val="center"/>
          </w:tcPr>
          <w:p w:rsidRPr="00421B36" w:rsidR="00F01AC8" w:rsidP="00F01AC8" w:rsidRDefault="00F01AC8" w14:paraId="283B0174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1885" w:type="dxa"/>
            <w:vAlign w:val="center"/>
          </w:tcPr>
          <w:p w:rsidRPr="00421B36" w:rsidR="00F01AC8" w:rsidP="00F01AC8" w:rsidRDefault="00F01AC8" w14:paraId="7AB38BDD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1985" w:type="dxa"/>
            <w:vAlign w:val="center"/>
          </w:tcPr>
          <w:p w:rsidRPr="00421B36" w:rsidR="00F01AC8" w:rsidP="00F01AC8" w:rsidRDefault="00F01AC8" w14:paraId="55099D7D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701" w:type="dxa"/>
            <w:vAlign w:val="center"/>
          </w:tcPr>
          <w:p w:rsidRPr="00421B36" w:rsidR="00F01AC8" w:rsidP="00F01AC8" w:rsidRDefault="00F01AC8" w14:paraId="6CEB9628" w14:textId="7777777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Pr="00421B36" w:rsidR="00470C81" w:rsidTr="00470C81" w14:paraId="45497AC6" w14:textId="77777777">
        <w:trPr>
          <w:trHeight w:val="822"/>
          <w:jc w:val="center"/>
        </w:trPr>
        <w:tc>
          <w:tcPr>
            <w:tcW w:w="2205" w:type="dxa"/>
          </w:tcPr>
          <w:p w:rsidR="006C6BE7" w:rsidP="006C6BE7" w:rsidRDefault="009F2F2F" w14:paraId="193F16A3" w14:textId="3F3187FC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ATASWARIN ATAU NINA KURN</w:t>
            </w:r>
            <w:r w:rsidR="0054046B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/</w:t>
            </w:r>
          </w:p>
          <w:p w:rsidRPr="00421B36" w:rsidR="0054046B" w:rsidP="006C6BE7" w:rsidRDefault="0054046B" w14:paraId="6A3AB26D" w14:textId="68DBDE4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-</w:t>
            </w:r>
          </w:p>
          <w:p w:rsidRPr="00421B36" w:rsidR="00C14F08" w:rsidP="006C6BE7" w:rsidRDefault="00C14F08" w14:paraId="18046065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:rsidRPr="00421B36" w:rsidR="00C14F08" w:rsidP="006C6BE7" w:rsidRDefault="00C14F08" w14:paraId="50CCAD0B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</w:p>
          <w:p w:rsidRPr="00421B36" w:rsidR="00C14F08" w:rsidP="006C6BE7" w:rsidRDefault="00C14F08" w14:paraId="1AB46116" w14:textId="7AF2D46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717" w:type="dxa"/>
          </w:tcPr>
          <w:p w:rsidRPr="00421B36" w:rsidR="009F2F2F" w:rsidP="009F2F2F" w:rsidRDefault="009F2F2F" w14:paraId="14FD3CB2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BCA</w:t>
            </w:r>
          </w:p>
        </w:tc>
        <w:tc>
          <w:tcPr>
            <w:tcW w:w="1885" w:type="dxa"/>
          </w:tcPr>
          <w:p w:rsidRPr="00421B36" w:rsidR="009F2F2F" w:rsidP="009F2F2F" w:rsidRDefault="009F2F2F" w14:paraId="520E38E0" w14:textId="6DE5602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6790294091</w:t>
            </w:r>
          </w:p>
        </w:tc>
        <w:tc>
          <w:tcPr>
            <w:tcW w:w="1985" w:type="dxa"/>
          </w:tcPr>
          <w:p w:rsidRPr="00421B36" w:rsidR="009F2F2F" w:rsidP="009F2F2F" w:rsidRDefault="009F2F2F" w14:paraId="06A8DCC5" w14:textId="70169CC5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(IDR)</w:t>
            </w:r>
            <w:r w:rsidRPr="00421B36" w:rsidR="00E92480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 </w:t>
            </w: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207.403.398,00</w:t>
            </w:r>
          </w:p>
        </w:tc>
        <w:tc>
          <w:tcPr>
            <w:tcW w:w="1701" w:type="dxa"/>
          </w:tcPr>
          <w:p w:rsidRPr="00421B36" w:rsidR="009F2F2F" w:rsidP="009F2F2F" w:rsidRDefault="009F2F2F" w14:paraId="172A1A8E" w14:textId="7D0466EB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17112020</w:t>
            </w:r>
          </w:p>
        </w:tc>
      </w:tr>
    </w:tbl>
    <w:p w:rsidRPr="00421B36" w:rsidR="00F01AC8" w:rsidP="00B01CD6" w:rsidRDefault="00F01AC8" w14:paraId="2321BD5D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7F1932" w:rsidRDefault="00B01CD6" w14:paraId="6846C3C7" w14:textId="0D8E3206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Selanjutnya untuk masa-masa yang akan datang semua pengiriman/ pemindahan uang dari PT PLN (Persero) Kantor Pusat untuk siapapun juga akan dila</w:t>
      </w:r>
      <w:r w:rsidRPr="00421B36" w:rsidR="00FF7C01">
        <w:rPr>
          <w:rFonts w:ascii="Times New Roman" w:hAnsi="Times New Roman" w:cs="Times New Roman"/>
          <w:noProof/>
          <w:sz w:val="20"/>
          <w:szCs w:val="20"/>
          <w:lang w:val="en-GB"/>
        </w:rPr>
        <w:t>k</w:t>
      </w: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ukan dengan giro bilyet/ cek.</w:t>
      </w:r>
    </w:p>
    <w:p w:rsidRPr="00421B36" w:rsidR="00C14425" w:rsidP="007F1932" w:rsidRDefault="00C14425" w14:paraId="17ED2B19" w14:textId="3A997910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en-GB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en-GB"/>
        </w:rPr>
        <w:t>Pengiriman/pemindahan uang tanpa Giro Bilyet/Cek dan surat transfer harap jangan dilayani.</w:t>
      </w:r>
    </w:p>
    <w:p w:rsidRPr="00421B36" w:rsidR="00B01CD6" w:rsidP="00B01CD6" w:rsidRDefault="00B01CD6" w14:paraId="7DD1903E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7F1932" w:rsidRDefault="00B01CD6" w14:paraId="6B978A64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421B36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:rsidRPr="00421B36" w:rsidR="00B01CD6" w:rsidP="00B01CD6" w:rsidRDefault="00B01CD6" w14:paraId="2FA4FF83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:rsidRPr="00421B36" w:rsidR="00B01CD6" w:rsidP="00B01CD6" w:rsidRDefault="00B01CD6" w14:paraId="67EB0EB1" w14:textId="77777777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23"/>
        <w:gridCol w:w="4823"/>
      </w:tblGrid>
      <w:tr w:rsidRPr="00874398" w:rsidR="00790B6F" w:rsidTr="001B29C9" w14:paraId="6E430837" w14:textId="77777777">
        <w:tc>
          <w:tcPr>
            <w:tcW w:w="5228" w:type="dxa"/>
          </w:tcPr>
          <w:p w:rsidRPr="00874398" w:rsidR="00790B6F" w:rsidP="001B29C9" w:rsidRDefault="00790B6F" w14:paraId="2F5DC58E" w14:textId="130CEA0B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PENGELUARAN OPERASI</w:t>
            </w:r>
          </w:p>
        </w:tc>
        <w:tc>
          <w:tcPr>
            <w:tcW w:w="5228" w:type="dxa"/>
          </w:tcPr>
          <w:p w:rsidRPr="00874398" w:rsidR="00790B6F" w:rsidP="001B29C9" w:rsidRDefault="00790B6F" w14:paraId="3B70B7AC" w14:textId="15A1471C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MSB PAYMENT EXPENDITURE</w:t>
            </w:r>
          </w:p>
        </w:tc>
      </w:tr>
      <w:tr w:rsidRPr="00874398" w:rsidR="00790B6F" w:rsidTr="001B29C9" w14:paraId="28B3D555" w14:textId="77777777">
        <w:tc>
          <w:tcPr>
            <w:tcW w:w="5228" w:type="dxa"/>
          </w:tcPr>
          <w:p w:rsidRPr="00874398" w:rsidR="00790B6F" w:rsidP="001B29C9" w:rsidRDefault="00790B6F" w14:paraId="1C9F11CE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1D7ACE00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0B3D9864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550BE541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4466DFE8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874398" w:rsidR="00790B6F" w:rsidP="001B29C9" w:rsidRDefault="00790B6F" w14:paraId="39A89356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:rsidRPr="00874398" w:rsidR="00790B6F" w:rsidP="001B29C9" w:rsidRDefault="00790B6F" w14:paraId="13290BBC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Pr="00874398" w:rsidR="00790B6F" w:rsidTr="001B29C9" w14:paraId="6D5DCBEB" w14:textId="77777777">
        <w:tc>
          <w:tcPr>
            <w:tcW w:w="5228" w:type="dxa"/>
          </w:tcPr>
          <w:p w:rsidRPr="00874398" w:rsidR="00790B6F" w:rsidP="001B29C9" w:rsidRDefault="00790B6F" w14:paraId="160BF3E6" w14:textId="3B6FB88B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TESTING ACCENTURE</w:t>
            </w:r>
          </w:p>
        </w:tc>
        <w:tc>
          <w:tcPr>
            <w:tcW w:w="5228" w:type="dxa"/>
          </w:tcPr>
          <w:p w:rsidRPr="00874398" w:rsidR="00790B6F" w:rsidP="001B29C9" w:rsidRDefault="00790B6F" w14:paraId="6398861C" w14:textId="6CD89EF6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RR. NINDITA SRI K</w:t>
            </w:r>
          </w:p>
        </w:tc>
      </w:tr>
    </w:tbl>
    <w:p w:rsidR="00002E7F" w:rsidP="00002E7F" w:rsidRDefault="00B01CD6" w14:paraId="6735CA33" w14:textId="295B7185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</w:p>
    <w:p w:rsidRPr="00125DCA" w:rsidR="00324BB0" w:rsidP="00002E7F" w:rsidRDefault="003E4F64" w14:paraId="557DB7F0" w14:textId="5909458D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Pr="00125DCA" w:rsidR="00324BB0" w:rsidSect="000A13D4">
          <w:headerReference w:type="default" r:id="rId13"/>
          <w:footerReference w:type="default" r:id="rId14"/>
          <w:pgSz w:w="11906" w:h="16838" w:orient="portrait" w:code="9"/>
          <w:pgMar w:top="1440" w:right="1080" w:bottom="1440" w:left="1080" w:header="1417" w:footer="720" w:gutter="0"/>
          <w:cols w:space="720"/>
          <w:docGrid w:linePitch="360"/>
        </w:sectPr>
      </w:pPr>
      <w:r w:rsidRPr="003A5399">
        <w:rPr>
          <w:b/>
          <w:bCs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2409F00" wp14:editId="48B2B50A">
                <wp:simplePos x="0" y="0"/>
                <wp:positionH relativeFrom="margin">
                  <wp:align>left</wp:align>
                </wp:positionH>
                <wp:positionV relativeFrom="paragraph">
                  <wp:posOffset>2099945</wp:posOffset>
                </wp:positionV>
                <wp:extent cx="3067050" cy="23812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A5399" w:rsidR="003E4F64" w:rsidP="003E4F64" w:rsidRDefault="003E4F64" w14:paraId="7FD211A2" w14:textId="77777777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PADA : 03/09/2021 13:38:04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 w14:anchorId="0E17E0C1">
              <v:shapetype id="_x0000_t202" coordsize="21600,21600" o:spt="202" path="m,l,21600r21600,l21600,xe" w14:anchorId="32409F00">
                <v:stroke joinstyle="miter"/>
                <v:path gradientshapeok="t" o:connecttype="rect"/>
              </v:shapetype>
              <v:shape id="_x0000_s1028" style="position:absolute;left:0;text-align:left;margin-left:0;margin-top:165.35pt;width:241.5pt;height:18.7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">
                <v:textbox>
                  <w:txbxContent>
                    <w:p w:rsidRPr="003A5399" w:rsidR="003E4F64" w:rsidP="003E4F64" w:rsidRDefault="003E4F64" w14:paraId="34FB9AF5" w14:textId="77777777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03/09/2021 13:38:04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1CD6">
        <w:rPr>
          <w:rFonts w:ascii="Arial" w:hAnsi="Arial" w:cs="Arial"/>
          <w:noProof/>
          <w:sz w:val="20"/>
          <w:szCs w:val="20"/>
          <w:lang w:val="id-ID"/>
        </w:rPr>
        <w:t xml:space="preserve"> 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28" w:type="dxa"/>
        </w:tblCellMar>
        <w:tblLook w:val="04A0" w:firstRow="1" w:lastRow="0" w:firstColumn="1" w:lastColumn="0" w:noHBand="0" w:noVBand="1"/>
      </w:tblPr>
      <w:tblGrid>
        <w:gridCol w:w="1838"/>
        <w:gridCol w:w="284"/>
        <w:gridCol w:w="2835"/>
        <w:gridCol w:w="2835"/>
      </w:tblGrid>
      <w:tr w:rsidRPr="00421B36" w:rsidR="00953B30" w:rsidTr="008163EB" w14:paraId="40FA2352" w14:textId="40BF0957">
        <w:tc>
          <w:tcPr>
            <w:tcW w:w="4957" w:type="dxa"/>
            <w:gridSpan w:val="3"/>
          </w:tcPr>
          <w:p w:rsidRPr="00421B36" w:rsidR="00953B30" w:rsidP="007D3192" w:rsidRDefault="00953B30" w14:paraId="0562F914" w14:textId="482A371A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Kantor Pusat – Bank Transfer List</w:t>
            </w:r>
          </w:p>
        </w:tc>
        <w:tc>
          <w:tcPr>
            <w:tcW w:w="2835" w:type="dxa"/>
          </w:tcPr>
          <w:p w:rsidRPr="00421B36" w:rsidR="00953B30" w:rsidP="007D3192" w:rsidRDefault="00953B30" w14:paraId="7BD622AC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7DD8C1FA" w14:textId="77777777">
        <w:tc>
          <w:tcPr>
            <w:tcW w:w="1838" w:type="dxa"/>
          </w:tcPr>
          <w:p w:rsidRPr="00421B36" w:rsidR="00953B30" w:rsidP="00953B30" w:rsidRDefault="00953B30" w14:paraId="0A2135F4" w14:textId="5B1BA541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Giro Bilyet / Cek</w:t>
            </w:r>
          </w:p>
        </w:tc>
        <w:tc>
          <w:tcPr>
            <w:tcW w:w="284" w:type="dxa"/>
          </w:tcPr>
          <w:p w:rsidRPr="00421B36" w:rsidR="00953B30" w:rsidP="00953B30" w:rsidRDefault="00953B30" w14:paraId="371F8FC2" w14:textId="4E9F9B09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50DACF35" w14:textId="5C0B7BBD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2</w:t>
            </w:r>
          </w:p>
        </w:tc>
        <w:tc>
          <w:tcPr>
            <w:tcW w:w="2835" w:type="dxa"/>
          </w:tcPr>
          <w:p w:rsidRPr="00421B36" w:rsidR="00953B30" w:rsidP="00953B30" w:rsidRDefault="00953B30" w14:paraId="754BF3E6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723A901E" w14:textId="60FD190B">
        <w:tc>
          <w:tcPr>
            <w:tcW w:w="1838" w:type="dxa"/>
          </w:tcPr>
          <w:p w:rsidRPr="00421B36" w:rsidR="00953B30" w:rsidP="00953B30" w:rsidRDefault="00953B30" w14:paraId="5729DD53" w14:textId="0004D3A5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84" w:type="dxa"/>
          </w:tcPr>
          <w:p w:rsidRPr="00421B36" w:rsidR="00953B30" w:rsidP="00953B30" w:rsidRDefault="00953B30" w14:paraId="7C1C9F80" w14:textId="60C739FD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711FF658" w14:textId="36B1DB83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MANDIRI</w:t>
            </w:r>
          </w:p>
        </w:tc>
        <w:tc>
          <w:tcPr>
            <w:tcW w:w="2835" w:type="dxa"/>
          </w:tcPr>
          <w:p w:rsidRPr="00421B36" w:rsidR="00953B30" w:rsidP="00953B30" w:rsidRDefault="00953B30" w14:paraId="68B69EE0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0ABEAE50" w14:textId="40F9D616">
        <w:tc>
          <w:tcPr>
            <w:tcW w:w="1838" w:type="dxa"/>
          </w:tcPr>
          <w:p w:rsidRPr="00421B36" w:rsidR="00953B30" w:rsidP="00953B30" w:rsidRDefault="00953B30" w14:paraId="4BB7BC5E" w14:textId="3C1F33F1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:rsidRPr="00421B36" w:rsidR="00953B30" w:rsidP="00953B30" w:rsidRDefault="00953B30" w14:paraId="62C24A86" w14:textId="56087F1E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52B1D17E" w14:textId="5E6079C7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Jl.Trunojoyo Blok M 1/135</w:t>
            </w:r>
          </w:p>
        </w:tc>
        <w:tc>
          <w:tcPr>
            <w:tcW w:w="2835" w:type="dxa"/>
          </w:tcPr>
          <w:p w:rsidRPr="00421B36" w:rsidR="00953B30" w:rsidP="00953B30" w:rsidRDefault="00953B30" w14:paraId="4B96D43F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Pr="00421B36" w:rsidR="00953B30" w:rsidTr="008163EB" w14:paraId="2DB311EB" w14:textId="74594EF3">
        <w:tc>
          <w:tcPr>
            <w:tcW w:w="1838" w:type="dxa"/>
          </w:tcPr>
          <w:p w:rsidRPr="00421B36" w:rsidR="00953B30" w:rsidP="00953B30" w:rsidRDefault="00953B30" w14:paraId="5031D6E1" w14:textId="77669040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:rsidRPr="00421B36" w:rsidR="00953B30" w:rsidP="00953B30" w:rsidRDefault="00953B30" w14:paraId="230D48D6" w14:textId="1F01846E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35" w:type="dxa"/>
          </w:tcPr>
          <w:p w:rsidRPr="00421B36" w:rsidR="00953B30" w:rsidP="00953B30" w:rsidRDefault="00953B30" w14:paraId="4FAFFE13" w14:textId="553C4463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1260091026368</w:t>
            </w:r>
          </w:p>
        </w:tc>
        <w:tc>
          <w:tcPr>
            <w:tcW w:w="2835" w:type="dxa"/>
          </w:tcPr>
          <w:p w:rsidRPr="00421B36" w:rsidR="00953B30" w:rsidP="00953B30" w:rsidRDefault="00953B30" w14:paraId="2136A6DB" w14:textId="77777777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Pr="00421B36" w:rsidR="007D3192" w:rsidP="007D3192" w:rsidRDefault="007D3192" w14:paraId="1B3DA1DD" w14:textId="4D175171">
      <w:pPr>
        <w:pStyle w:val="Header"/>
        <w:rPr>
          <w:rFonts w:ascii="Times New Roman" w:hAnsi="Times New Roman" w:cs="Times New Roman"/>
          <w:sz w:val="20"/>
          <w:szCs w:val="20"/>
        </w:rPr>
      </w:pPr>
    </w:p>
    <w:p w:rsidRPr="00421B36" w:rsidR="00C1731B" w:rsidP="00C1731B" w:rsidRDefault="00C1731B" w14:paraId="5C8E051E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312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693"/>
        <w:gridCol w:w="1417"/>
        <w:gridCol w:w="2127"/>
        <w:gridCol w:w="2409"/>
        <w:gridCol w:w="1701"/>
        <w:gridCol w:w="1276"/>
      </w:tblGrid>
      <w:tr w:rsidRPr="00421B36" w:rsidR="00AC640E" w:rsidTr="4C3CB02C" w14:paraId="4847D308" w14:textId="77777777">
        <w:trPr>
          <w:trHeight w:val="635"/>
        </w:trPr>
        <w:tc>
          <w:tcPr>
            <w:tcW w:w="562" w:type="dxa"/>
            <w:tcMar/>
            <w:vAlign w:val="center"/>
          </w:tcPr>
          <w:p w:rsidRPr="00421B36" w:rsidR="00C1731B" w:rsidP="00081124" w:rsidRDefault="0049597B" w14:paraId="4F672BAF" w14:textId="0209E51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tcMar/>
            <w:vAlign w:val="center"/>
          </w:tcPr>
          <w:p w:rsidRPr="00421B36" w:rsidR="00C1731B" w:rsidP="00081124" w:rsidRDefault="0049597B" w14:paraId="4403C5F8" w14:textId="68A5438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693" w:type="dxa"/>
            <w:tcMar/>
            <w:vAlign w:val="center"/>
          </w:tcPr>
          <w:p w:rsidRPr="00421B36" w:rsidR="00C1731B" w:rsidP="00BF5493" w:rsidRDefault="00BF5493" w14:paraId="5FCE9C6D" w14:textId="4531D69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1417" w:type="dxa"/>
            <w:tcMar/>
            <w:vAlign w:val="center"/>
          </w:tcPr>
          <w:p w:rsidRPr="00421B36" w:rsidR="00C1731B" w:rsidP="00081124" w:rsidRDefault="0049597B" w14:paraId="1453D991" w14:textId="22F4E61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127" w:type="dxa"/>
            <w:tcMar/>
            <w:vAlign w:val="center"/>
          </w:tcPr>
          <w:p w:rsidRPr="00421B36" w:rsidR="00C1731B" w:rsidP="00081124" w:rsidRDefault="0049597B" w14:paraId="6FCE4C97" w14:textId="3A8E4D8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409" w:type="dxa"/>
            <w:tcMar/>
            <w:vAlign w:val="center"/>
          </w:tcPr>
          <w:p w:rsidRPr="00421B36" w:rsidR="00C1731B" w:rsidP="008B4DE7" w:rsidRDefault="0049597B" w14:paraId="60C93D12" w14:textId="64B33A76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TOTAL TAGIHAN</w:t>
            </w:r>
            <w:r w:rsidRPr="00421B36" w:rsidR="00E9248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 </w:t>
            </w:r>
          </w:p>
          <w:p w:rsidRPr="00421B36" w:rsidR="00D80D0B" w:rsidP="008B4DE7" w:rsidRDefault="00D80D0B" w14:paraId="585D308B" w14:textId="0D9679B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701" w:type="dxa"/>
            <w:tcMar/>
            <w:vAlign w:val="center"/>
          </w:tcPr>
          <w:p w:rsidRPr="00421B36" w:rsidR="00C1731B" w:rsidP="00081124" w:rsidRDefault="0049597B" w14:paraId="0A1C2FB9" w14:textId="7B09C4B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276" w:type="dxa"/>
            <w:tcMar/>
            <w:vAlign w:val="center"/>
          </w:tcPr>
          <w:p w:rsidRPr="00421B36" w:rsidR="00C1731B" w:rsidP="00081124" w:rsidRDefault="0049597B" w14:paraId="765F7CE8" w14:textId="40B9A8A3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Pr="00421B36" w:rsidR="00AC640E" w:rsidTr="4C3CB02C" w14:paraId="66DACF55" w14:textId="77777777">
        <w:tc>
          <w:tcPr>
            <w:tcW w:w="562" w:type="dxa"/>
            <w:tcMar/>
          </w:tcPr>
          <w:p w:rsidRPr="00421B36" w:rsidR="00C1731B" w:rsidP="00730FC7" w:rsidRDefault="00C1731B" w14:paraId="0677B267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1</w:t>
            </w:r>
          </w:p>
        </w:tc>
        <w:tc>
          <w:tcPr>
            <w:tcW w:w="2127" w:type="dxa"/>
            <w:tcMar/>
          </w:tcPr>
          <w:p w:rsidRPr="00421B36" w:rsidR="00730FC7" w:rsidP="003C4DAB" w:rsidRDefault="00C1731B" w14:paraId="3903BA63" w14:textId="64B3E4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4F4C67E7" w:rsidR="4F4C67E7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202106160000007401</w:t>
            </w:r>
          </w:p>
        </w:tc>
        <w:tc>
          <w:tcPr>
            <w:tcW w:w="2693" w:type="dxa"/>
            <w:tcMar/>
          </w:tcPr>
          <w:p w:rsidRPr="00BF5493" w:rsidR="00C1731B" w:rsidP="4F4C67E7" w:rsidRDefault="00AC640E" w14:paraId="5F123ECE" w14:textId="76F01235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WIJAYANTO NUGROHO</w:t>
            </w:r>
          </w:p>
        </w:tc>
        <w:tc>
          <w:tcPr>
            <w:tcW w:w="1417" w:type="dxa"/>
            <w:tcMar/>
          </w:tcPr>
          <w:p w:rsidRPr="00421B36" w:rsidR="00C1731B" w:rsidP="4F4C67E7" w:rsidRDefault="00C1731B" w14:paraId="4E36424F" w14:textId="6C823944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Bank Mandiri/</w:t>
            </w:r>
          </w:p>
          <w:p w:rsidRPr="00421B36" w:rsidR="00F816AC" w:rsidP="4F4C67E7" w:rsidRDefault="00F816AC" w14:paraId="5A0052AE" w14:textId="06359171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  <w:tc>
          <w:tcPr>
            <w:tcW w:w="2127" w:type="dxa"/>
            <w:tcMar/>
          </w:tcPr>
          <w:p w:rsidRPr="00421B36" w:rsidR="00C1731B" w:rsidP="4F4C67E7" w:rsidRDefault="00C1731B" w14:paraId="23A46F15" w14:textId="66B34E96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1210004615245</w:t>
            </w:r>
          </w:p>
          <w:p w:rsidRPr="00421B36" w:rsidR="00730FC7" w:rsidP="000535D8" w:rsidRDefault="00730FC7" w14:paraId="5970C1FD" w14:textId="2962B6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tcMar/>
          </w:tcPr>
          <w:p w:rsidRPr="00421B36" w:rsidR="003468E4" w:rsidP="4F4C67E7" w:rsidRDefault="00C1731B" w14:paraId="55CEEC83" w14:textId="20940238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200.000.000,00 </w:t>
            </w:r>
            <w:r w:rsidRPr="4C3CB02C" w:rsidR="4C3CB02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GB"/>
              </w:rPr>
              <w:t xml:space="preserve">(IDR)</w:t>
            </w:r>
          </w:p>
        </w:tc>
        <w:tc>
          <w:tcPr>
            <w:tcW w:w="1701" w:type="dxa"/>
            <w:tcMar/>
          </w:tcPr>
          <w:p w:rsidRPr="00421B36" w:rsidR="00C1731B" w:rsidP="4F4C67E7" w:rsidRDefault="00C1731B" w14:paraId="7E54431D" w14:textId="39E76D66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WIJAYANTO PD KONSINYERING TIM INTELIJEN</w:t>
            </w:r>
          </w:p>
        </w:tc>
        <w:tc>
          <w:tcPr>
            <w:tcW w:w="1276" w:type="dxa"/>
            <w:tcMar/>
          </w:tcPr>
          <w:p w:rsidRPr="00421B36" w:rsidR="00C1731B" w:rsidP="4F4C67E7" w:rsidRDefault="00C1731B" w14:paraId="019FB476" w14:textId="7BEA1A2A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-</w:t>
            </w:r>
          </w:p>
        </w:tc>
      </w:tr>
      <w:tr w:rsidRPr="00421B36" w:rsidR="00AC640E" w:rsidTr="4C3CB02C" w14:paraId="66DACF55" w14:textId="77777777">
        <w:tc>
          <w:tcPr>
            <w:tcW w:w="562" w:type="dxa"/>
            <w:tcMar/>
          </w:tcPr>
          <w:p w:rsidRPr="00421B36" w:rsidR="00C1731B" w:rsidP="00730FC7" w:rsidRDefault="00C1731B" w14:paraId="0677B267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 xml:space="preserve">2</w:t>
            </w:r>
          </w:p>
        </w:tc>
        <w:tc>
          <w:tcPr>
            <w:tcW w:w="2127" w:type="dxa"/>
            <w:tcMar/>
          </w:tcPr>
          <w:p w:rsidRPr="00421B36" w:rsidR="00730FC7" w:rsidP="003C4DAB" w:rsidRDefault="00C1731B" w14:paraId="3903BA63" w14:textId="64B3E4D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4F4C67E7" w:rsidR="4F4C67E7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202012160000012217</w:t>
            </w:r>
          </w:p>
        </w:tc>
        <w:tc>
          <w:tcPr>
            <w:tcW w:w="2693" w:type="dxa"/>
            <w:tcMar/>
          </w:tcPr>
          <w:p w:rsidRPr="00BF5493" w:rsidR="00C1731B" w:rsidP="4F4C67E7" w:rsidRDefault="00AC640E" w14:paraId="5F123ECE" w14:textId="76F01235">
            <w:pPr>
              <w:pStyle w:val="Normal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ATASWARIN ATAU NINA KURN</w:t>
            </w:r>
          </w:p>
        </w:tc>
        <w:tc>
          <w:tcPr>
            <w:tcW w:w="1417" w:type="dxa"/>
            <w:tcMar/>
          </w:tcPr>
          <w:p w:rsidRPr="00421B36" w:rsidR="00C1731B" w:rsidP="4F4C67E7" w:rsidRDefault="00C1731B" w14:paraId="4E36424F" w14:textId="6C823944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BCA/</w:t>
            </w:r>
          </w:p>
          <w:p w:rsidRPr="00421B36" w:rsidR="00F816AC" w:rsidP="4F4C67E7" w:rsidRDefault="00F816AC" w14:paraId="5A0052AE" w14:textId="06359171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</w:rPr>
              <w:t xml:space="preserve">-</w:t>
            </w:r>
          </w:p>
        </w:tc>
        <w:tc>
          <w:tcPr>
            <w:tcW w:w="2127" w:type="dxa"/>
            <w:tcMar/>
          </w:tcPr>
          <w:p w:rsidRPr="00421B36" w:rsidR="00C1731B" w:rsidP="4F4C67E7" w:rsidRDefault="00C1731B" w14:paraId="23A46F15" w14:textId="66B34E96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6790294091</w:t>
            </w:r>
          </w:p>
          <w:p w:rsidRPr="00421B36" w:rsidR="00730FC7" w:rsidP="000535D8" w:rsidRDefault="00730FC7" w14:paraId="5970C1FD" w14:textId="2962B6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tcMar/>
          </w:tcPr>
          <w:p w:rsidRPr="00421B36" w:rsidR="003468E4" w:rsidP="4F4C67E7" w:rsidRDefault="00C1731B" w14:paraId="55CEEC83" w14:textId="20940238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7.403.398,00 </w:t>
            </w:r>
            <w:r w:rsidRPr="4C3CB02C" w:rsidR="4C3CB02C">
              <w:rPr>
                <w:rFonts w:ascii="Times New Roman" w:hAnsi="Times New Roman" w:cs="Times New Roman"/>
                <w:b w:val="1"/>
                <w:bCs w:val="1"/>
                <w:sz w:val="20"/>
                <w:szCs w:val="20"/>
                <w:lang w:val="en-GB"/>
              </w:rPr>
              <w:t xml:space="preserve">(IDR)</w:t>
            </w:r>
          </w:p>
        </w:tc>
        <w:tc>
          <w:tcPr>
            <w:tcW w:w="1701" w:type="dxa"/>
            <w:tcMar/>
          </w:tcPr>
          <w:p w:rsidRPr="00421B36" w:rsidR="00C1731B" w:rsidP="4F4C67E7" w:rsidRDefault="00C1731B" w14:paraId="7E54431D" w14:textId="39E76D66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17112020</w:t>
            </w:r>
          </w:p>
        </w:tc>
        <w:tc>
          <w:tcPr>
            <w:tcW w:w="1276" w:type="dxa"/>
            <w:tcMar/>
          </w:tcPr>
          <w:p w:rsidRPr="00421B36" w:rsidR="00C1731B" w:rsidP="4F4C67E7" w:rsidRDefault="00C1731B" w14:paraId="019FB476" w14:textId="7BEA1A2A">
            <w:pPr>
              <w:pStyle w:val="Normal"/>
              <w:rPr>
                <w:rFonts w:ascii="Times New Roman" w:hAnsi="Times New Roman" w:cs="Times New Roman"/>
                <w:sz w:val="20"/>
                <w:szCs w:val="20"/>
              </w:rPr>
            </w:pPr>
            <w:r w:rsidRPr="4C3CB02C" w:rsidR="4C3CB02C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-</w:t>
            </w:r>
          </w:p>
        </w:tc>
      </w:tr>
      <w:tr w:rsidRPr="00421B36" w:rsidR="00AC640E" w:rsidTr="4C3CB02C" w14:paraId="12755B80" w14:textId="77777777">
        <w:tc>
          <w:tcPr>
            <w:tcW w:w="562" w:type="dxa"/>
            <w:tcMar/>
          </w:tcPr>
          <w:p w:rsidRPr="00421B36" w:rsidR="00C1731B" w:rsidP="000535D8" w:rsidRDefault="00C1731B" w14:paraId="3844260C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tcMar/>
          </w:tcPr>
          <w:p w:rsidRPr="00421B36" w:rsidR="00C1731B" w:rsidP="000535D8" w:rsidRDefault="00C1731B" w14:paraId="297466F0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693" w:type="dxa"/>
            <w:tcMar/>
          </w:tcPr>
          <w:p w:rsidRPr="00421B36" w:rsidR="00C1731B" w:rsidP="000535D8" w:rsidRDefault="00C1731B" w14:paraId="719DD11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Mar/>
          </w:tcPr>
          <w:p w:rsidRPr="00421B36" w:rsidR="00C1731B" w:rsidP="000535D8" w:rsidRDefault="00C1731B" w14:paraId="4E6B3945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  <w:tcMar/>
          </w:tcPr>
          <w:p w:rsidRPr="00421B36" w:rsidR="00C1731B" w:rsidP="000535D8" w:rsidRDefault="00C1731B" w14:paraId="0280E4B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9" w:type="dxa"/>
            <w:tcMar/>
          </w:tcPr>
          <w:p w:rsidRPr="00421B36" w:rsidR="00C1731B" w:rsidP="000535D8" w:rsidRDefault="00C1731B" w14:paraId="25D2C906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Mar/>
          </w:tcPr>
          <w:p w:rsidRPr="00421B36" w:rsidR="00C1731B" w:rsidP="000535D8" w:rsidRDefault="00C1731B" w14:paraId="2276B9C9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Mar/>
          </w:tcPr>
          <w:p w:rsidRPr="00421B36" w:rsidR="00C1731B" w:rsidP="000535D8" w:rsidRDefault="00C1731B" w14:paraId="3FC20CE4" w14:textId="7777777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Pr="00421B36" w:rsidR="00C1731B" w:rsidP="00C1731B" w:rsidRDefault="00C1731B" w14:paraId="3B43FAB8" w14:textId="28C86C76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Pr="00421B36" w:rsidR="00514BA4" w:rsidTr="000B444D" w14:paraId="2A343193" w14:textId="77777777">
        <w:tc>
          <w:tcPr>
            <w:tcW w:w="1271" w:type="dxa"/>
          </w:tcPr>
          <w:p w:rsidRPr="00421B36" w:rsidR="00514BA4" w:rsidP="00C1731B" w:rsidRDefault="00514BA4" w14:paraId="4E677FBC" w14:textId="6727923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:rsidRPr="00421B36" w:rsidR="00514BA4" w:rsidP="000B444D" w:rsidRDefault="00514BA4" w14:paraId="739C2F34" w14:textId="5217377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:rsidRPr="00421B36" w:rsidR="00514BA4" w:rsidP="00E83FFE" w:rsidRDefault="00C66A31" w14:paraId="49CBCAE9" w14:textId="532E5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(IDR) </w:t>
            </w:r>
            <w:r w:rsidRPr="00421B36" w:rsidR="00514B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TESTING</w:t>
            </w:r>
          </w:p>
        </w:tc>
      </w:tr>
      <w:tr w:rsidRPr="00421B36" w:rsidR="00514BA4" w:rsidTr="000B444D" w14:paraId="12E0208C" w14:textId="77777777">
        <w:tc>
          <w:tcPr>
            <w:tcW w:w="1271" w:type="dxa"/>
          </w:tcPr>
          <w:p w:rsidRPr="00421B36" w:rsidR="00514BA4" w:rsidP="00C1731B" w:rsidRDefault="00514BA4" w14:paraId="2F5EA194" w14:textId="0FCD99F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:rsidRPr="00421B36" w:rsidR="00514BA4" w:rsidP="000B444D" w:rsidRDefault="00514BA4" w14:paraId="5C69880D" w14:textId="5FB7A7D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:rsidRPr="00421B36" w:rsidR="00514BA4" w:rsidP="00C1731B" w:rsidRDefault="00514BA4" w14:paraId="57953A08" w14:textId="33A8203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21B36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 xml:space="preserve">DUA RATUS TUJUH JUTA EMPAT RATUS TIGA RIBU TIGA RATUS SEMBILAN PULUH DELAPAN RUPIAH</w:t>
            </w:r>
          </w:p>
        </w:tc>
      </w:tr>
    </w:tbl>
    <w:p w:rsidRPr="00421B36" w:rsidR="00C1731B" w:rsidP="00C1731B" w:rsidRDefault="00C1731B" w14:paraId="335D18F3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Pr="00421B36" w:rsidR="00C1731B" w:rsidP="00C1731B" w:rsidRDefault="00C1731B" w14:paraId="1592FAD8" w14:textId="77777777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807"/>
        <w:gridCol w:w="5387"/>
      </w:tblGrid>
      <w:tr w:rsidRPr="00421B36" w:rsidR="00514BA4" w:rsidTr="002A291C" w14:paraId="1250C6C1" w14:textId="77777777">
        <w:tc>
          <w:tcPr>
            <w:tcW w:w="5807" w:type="dxa"/>
          </w:tcPr>
          <w:p w:rsidRPr="00421B36" w:rsidR="00514BA4" w:rsidP="00514BA4" w:rsidRDefault="0085677D" w14:paraId="72603726" w14:textId="4F3B389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Mengetahui</w:t>
            </w:r>
          </w:p>
        </w:tc>
        <w:tc>
          <w:tcPr>
            <w:tcW w:w="5387" w:type="dxa"/>
          </w:tcPr>
          <w:p w:rsidRPr="00421B36" w:rsidR="00514BA4" w:rsidP="00514BA4" w:rsidRDefault="0085677D" w14:paraId="703091A8" w14:textId="4C0F91B0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Menyetujui</w:t>
            </w:r>
          </w:p>
        </w:tc>
      </w:tr>
      <w:tr w:rsidRPr="00421B36" w:rsidR="005F1650" w:rsidTr="002A291C" w14:paraId="038B7B12" w14:textId="77777777">
        <w:tc>
          <w:tcPr>
            <w:tcW w:w="5807" w:type="dxa"/>
          </w:tcPr>
          <w:p w:rsidRPr="00421B36" w:rsidR="005F1650" w:rsidP="00514BA4" w:rsidRDefault="005F1650" w14:paraId="7C69F862" w14:textId="789C9996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VP PENGELUARAN OPERASI</w:t>
            </w:r>
          </w:p>
        </w:tc>
        <w:tc>
          <w:tcPr>
            <w:tcW w:w="5387" w:type="dxa"/>
          </w:tcPr>
          <w:p w:rsidRPr="00421B36" w:rsidR="005F1650" w:rsidP="00514BA4" w:rsidRDefault="0085677D" w14:paraId="086AC81B" w14:textId="7B6349B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MSB PAYMENT EXPENDITURE</w:t>
            </w:r>
          </w:p>
        </w:tc>
      </w:tr>
      <w:tr w:rsidRPr="00421B36" w:rsidR="00514BA4" w:rsidTr="002A291C" w14:paraId="6A492852" w14:textId="77777777">
        <w:tc>
          <w:tcPr>
            <w:tcW w:w="5807" w:type="dxa"/>
          </w:tcPr>
          <w:p w:rsidRPr="00421B36" w:rsidR="00514BA4" w:rsidP="00514BA4" w:rsidRDefault="00514BA4" w14:paraId="3FE5A32B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67B18648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207953F2" w14:textId="6D7505FF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1F8832DB" w14:textId="273B0B8B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4713B87A" w14:textId="58824C79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:rsidRPr="00421B36" w:rsidR="00514BA4" w:rsidP="00514BA4" w:rsidRDefault="00514BA4" w14:paraId="5A98EDA5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387" w:type="dxa"/>
          </w:tcPr>
          <w:p w:rsidRPr="00421B36" w:rsidR="00514BA4" w:rsidP="00514BA4" w:rsidRDefault="00514BA4" w14:paraId="37E1BE2A" w14:textId="77777777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Pr="00421B36" w:rsidR="00514BA4" w:rsidTr="002A291C" w14:paraId="4ADA0396" w14:textId="77777777">
        <w:tc>
          <w:tcPr>
            <w:tcW w:w="5807" w:type="dxa"/>
          </w:tcPr>
          <w:p w:rsidRPr="00421B36" w:rsidR="00514BA4" w:rsidP="00514BA4" w:rsidRDefault="00514BA4" w14:paraId="139CD48B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TESTING ACCENTURE</w:t>
            </w:r>
          </w:p>
        </w:tc>
        <w:tc>
          <w:tcPr>
            <w:tcW w:w="5387" w:type="dxa"/>
          </w:tcPr>
          <w:p w:rsidRPr="00421B36" w:rsidR="00514BA4" w:rsidP="00514BA4" w:rsidRDefault="00514BA4" w14:paraId="02928A8D" w14:textId="77777777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421B36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RR. NINDITA SRI K</w:t>
            </w:r>
          </w:p>
        </w:tc>
      </w:tr>
    </w:tbl>
    <w:p w:rsidR="00C1731B" w:rsidP="00C1731B" w:rsidRDefault="00C1731B" w14:paraId="42ADFEC5" w14:textId="77777777">
      <w:pPr>
        <w:spacing w:after="0"/>
      </w:pPr>
    </w:p>
    <w:p w:rsidRPr="006C3C55" w:rsidR="00ED4DF7" w:rsidP="006C3C55" w:rsidRDefault="003E4F64" w14:paraId="03362684" w14:textId="19BCA8E2">
      <w:pPr>
        <w:tabs>
          <w:tab w:val="left" w:pos="2355"/>
        </w:tabs>
        <w:rPr>
          <w:lang w:val="id-ID"/>
        </w:rPr>
      </w:pPr>
      <w:r w:rsidRPr="003A5399">
        <w:rPr>
          <w:b/>
          <w:bCs/>
          <w:noProof/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5DDE248" wp14:editId="6367B8DA">
                <wp:simplePos x="0" y="0"/>
                <wp:positionH relativeFrom="margin">
                  <wp:align>left</wp:align>
                </wp:positionH>
                <wp:positionV relativeFrom="paragraph">
                  <wp:posOffset>3331210</wp:posOffset>
                </wp:positionV>
                <wp:extent cx="2200275" cy="209550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A5399" w:rsidR="003E4F64" w:rsidP="003E4F64" w:rsidRDefault="003E4F64" w14:paraId="40D28617" w14:textId="77777777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PADA : 03/09/2021 13:38:04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 w14:anchorId="610DDA66">
              <v:shape id="_x0000_s1029" style="position:absolute;margin-left:0;margin-top:262.3pt;width:173.25pt;height:16.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" w14:anchorId="15DDE248">
                <v:textbox>
                  <w:txbxContent>
                    <w:p w:rsidRPr="003A5399" w:rsidR="003E4F64" w:rsidP="003E4F64" w:rsidRDefault="003E4F64" w14:paraId="3C08E8DB" w14:textId="77777777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03/09/2021 13:38:04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xmlns:w="http://schemas.openxmlformats.org/wordprocessingml/2006/main" xmlns:r="http://schemas.openxmlformats.org/officeDocument/2006/relationships" w:rsidRPr="006C3C55" w:rsidR="00ED4DF7" w:rsidSect="0003655B">
      <w:headerReference w:type="default" r:id="rId15"/>
      <w:footerReference w:type="default" r:id="rId16"/>
      <w:pgSz w:w="16838" w:h="11906" w:orient="landscape" w:code="9"/>
      <w:pgMar w:top="567" w:right="1077" w:bottom="1440" w:left="1077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6A5" w:rsidP="00DD16D5" w:rsidRDefault="007516A5" w14:paraId="61623FC5" w14:textId="77777777">
      <w:pPr>
        <w:spacing w:after="0" w:line="240" w:lineRule="auto"/>
      </w:pPr>
      <w:r>
        <w:separator/>
      </w:r>
    </w:p>
  </w:endnote>
  <w:endnote w:type="continuationSeparator" w:id="0">
    <w:p w:rsidR="007516A5" w:rsidP="00DD16D5" w:rsidRDefault="007516A5" w14:paraId="46A57A6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68877A5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08B3F6FE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4F45CE44" w14:textId="7777777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952E11" w:rsidR="006C3C55" w:rsidP="00952E11" w:rsidRDefault="006C3C55" w14:paraId="1616BC47" w14:textId="7777777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C1731B" w:rsidR="006C3C55" w:rsidP="00C1731B" w:rsidRDefault="006C3C55" w14:paraId="5108286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6A5" w:rsidP="00DD16D5" w:rsidRDefault="007516A5" w14:paraId="6F10FFC6" w14:textId="77777777">
      <w:pPr>
        <w:spacing w:after="0" w:line="240" w:lineRule="auto"/>
      </w:pPr>
      <w:r>
        <w:separator/>
      </w:r>
    </w:p>
  </w:footnote>
  <w:footnote w:type="continuationSeparator" w:id="0">
    <w:p w:rsidR="007516A5" w:rsidP="00DD16D5" w:rsidRDefault="007516A5" w14:paraId="4EDE324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33096EC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12B3ABFD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6675" w:rsidRDefault="00C76675" w14:paraId="43CC7986" w14:textId="7777777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21B36" w:rsidR="00B01CD6" w:rsidP="00B01CD6" w:rsidRDefault="00B01CD6" w14:paraId="350AB516" w14:textId="1403BF4A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:rsidRPr="00421B36" w:rsidR="00B01CD6" w:rsidP="00B01CD6" w:rsidRDefault="00B01CD6" w14:paraId="76D1CE7A" w14:textId="77777777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:rsidRPr="00421B36" w:rsidR="00B01CD6" w:rsidP="00B01CD6" w:rsidRDefault="00B01CD6" w14:paraId="69EB1514" w14:textId="77777777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Pr="00421B36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421B36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421B36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:rsidRPr="00421B36" w:rsidR="00B01CD6" w:rsidP="00B01CD6" w:rsidRDefault="00B01CD6" w14:paraId="7A949CB8" w14:textId="77777777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:rsidRPr="00421B36" w:rsidR="00B01CD6" w:rsidP="00C806CC" w:rsidRDefault="00B01CD6" w14:paraId="324D33BC" w14:textId="41DBD87B">
    <w:pPr>
      <w:tabs>
        <w:tab w:val="left" w:pos="1260"/>
        <w:tab w:val="left" w:pos="1440"/>
        <w:tab w:val="left" w:pos="513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</w:rPr>
      <w:t>:</w:t>
    </w:r>
    <w:r w:rsidRPr="00421B36">
      <w:rPr>
        <w:rFonts w:ascii="Times New Roman" w:hAnsi="Times New Roman" w:cs="Times New Roman"/>
        <w:sz w:val="20"/>
        <w:szCs w:val="20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Telex : 47156, 47248</w:t>
    </w:r>
  </w:p>
  <w:p w:rsidRPr="00421B36" w:rsidR="00B01CD6" w:rsidP="00C806CC" w:rsidRDefault="00B01CD6" w14:paraId="56C6748F" w14:textId="142C9CB4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(021) 7251234, 7250550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Faximile : (021) 7221330</w:t>
    </w:r>
  </w:p>
  <w:p w:rsidRPr="00421B36" w:rsidR="00B01CD6" w:rsidP="00C806CC" w:rsidRDefault="00B01CD6" w14:paraId="167273CF" w14:textId="2E4DE901">
    <w:pPr>
      <w:tabs>
        <w:tab w:val="left" w:pos="1260"/>
        <w:tab w:val="left" w:pos="1440"/>
        <w:tab w:val="left" w:pos="7513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 xml:space="preserve">: 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4322/KBB</w:t>
    </w:r>
    <w:r w:rsidRPr="00421B36">
      <w:rPr>
        <w:rFonts w:ascii="Times New Roman" w:hAnsi="Times New Roman" w:cs="Times New Roman"/>
        <w:sz w:val="20"/>
        <w:szCs w:val="20"/>
        <w:lang w:val="id-ID"/>
      </w:rPr>
      <w:tab/>
    </w:r>
    <w:r w:rsidRPr="00421B36">
      <w:rPr>
        <w:rFonts w:ascii="Times New Roman" w:hAnsi="Times New Roman" w:cs="Times New Roman"/>
        <w:sz w:val="20"/>
        <w:szCs w:val="20"/>
        <w:lang w:val="id-ID"/>
      </w:rPr>
      <w:t>Alamat kawat : PLNPST</w:t>
    </w:r>
  </w:p>
  <w:p w:rsidRPr="007248F8" w:rsidR="00B01CD6" w:rsidP="00B01CD6" w:rsidRDefault="00B01CD6" w14:paraId="3FD18838" w14:textId="5FFD776A">
    <w:pPr>
      <w:pStyle w:val="Header"/>
      <w:rPr>
        <w:rFonts w:ascii="Times New Roman" w:hAnsi="Times New Roman" w:cs="Times New Roman"/>
      </w:rPr>
    </w:pPr>
    <w:r w:rsidRPr="00421B36">
      <w:rPr>
        <w:rFonts w:ascii="Times New Roman" w:hAnsi="Times New Roman" w:cs="Times New Roman"/>
        <w:sz w:val="20"/>
        <w:szCs w:val="20"/>
        <w:lang w:val="id-ID"/>
      </w:rPr>
      <w:t>================================================================================</w:t>
    </w:r>
    <w:r w:rsidR="007248F8">
      <w:rPr>
        <w:rFonts w:ascii="Times New Roman" w:hAnsi="Times New Roman" w:cs="Times New Roman"/>
        <w:sz w:val="20"/>
        <w:szCs w:val="20"/>
      </w:rPr>
      <w:t>======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7D3192" w:rsidR="006C3C55" w:rsidP="007D3192" w:rsidRDefault="006C3C55" w14:paraId="0F659C40" w14:textId="5C9856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22832434">
    <w:multiLevelType w:val="hybridMultilevel"/>
    <w:lvl w:ilvl="0" w:tplc="43943596">
      <w:start w:val="1"/>
      <w:numFmt w:val="decimal"/>
      <w:lvlText w:val="%1."/>
      <w:lvlJc w:val="left"/>
      <w:pPr>
        <w:ind w:left="720" w:hanging="360"/>
      </w:pPr>
    </w:lvl>
    <w:lvl w:ilvl="1" w:tplc="43943596" w:tentative="1">
      <w:start w:val="1"/>
      <w:numFmt w:val="lowerLetter"/>
      <w:lvlText w:val="%2."/>
      <w:lvlJc w:val="left"/>
      <w:pPr>
        <w:ind w:left="1440" w:hanging="360"/>
      </w:pPr>
    </w:lvl>
    <w:lvl w:ilvl="2" w:tplc="43943596" w:tentative="1">
      <w:start w:val="1"/>
      <w:numFmt w:val="lowerRoman"/>
      <w:lvlText w:val="%3."/>
      <w:lvlJc w:val="right"/>
      <w:pPr>
        <w:ind w:left="2160" w:hanging="180"/>
      </w:pPr>
    </w:lvl>
    <w:lvl w:ilvl="3" w:tplc="43943596" w:tentative="1">
      <w:start w:val="1"/>
      <w:numFmt w:val="decimal"/>
      <w:lvlText w:val="%4."/>
      <w:lvlJc w:val="left"/>
      <w:pPr>
        <w:ind w:left="2880" w:hanging="360"/>
      </w:pPr>
    </w:lvl>
    <w:lvl w:ilvl="4" w:tplc="43943596" w:tentative="1">
      <w:start w:val="1"/>
      <w:numFmt w:val="lowerLetter"/>
      <w:lvlText w:val="%5."/>
      <w:lvlJc w:val="left"/>
      <w:pPr>
        <w:ind w:left="3600" w:hanging="360"/>
      </w:pPr>
    </w:lvl>
    <w:lvl w:ilvl="5" w:tplc="43943596" w:tentative="1">
      <w:start w:val="1"/>
      <w:numFmt w:val="lowerRoman"/>
      <w:lvlText w:val="%6."/>
      <w:lvlJc w:val="right"/>
      <w:pPr>
        <w:ind w:left="4320" w:hanging="180"/>
      </w:pPr>
    </w:lvl>
    <w:lvl w:ilvl="6" w:tplc="43943596" w:tentative="1">
      <w:start w:val="1"/>
      <w:numFmt w:val="decimal"/>
      <w:lvlText w:val="%7."/>
      <w:lvlJc w:val="left"/>
      <w:pPr>
        <w:ind w:left="5040" w:hanging="360"/>
      </w:pPr>
    </w:lvl>
    <w:lvl w:ilvl="7" w:tplc="43943596" w:tentative="1">
      <w:start w:val="1"/>
      <w:numFmt w:val="lowerLetter"/>
      <w:lvlText w:val="%8."/>
      <w:lvlJc w:val="left"/>
      <w:pPr>
        <w:ind w:left="5760" w:hanging="360"/>
      </w:pPr>
    </w:lvl>
    <w:lvl w:ilvl="8" w:tplc="439435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32433">
    <w:multiLevelType w:val="hybridMultilevel"/>
    <w:lvl w:ilvl="0" w:tplc="82030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2832433">
    <w:abstractNumId w:val="22832433"/>
  </w:num>
  <w:num w:numId="22832434">
    <w:abstractNumId w:val="2283243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149EB"/>
    <w:rsid w:val="0003303B"/>
    <w:rsid w:val="0003655B"/>
    <w:rsid w:val="00036899"/>
    <w:rsid w:val="000407FA"/>
    <w:rsid w:val="000649EE"/>
    <w:rsid w:val="00065441"/>
    <w:rsid w:val="00070EEF"/>
    <w:rsid w:val="000729F0"/>
    <w:rsid w:val="00081124"/>
    <w:rsid w:val="000A13D4"/>
    <w:rsid w:val="000A2656"/>
    <w:rsid w:val="000B444D"/>
    <w:rsid w:val="00104DCE"/>
    <w:rsid w:val="0010695C"/>
    <w:rsid w:val="00111E62"/>
    <w:rsid w:val="00114187"/>
    <w:rsid w:val="00114B7F"/>
    <w:rsid w:val="00116B8F"/>
    <w:rsid w:val="00125DCA"/>
    <w:rsid w:val="001424D5"/>
    <w:rsid w:val="00146250"/>
    <w:rsid w:val="001855FF"/>
    <w:rsid w:val="001879B4"/>
    <w:rsid w:val="001A7B0A"/>
    <w:rsid w:val="001C1FAE"/>
    <w:rsid w:val="00214FBA"/>
    <w:rsid w:val="00286768"/>
    <w:rsid w:val="00295F89"/>
    <w:rsid w:val="00296A09"/>
    <w:rsid w:val="002A291C"/>
    <w:rsid w:val="002D5816"/>
    <w:rsid w:val="002E2DF1"/>
    <w:rsid w:val="00313C4E"/>
    <w:rsid w:val="00324BB0"/>
    <w:rsid w:val="003468E4"/>
    <w:rsid w:val="00347178"/>
    <w:rsid w:val="0034782D"/>
    <w:rsid w:val="003A5399"/>
    <w:rsid w:val="003A6B03"/>
    <w:rsid w:val="003B1C70"/>
    <w:rsid w:val="003B2570"/>
    <w:rsid w:val="003C4DAB"/>
    <w:rsid w:val="003E4F64"/>
    <w:rsid w:val="003E6B84"/>
    <w:rsid w:val="003F466F"/>
    <w:rsid w:val="00411163"/>
    <w:rsid w:val="00421B36"/>
    <w:rsid w:val="0042467E"/>
    <w:rsid w:val="0042711B"/>
    <w:rsid w:val="00446266"/>
    <w:rsid w:val="00470C81"/>
    <w:rsid w:val="0047366B"/>
    <w:rsid w:val="004838B0"/>
    <w:rsid w:val="0049597B"/>
    <w:rsid w:val="004965A7"/>
    <w:rsid w:val="00497831"/>
    <w:rsid w:val="004A6A97"/>
    <w:rsid w:val="004B2C84"/>
    <w:rsid w:val="004E1612"/>
    <w:rsid w:val="00514BA4"/>
    <w:rsid w:val="005278A1"/>
    <w:rsid w:val="0054046B"/>
    <w:rsid w:val="00581A2D"/>
    <w:rsid w:val="00587CAE"/>
    <w:rsid w:val="005A2C3A"/>
    <w:rsid w:val="005B36A5"/>
    <w:rsid w:val="005B6B78"/>
    <w:rsid w:val="005F1650"/>
    <w:rsid w:val="006162C7"/>
    <w:rsid w:val="00616C72"/>
    <w:rsid w:val="00621BAB"/>
    <w:rsid w:val="006561AD"/>
    <w:rsid w:val="006724A3"/>
    <w:rsid w:val="00673765"/>
    <w:rsid w:val="00681B44"/>
    <w:rsid w:val="00690645"/>
    <w:rsid w:val="00697B6B"/>
    <w:rsid w:val="006C3C55"/>
    <w:rsid w:val="006C6BE7"/>
    <w:rsid w:val="006D5DAD"/>
    <w:rsid w:val="006D67D4"/>
    <w:rsid w:val="00704BE5"/>
    <w:rsid w:val="00707326"/>
    <w:rsid w:val="007248F8"/>
    <w:rsid w:val="007268BE"/>
    <w:rsid w:val="00730FC7"/>
    <w:rsid w:val="00737FFA"/>
    <w:rsid w:val="00743C65"/>
    <w:rsid w:val="007516A5"/>
    <w:rsid w:val="007573BE"/>
    <w:rsid w:val="007700CD"/>
    <w:rsid w:val="00790B6F"/>
    <w:rsid w:val="007A1E48"/>
    <w:rsid w:val="007B4F44"/>
    <w:rsid w:val="007C6CF3"/>
    <w:rsid w:val="007D3192"/>
    <w:rsid w:val="007F1932"/>
    <w:rsid w:val="00801B41"/>
    <w:rsid w:val="008163EB"/>
    <w:rsid w:val="00844ED7"/>
    <w:rsid w:val="00845DEE"/>
    <w:rsid w:val="0085120E"/>
    <w:rsid w:val="0085677D"/>
    <w:rsid w:val="00882D70"/>
    <w:rsid w:val="008977AA"/>
    <w:rsid w:val="008B4DE7"/>
    <w:rsid w:val="008C2AE2"/>
    <w:rsid w:val="008D0F21"/>
    <w:rsid w:val="00952E11"/>
    <w:rsid w:val="00953B30"/>
    <w:rsid w:val="00972AF8"/>
    <w:rsid w:val="00973F4F"/>
    <w:rsid w:val="00985431"/>
    <w:rsid w:val="009864E0"/>
    <w:rsid w:val="00996C1D"/>
    <w:rsid w:val="009E51FE"/>
    <w:rsid w:val="009F2F2F"/>
    <w:rsid w:val="00A06A9E"/>
    <w:rsid w:val="00A10BA3"/>
    <w:rsid w:val="00A203A9"/>
    <w:rsid w:val="00A6611A"/>
    <w:rsid w:val="00A9016B"/>
    <w:rsid w:val="00AA28EF"/>
    <w:rsid w:val="00AB34E0"/>
    <w:rsid w:val="00AC640E"/>
    <w:rsid w:val="00AD6C94"/>
    <w:rsid w:val="00AE4EFB"/>
    <w:rsid w:val="00AF7B09"/>
    <w:rsid w:val="00AF7EA4"/>
    <w:rsid w:val="00B01CD6"/>
    <w:rsid w:val="00B0211A"/>
    <w:rsid w:val="00B0512E"/>
    <w:rsid w:val="00B06F61"/>
    <w:rsid w:val="00B766F5"/>
    <w:rsid w:val="00B82825"/>
    <w:rsid w:val="00B91C50"/>
    <w:rsid w:val="00B95C36"/>
    <w:rsid w:val="00BE414C"/>
    <w:rsid w:val="00BF5493"/>
    <w:rsid w:val="00C14425"/>
    <w:rsid w:val="00C14F08"/>
    <w:rsid w:val="00C1731B"/>
    <w:rsid w:val="00C430AB"/>
    <w:rsid w:val="00C51572"/>
    <w:rsid w:val="00C63AB4"/>
    <w:rsid w:val="00C66A31"/>
    <w:rsid w:val="00C76675"/>
    <w:rsid w:val="00C806CC"/>
    <w:rsid w:val="00C94756"/>
    <w:rsid w:val="00C95E5F"/>
    <w:rsid w:val="00CA4B4F"/>
    <w:rsid w:val="00CA4E26"/>
    <w:rsid w:val="00CE2B0C"/>
    <w:rsid w:val="00D016F7"/>
    <w:rsid w:val="00D02350"/>
    <w:rsid w:val="00D22480"/>
    <w:rsid w:val="00D37152"/>
    <w:rsid w:val="00D44762"/>
    <w:rsid w:val="00D464AE"/>
    <w:rsid w:val="00D73C4D"/>
    <w:rsid w:val="00D80AD1"/>
    <w:rsid w:val="00D80D0B"/>
    <w:rsid w:val="00DB17B5"/>
    <w:rsid w:val="00DD16D5"/>
    <w:rsid w:val="00E218C9"/>
    <w:rsid w:val="00E305F5"/>
    <w:rsid w:val="00E40182"/>
    <w:rsid w:val="00E43F3A"/>
    <w:rsid w:val="00E83FFE"/>
    <w:rsid w:val="00E87306"/>
    <w:rsid w:val="00E92480"/>
    <w:rsid w:val="00EA6E87"/>
    <w:rsid w:val="00ED4DF7"/>
    <w:rsid w:val="00EE48E9"/>
    <w:rsid w:val="00F01AC8"/>
    <w:rsid w:val="00F27388"/>
    <w:rsid w:val="00F35684"/>
    <w:rsid w:val="00F52600"/>
    <w:rsid w:val="00F6477E"/>
    <w:rsid w:val="00F816AC"/>
    <w:rsid w:val="00F9071A"/>
    <w:rsid w:val="00FA7F9C"/>
    <w:rsid w:val="00FE5955"/>
    <w:rsid w:val="00FF0AB5"/>
    <w:rsid w:val="00FF7C01"/>
    <w:rsid w:val="35C3B4E1"/>
    <w:rsid w:val="4C3CB02C"/>
    <w:rsid w:val="4F4C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header" Target="header2.xml" Id="rId8"/><Relationship Type="http://schemas.openxmlformats.org/officeDocument/2006/relationships/header" Target="header4.xml" Id="rId13"/><Relationship Type="http://schemas.openxmlformats.org/officeDocument/2006/relationships/theme" Target="theme/theme1.xml" Id="rId18"/><Relationship Type="http://schemas.openxmlformats.org/officeDocument/2006/relationships/settings" Target="settings.xml" Id="rId3"/><Relationship Type="http://schemas.openxmlformats.org/officeDocument/2006/relationships/header" Target="header1.xml" Id="rId7"/><Relationship Type="http://schemas.openxmlformats.org/officeDocument/2006/relationships/footer" Target="footer3.xml" Id="rId12"/><Relationship Type="http://schemas.openxmlformats.org/officeDocument/2006/relationships/fontTable" Target="fontTable.xml" Id="rId17"/><Relationship Type="http://schemas.openxmlformats.org/officeDocument/2006/relationships/styles" Target="styles.xml" Id="rId2"/><Relationship Type="http://schemas.openxmlformats.org/officeDocument/2006/relationships/footer" Target="footer5.xml" Id="rId16"/><Relationship Type="http://schemas.openxmlformats.org/officeDocument/2006/relationships/numbering" Target="numbering.xml" Id="rId1"/><Relationship Type="http://schemas.openxmlformats.org/officeDocument/2006/relationships/endnotes" Target="endnotes.xml" Id="rId6"/><Relationship Type="http://schemas.openxmlformats.org/officeDocument/2006/relationships/header" Target="header3.xml" Id="rId11"/><Relationship Type="http://schemas.openxmlformats.org/officeDocument/2006/relationships/footnotes" Target="footnotes.xml" Id="rId5"/><Relationship Type="http://schemas.openxmlformats.org/officeDocument/2006/relationships/header" Target="header5.xml" Id="rId15"/><Relationship Type="http://schemas.openxmlformats.org/officeDocument/2006/relationships/footer" Target="footer2.xml" Id="rId10"/><Relationship Type="http://schemas.openxmlformats.org/officeDocument/2006/relationships/webSettings" Target="webSettings.xml" Id="rId4"/><Relationship Type="http://schemas.openxmlformats.org/officeDocument/2006/relationships/footer" Target="footer1.xml" Id="rId9"/><Relationship Type="http://schemas.openxmlformats.org/officeDocument/2006/relationships/footer" Target="footer4.xml" Id="rId14"/><Relationship Id="rId843123722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Mulyono, Fedy N.</dc:creator>
  <keywords/>
  <dc:description/>
  <lastModifiedBy>Adi Koesoemah</lastModifiedBy>
  <revision>220</revision>
  <dcterms:created xsi:type="dcterms:W3CDTF">2020-05-12T08:53:00.0000000Z</dcterms:created>
  <dcterms:modified xsi:type="dcterms:W3CDTF">2021-08-19T06:29:23.2936810Z</dcterms:modified>
</coreProperties>
</file>