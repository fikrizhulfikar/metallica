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202012160000012217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202012160000012217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1260091026368)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0003303B" w14:paraId="18E67A4A" w14:textId="77777777">
        <w:trPr>
          <w:trHeight w:val="467"/>
        </w:trPr>
        <w:tc>
          <w:tcPr>
            <w:tcW w:w="3300" w:type="dxa"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000649EE" w14:paraId="2F50B628" w14:textId="77777777">
        <w:trPr>
          <w:trHeight w:val="764"/>
        </w:trPr>
        <w:tc>
          <w:tcPr>
            <w:tcW w:w="3300" w:type="dxa"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BAMBANG SARAH H.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17112020</w:t>
            </w:r>
          </w:p>
        </w:tc>
        <w:tc>
          <w:tcPr>
            <w:tcW w:w="2361" w:type="dxa"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3200021123</w:t>
            </w:r>
          </w:p>
        </w:tc>
        <w:tc>
          <w:tcPr>
            <w:tcW w:w="1768" w:type="dxa"/>
            <w:gridSpan w:val="2"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207.403.398,00</w:t>
            </w:r>
          </w:p>
        </w:tc>
      </w:tr>
      <w:tr w:rsidRPr="00296A09" w:rsidR="00B0512E" w:rsidTr="00707326" w14:paraId="140DB8EF" w14:textId="77777777">
        <w:trPr>
          <w:trHeight w:val="439"/>
        </w:trPr>
        <w:tc>
          <w:tcPr>
            <w:tcW w:w="5676" w:type="dxa"/>
            <w:gridSpan w:val="3"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:rsidRPr="00296A09" w:rsidR="00B0512E" w:rsidP="007E12CB" w:rsidRDefault="00A06A9E" w14:paraId="440E08B1" w14:textId="2F029AD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</w:tcPr>
          <w:p w:rsidRPr="00296A09" w:rsidR="00B0512E" w:rsidP="00E83FFE" w:rsidRDefault="00A06A9E" w14:paraId="69704B82" w14:textId="161C1E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TESTING</w:t>
            </w:r>
          </w:p>
        </w:tc>
      </w:tr>
      <w:tr w:rsidRPr="00296A09" w:rsidR="00B0512E" w:rsidTr="000649EE" w14:paraId="57D0DD6D" w14:textId="77777777">
        <w:trPr>
          <w:trHeight w:val="458"/>
        </w:trPr>
        <w:tc>
          <w:tcPr>
            <w:tcW w:w="9918" w:type="dxa"/>
            <w:gridSpan w:val="6"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DUA RATUS TUJUH JUTA EMPAT RATUS TIGA RIBU TIGA RATUS SEMBILAN PULUH DELAPAN RUPIAH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23/12/2020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RR. NINDITA SRI K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13/08/2021 17:01:53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13/08/2021 17:01:53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23/12/2020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Jl.Trunojoyo Blok M 1/135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2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23/12/2020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207.403.398,00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[DUA RATUS TUJUH JUTA EMPAT RATUS TIGA RIBU TIGA RATUS SEMBILAN PULUH DELAPAN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1260091026368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ATASWARIN ATAU NINA KURN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-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BCA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6790294091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207.403.398,00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17112020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13/08/2021 17:01:53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13/08/2021 17:01:53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Jl.Trunojoyo Blok M 1/135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1260091026368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Pr="4F4C67E7" w:rsidR="4F4C67E7">
              <w:rPr>
                <w:rFonts w:ascii="Times New Roman" w:hAnsi="Times New Roman" w:cs="Times New Roman"/>
                <w:sz w:val="20"/>
                <w:szCs w:val="20"/>
              </w:rPr>
              <w:t>ID_GROUP_LAMPIRAN$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$ACCOUNT_NAME_LAMPIRAN$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BANK_BENEF_LAMPIRAN$/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$ALAMAT_BANK_BENEF_LAMPIRAN$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BENEF_LAMPIRAN$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$AMOUNT_BAYAR_LAMPIRAN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>($CURR_BAYAR_LAMPIRAN$)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$ITEM_TEXT_LAMPIRAN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$EMAIL_VENDOR_LAMPIRAN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TESTING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DUA RATUS TUJUH JUTA EMPAT RATUS TIGA RIBU TIGA RATUS SEMBILAN PULUH DELAPAN RUPIAH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13/08/2021 17:01:53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13/08/2021 17:01:53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69713424">
    <w:multiLevelType w:val="hybridMultilevel"/>
    <w:lvl w:ilvl="0" w:tplc="33533345">
      <w:start w:val="1"/>
      <w:numFmt w:val="decimal"/>
      <w:lvlText w:val="%1."/>
      <w:lvlJc w:val="left"/>
      <w:pPr>
        <w:ind w:left="720" w:hanging="360"/>
      </w:pPr>
    </w:lvl>
    <w:lvl w:ilvl="1" w:tplc="33533345" w:tentative="1">
      <w:start w:val="1"/>
      <w:numFmt w:val="lowerLetter"/>
      <w:lvlText w:val="%2."/>
      <w:lvlJc w:val="left"/>
      <w:pPr>
        <w:ind w:left="1440" w:hanging="360"/>
      </w:pPr>
    </w:lvl>
    <w:lvl w:ilvl="2" w:tplc="33533345" w:tentative="1">
      <w:start w:val="1"/>
      <w:numFmt w:val="lowerRoman"/>
      <w:lvlText w:val="%3."/>
      <w:lvlJc w:val="right"/>
      <w:pPr>
        <w:ind w:left="2160" w:hanging="180"/>
      </w:pPr>
    </w:lvl>
    <w:lvl w:ilvl="3" w:tplc="33533345" w:tentative="1">
      <w:start w:val="1"/>
      <w:numFmt w:val="decimal"/>
      <w:lvlText w:val="%4."/>
      <w:lvlJc w:val="left"/>
      <w:pPr>
        <w:ind w:left="2880" w:hanging="360"/>
      </w:pPr>
    </w:lvl>
    <w:lvl w:ilvl="4" w:tplc="33533345" w:tentative="1">
      <w:start w:val="1"/>
      <w:numFmt w:val="lowerLetter"/>
      <w:lvlText w:val="%5."/>
      <w:lvlJc w:val="left"/>
      <w:pPr>
        <w:ind w:left="3600" w:hanging="360"/>
      </w:pPr>
    </w:lvl>
    <w:lvl w:ilvl="5" w:tplc="33533345" w:tentative="1">
      <w:start w:val="1"/>
      <w:numFmt w:val="lowerRoman"/>
      <w:lvlText w:val="%6."/>
      <w:lvlJc w:val="right"/>
      <w:pPr>
        <w:ind w:left="4320" w:hanging="180"/>
      </w:pPr>
    </w:lvl>
    <w:lvl w:ilvl="6" w:tplc="33533345" w:tentative="1">
      <w:start w:val="1"/>
      <w:numFmt w:val="decimal"/>
      <w:lvlText w:val="%7."/>
      <w:lvlJc w:val="left"/>
      <w:pPr>
        <w:ind w:left="5040" w:hanging="360"/>
      </w:pPr>
    </w:lvl>
    <w:lvl w:ilvl="7" w:tplc="33533345" w:tentative="1">
      <w:start w:val="1"/>
      <w:numFmt w:val="lowerLetter"/>
      <w:lvlText w:val="%8."/>
      <w:lvlJc w:val="left"/>
      <w:pPr>
        <w:ind w:left="5760" w:hanging="360"/>
      </w:pPr>
    </w:lvl>
    <w:lvl w:ilvl="8" w:tplc="335333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13423">
    <w:multiLevelType w:val="hybridMultilevel"/>
    <w:lvl w:ilvl="0" w:tplc="10019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69713423">
    <w:abstractNumId w:val="69713423"/>
  </w:num>
  <w:num w:numId="69713424">
    <w:abstractNumId w:val="697134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header" Target="header2.xml" Id="rId8"/><Relationship Type="http://schemas.openxmlformats.org/officeDocument/2006/relationships/header" Target="header4.xml" Id="rId13"/><Relationship Type="http://schemas.openxmlformats.org/officeDocument/2006/relationships/theme" Target="theme/theme1.xml" Id="rId18"/><Relationship Type="http://schemas.openxmlformats.org/officeDocument/2006/relationships/settings" Target="settings.xml" Id="rId3"/><Relationship Type="http://schemas.openxmlformats.org/officeDocument/2006/relationships/header" Target="header1.xml" Id="rId7"/><Relationship Type="http://schemas.openxmlformats.org/officeDocument/2006/relationships/footer" Target="footer3.xml" Id="rId12"/><Relationship Type="http://schemas.openxmlformats.org/officeDocument/2006/relationships/fontTable" Target="fontTable.xml" Id="rId17"/><Relationship Type="http://schemas.openxmlformats.org/officeDocument/2006/relationships/styles" Target="styles.xml" Id="rId2"/><Relationship Type="http://schemas.openxmlformats.org/officeDocument/2006/relationships/footer" Target="footer5.xml" Id="rId16"/><Relationship Type="http://schemas.openxmlformats.org/officeDocument/2006/relationships/numbering" Target="numbering.xml" Id="rId1"/><Relationship Type="http://schemas.openxmlformats.org/officeDocument/2006/relationships/endnotes" Target="endnotes.xml" Id="rId6"/><Relationship Type="http://schemas.openxmlformats.org/officeDocument/2006/relationships/header" Target="header3.xml" Id="rId11"/><Relationship Type="http://schemas.openxmlformats.org/officeDocument/2006/relationships/footnotes" Target="footnotes.xml" Id="rId5"/><Relationship Type="http://schemas.openxmlformats.org/officeDocument/2006/relationships/header" Target="header5.xml" Id="rId15"/><Relationship Type="http://schemas.openxmlformats.org/officeDocument/2006/relationships/footer" Target="footer2.xml" Id="rId10"/><Relationship Type="http://schemas.openxmlformats.org/officeDocument/2006/relationships/webSettings" Target="webSettings.xml" Id="rId4"/><Relationship Type="http://schemas.openxmlformats.org/officeDocument/2006/relationships/footer" Target="footer1.xml" Id="rId9"/><Relationship Type="http://schemas.openxmlformats.org/officeDocument/2006/relationships/footer" Target="footer4.xml" Id="rId14"/><Relationship Id="rId794496497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219</revision>
  <dcterms:created xsi:type="dcterms:W3CDTF">2020-05-12T08:53:00.0000000Z</dcterms:created>
  <dcterms:modified xsi:type="dcterms:W3CDTF">2021-08-13T09:51:40.8165873Z</dcterms:modified>
</coreProperties>
</file>