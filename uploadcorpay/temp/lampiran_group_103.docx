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4890"/>
      </w:tblGrid>
      <w:tr w:rsidR="00774620" w:rsidRPr="00774620" w14:paraId="7E325010" w14:textId="77777777" w:rsidTr="00774620">
        <w:tc>
          <w:tcPr>
            <w:tcW w:w="7012" w:type="dxa"/>
            <w:gridSpan w:val="3"/>
          </w:tcPr>
          <w:p w14:paraId="2A619F8B" w14:textId="41001DF1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Kantor Pusat – Bank Transfer List</w:t>
            </w:r>
          </w:p>
        </w:tc>
      </w:tr>
      <w:tr w:rsidR="00774620" w:rsidRPr="00774620" w14:paraId="36769BBA" w14:textId="77777777" w:rsidTr="00774620">
        <w:tc>
          <w:tcPr>
            <w:tcW w:w="1838" w:type="dxa"/>
          </w:tcPr>
          <w:p w14:paraId="6B367B55" w14:textId="300B1A5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Giro Bilyet / Cek</w:t>
            </w:r>
          </w:p>
        </w:tc>
        <w:tc>
          <w:tcPr>
            <w:tcW w:w="284" w:type="dxa"/>
          </w:tcPr>
          <w:p w14:paraId="24266018" w14:textId="2A871B4E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6F414811" w14:textId="6C410C8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GC990920</w:t>
            </w:r>
          </w:p>
        </w:tc>
      </w:tr>
      <w:tr w:rsidR="00774620" w:rsidRPr="00774620" w14:paraId="305A30B6" w14:textId="77777777" w:rsidTr="00774620">
        <w:tc>
          <w:tcPr>
            <w:tcW w:w="1838" w:type="dxa"/>
          </w:tcPr>
          <w:p w14:paraId="7F41099B" w14:textId="75BD44B9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D1A73BE" w14:textId="1C2F3CB4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7AD74AB6" w14:textId="49D1A7F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BNI</w:t>
            </w:r>
          </w:p>
        </w:tc>
      </w:tr>
      <w:tr w:rsidR="00774620" w:rsidRPr="00774620" w14:paraId="2D12C12D" w14:textId="77777777" w:rsidTr="00774620">
        <w:tc>
          <w:tcPr>
            <w:tcW w:w="1838" w:type="dxa"/>
          </w:tcPr>
          <w:p w14:paraId="0F0B950E" w14:textId="771BD9B5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Cs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4A61F2E2" w14:textId="5B389629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2AAF95CE" w14:textId="5357910D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</w:tr>
      <w:tr w:rsidR="00774620" w:rsidRPr="00774620" w14:paraId="4EF98646" w14:textId="77777777" w:rsidTr="00774620">
        <w:tc>
          <w:tcPr>
            <w:tcW w:w="1838" w:type="dxa"/>
          </w:tcPr>
          <w:p w14:paraId="43899DCF" w14:textId="3F591F0E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1177EC76" w14:textId="24E59BC1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40B731AD" w14:textId="3FB554E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0316031099</w:t>
            </w:r>
          </w:p>
        </w:tc>
      </w:tr>
    </w:tbl>
    <w:p w14:paraId="5C8E051E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691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1966"/>
        <w:gridCol w:w="1861"/>
        <w:gridCol w:w="2268"/>
        <w:gridCol w:w="1843"/>
        <w:gridCol w:w="1796"/>
      </w:tblGrid>
      <w:tr w:rsidR="00AC640E" w:rsidRPr="00774620" w14:paraId="4847D308" w14:textId="77777777" w:rsidTr="00774620">
        <w:tc>
          <w:tcPr>
            <w:tcW w:w="562" w:type="dxa"/>
            <w:vAlign w:val="center"/>
          </w:tcPr>
          <w:p w14:paraId="4F672BAF" w14:textId="0209E51F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985" w:type="dxa"/>
            <w:vAlign w:val="center"/>
          </w:tcPr>
          <w:p w14:paraId="4403C5F8" w14:textId="68A5438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410" w:type="dxa"/>
            <w:vAlign w:val="center"/>
          </w:tcPr>
          <w:p w14:paraId="5FCE9C6D" w14:textId="799C84B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/ ALAMAT REKANAN</w:t>
            </w:r>
          </w:p>
        </w:tc>
        <w:tc>
          <w:tcPr>
            <w:tcW w:w="1966" w:type="dxa"/>
            <w:vAlign w:val="center"/>
          </w:tcPr>
          <w:p w14:paraId="1453D991" w14:textId="22F4E616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1861" w:type="dxa"/>
            <w:vAlign w:val="center"/>
          </w:tcPr>
          <w:p w14:paraId="6FCE4C97" w14:textId="3A8E4D81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0A738600" w14:textId="03680F71" w:rsidR="00C1731B" w:rsidRPr="00774620" w:rsidRDefault="00F43D92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</w:p>
          <w:p w14:paraId="585D308B" w14:textId="305125AE" w:rsidR="001D2EAF" w:rsidRPr="00774620" w:rsidRDefault="00E04636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843" w:type="dxa"/>
            <w:vAlign w:val="center"/>
          </w:tcPr>
          <w:p w14:paraId="0A1C2FB9" w14:textId="7B09C4B4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796" w:type="dxa"/>
            <w:vAlign w:val="center"/>
          </w:tcPr>
          <w:p w14:paraId="765F7CE8" w14:textId="40B9A8A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774620" w14:paraId="66DACF55" w14:textId="77777777" w:rsidTr="00774620">
        <w:tc>
          <w:tcPr>
            <w:tcW w:w="562" w:type="dxa"/>
            <w:vAlign w:val="center"/>
          </w:tcPr>
          <w:p w14:paraId="0677B267" w14:textId="77777777" w:rsidR="00C1731B" w:rsidRPr="00774620" w:rsidRDefault="00C1731B" w:rsidP="00995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1985" w:type="dxa"/>
          </w:tcPr>
          <w:p w14:paraId="3903BA63" w14:textId="57FF705C" w:rsidR="00C1731B" w:rsidRPr="00774620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202005170000000157</w:t>
            </w:r>
          </w:p>
        </w:tc>
        <w:tc>
          <w:tcPr>
            <w:tcW w:w="2410" w:type="dxa"/>
          </w:tcPr>
          <w:p w14:paraId="62510E39" w14:textId="77777777" w:rsidR="00F41D82" w:rsidRPr="00774620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KAS NEGARA/</w:t>
            </w:r>
          </w:p>
          <w:p w14:paraId="5F123ECE" w14:textId="40784DE5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  <w:tc>
          <w:tcPr>
            <w:tcW w:w="1966" w:type="dxa"/>
          </w:tcPr>
          <w:p w14:paraId="5A0052AE" w14:textId="68E4197E" w:rsidR="00C1731B" w:rsidRPr="00774620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Bank Negara Indonesia/-</w:t>
            </w:r>
          </w:p>
        </w:tc>
        <w:tc>
          <w:tcPr>
            <w:tcW w:w="1861" w:type="dxa"/>
          </w:tcPr>
          <w:p w14:paraId="5970C1FD" w14:textId="1ACA3F25" w:rsidR="00C1731B" w:rsidRPr="00774620" w:rsidRDefault="00C1731B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316245343</w:t>
            </w:r>
          </w:p>
        </w:tc>
        <w:tc>
          <w:tcPr>
            <w:tcW w:w="2268" w:type="dxa"/>
          </w:tcPr>
          <w:p w14:paraId="55CEEC83" w14:textId="0B836FDC" w:rsidR="00CC21E7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25.000.000,00</w:t>
            </w:r>
          </w:p>
        </w:tc>
        <w:tc>
          <w:tcPr>
            <w:tcW w:w="1843" w:type="dxa"/>
          </w:tcPr>
          <w:p w14:paraId="7E54431D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Tes Invoice UIP</w:t>
            </w:r>
          </w:p>
        </w:tc>
        <w:tc>
          <w:tcPr>
            <w:tcW w:w="1796" w:type="dxa"/>
          </w:tcPr>
          <w:p w14:paraId="019FB47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="00AC640E" w:rsidRPr="00774620" w14:paraId="66DACF55" w14:textId="77777777" w:rsidTr="00774620">
        <w:tc>
          <w:tcPr>
            <w:tcW w:w="562" w:type="dxa"/>
            <w:vAlign w:val="center"/>
          </w:tcPr>
          <w:p w14:paraId="0677B267" w14:textId="77777777" w:rsidR="00C1731B" w:rsidRPr="00774620" w:rsidRDefault="00C1731B" w:rsidP="00995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1985" w:type="dxa"/>
          </w:tcPr>
          <w:p w14:paraId="3903BA63" w14:textId="57FF705C" w:rsidR="00C1731B" w:rsidRPr="00774620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202005170000000159</w:t>
            </w:r>
          </w:p>
        </w:tc>
        <w:tc>
          <w:tcPr>
            <w:tcW w:w="2410" w:type="dxa"/>
          </w:tcPr>
          <w:p w14:paraId="62510E39" w14:textId="77777777" w:rsidR="00F41D82" w:rsidRPr="00774620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KAS NEGARA/</w:t>
            </w:r>
          </w:p>
          <w:p w14:paraId="5F123ECE" w14:textId="40784DE5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  <w:tc>
          <w:tcPr>
            <w:tcW w:w="1966" w:type="dxa"/>
          </w:tcPr>
          <w:p w14:paraId="5A0052AE" w14:textId="68E4197E" w:rsidR="00C1731B" w:rsidRPr="00774620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Bank Mandiri/Jl.Trunojoyo Blok M 1/135</w:t>
            </w:r>
          </w:p>
        </w:tc>
        <w:tc>
          <w:tcPr>
            <w:tcW w:w="1861" w:type="dxa"/>
          </w:tcPr>
          <w:p w14:paraId="5970C1FD" w14:textId="1ACA3F25" w:rsidR="00C1731B" w:rsidRPr="00774620" w:rsidRDefault="00C1731B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1234546475899021</w:t>
            </w:r>
          </w:p>
        </w:tc>
        <w:tc>
          <w:tcPr>
            <w:tcW w:w="2268" w:type="dxa"/>
          </w:tcPr>
          <w:p w14:paraId="55CEEC83" w14:textId="0B836FDC" w:rsidR="00CC21E7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35.000.000,00</w:t>
            </w:r>
          </w:p>
        </w:tc>
        <w:tc>
          <w:tcPr>
            <w:tcW w:w="1843" w:type="dxa"/>
          </w:tcPr>
          <w:p w14:paraId="7E54431D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Tes Invoice UIP</w:t>
            </w:r>
          </w:p>
        </w:tc>
        <w:tc>
          <w:tcPr>
            <w:tcW w:w="1796" w:type="dxa"/>
          </w:tcPr>
          <w:p w14:paraId="019FB47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="00AC640E" w:rsidRPr="00774620" w14:paraId="12755B80" w14:textId="77777777" w:rsidTr="00774620">
        <w:tc>
          <w:tcPr>
            <w:tcW w:w="562" w:type="dxa"/>
          </w:tcPr>
          <w:p w14:paraId="3844260C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97466F0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19DD11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6" w:type="dxa"/>
          </w:tcPr>
          <w:p w14:paraId="4E6B3945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14:paraId="0280E4B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5D2C90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76B9C9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</w:tcPr>
          <w:p w14:paraId="3FC20CE4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CC21E7" w:rsidRPr="00774620" w14:paraId="3925C0D0" w14:textId="77777777" w:rsidTr="00774620">
        <w:tc>
          <w:tcPr>
            <w:tcW w:w="1271" w:type="dxa"/>
          </w:tcPr>
          <w:p w14:paraId="56BCC491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22CDC6F2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B55E457" w14:textId="7304C3E0" w:rsidR="00CC21E7" w:rsidRPr="00774620" w:rsidRDefault="00CF21B0" w:rsidP="00791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 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60.000.000,00</w:t>
            </w:r>
          </w:p>
        </w:tc>
      </w:tr>
      <w:tr w:rsidR="00CC21E7" w:rsidRPr="00774620" w14:paraId="08BCD9B6" w14:textId="77777777" w:rsidTr="00774620">
        <w:tc>
          <w:tcPr>
            <w:tcW w:w="1271" w:type="dxa"/>
          </w:tcPr>
          <w:p w14:paraId="7862B1EB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D5073B6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12740A53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ENAM PULUH JUTA RUPIAH</w:t>
            </w:r>
          </w:p>
        </w:tc>
      </w:tr>
    </w:tbl>
    <w:p w14:paraId="335D18F3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5F3B5F7A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CC21E7" w:rsidRPr="00774620" w14:paraId="77400D5C" w14:textId="77777777" w:rsidTr="00B06191">
        <w:tc>
          <w:tcPr>
            <w:tcW w:w="4868" w:type="dxa"/>
          </w:tcPr>
          <w:p w14:paraId="69741540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OPERATION EXPENDITURE</w:t>
            </w:r>
          </w:p>
        </w:tc>
        <w:tc>
          <w:tcPr>
            <w:tcW w:w="8882" w:type="dxa"/>
          </w:tcPr>
          <w:p w14:paraId="2560378E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="00CC21E7" w:rsidRPr="00774620" w14:paraId="00F48C5E" w14:textId="77777777" w:rsidTr="00B06191">
        <w:tc>
          <w:tcPr>
            <w:tcW w:w="4868" w:type="dxa"/>
          </w:tcPr>
          <w:p w14:paraId="7D3B8F47" w14:textId="4CFFF2DE" w:rsidR="00CC21E7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2150BA3" w14:textId="77777777" w:rsidR="00774620" w:rsidRPr="00774620" w:rsidRDefault="00774620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bookmarkStart w:id="0" w:name="_GoBack"/>
            <w:bookmarkEnd w:id="0"/>
          </w:p>
          <w:p w14:paraId="70F483D0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71A77D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335A06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B117C83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8E26975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CC21E7" w:rsidRPr="00774620" w14:paraId="6F31A95E" w14:textId="77777777" w:rsidTr="00B06191">
        <w:tc>
          <w:tcPr>
            <w:tcW w:w="4868" w:type="dxa"/>
          </w:tcPr>
          <w:p w14:paraId="40B9A3FA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DIAZ SETIAWAN</w:t>
            </w:r>
          </w:p>
        </w:tc>
        <w:tc>
          <w:tcPr>
            <w:tcW w:w="8882" w:type="dxa"/>
          </w:tcPr>
          <w:p w14:paraId="2CD47FA5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NINDITA SRI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xmlns:w="http://schemas.openxmlformats.org/wordprocessingml/2006/main" xmlns:r="http://schemas.openxmlformats.org/officeDocument/2006/relationships" w:rsidR="00ED4DF7" w:rsidRPr="006C3C55" w:rsidSect="00774620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BE6B3" w14:textId="77777777" w:rsidR="00D219AB" w:rsidRDefault="00D219AB" w:rsidP="00DD16D5">
      <w:pPr>
        <w:spacing w:after="0" w:line="240" w:lineRule="auto"/>
      </w:pPr>
      <w:r>
        <w:separator/>
      </w:r>
    </w:p>
  </w:endnote>
  <w:endnote w:type="continuationSeparator" w:id="0">
    <w:p w14:paraId="3E3E9F95" w14:textId="77777777" w:rsidR="00D219AB" w:rsidRDefault="00D219AB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931A6" w14:textId="77777777" w:rsidR="00D219AB" w:rsidRDefault="00D219AB" w:rsidP="00DD16D5">
      <w:pPr>
        <w:spacing w:after="0" w:line="240" w:lineRule="auto"/>
      </w:pPr>
      <w:r>
        <w:separator/>
      </w:r>
    </w:p>
  </w:footnote>
  <w:footnote w:type="continuationSeparator" w:id="0">
    <w:p w14:paraId="7747CDEF" w14:textId="77777777" w:rsidR="00D219AB" w:rsidRDefault="00D219AB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68900452">
    <w:multiLevelType w:val="hybridMultilevel"/>
    <w:lvl w:ilvl="0" w:tplc="44367980">
      <w:start w:val="1"/>
      <w:numFmt w:val="decimal"/>
      <w:lvlText w:val="%1."/>
      <w:lvlJc w:val="left"/>
      <w:pPr>
        <w:ind w:left="720" w:hanging="360"/>
      </w:pPr>
    </w:lvl>
    <w:lvl w:ilvl="1" w:tplc="44367980" w:tentative="1">
      <w:start w:val="1"/>
      <w:numFmt w:val="lowerLetter"/>
      <w:lvlText w:val="%2."/>
      <w:lvlJc w:val="left"/>
      <w:pPr>
        <w:ind w:left="1440" w:hanging="360"/>
      </w:pPr>
    </w:lvl>
    <w:lvl w:ilvl="2" w:tplc="44367980" w:tentative="1">
      <w:start w:val="1"/>
      <w:numFmt w:val="lowerRoman"/>
      <w:lvlText w:val="%3."/>
      <w:lvlJc w:val="right"/>
      <w:pPr>
        <w:ind w:left="2160" w:hanging="180"/>
      </w:pPr>
    </w:lvl>
    <w:lvl w:ilvl="3" w:tplc="44367980" w:tentative="1">
      <w:start w:val="1"/>
      <w:numFmt w:val="decimal"/>
      <w:lvlText w:val="%4."/>
      <w:lvlJc w:val="left"/>
      <w:pPr>
        <w:ind w:left="2880" w:hanging="360"/>
      </w:pPr>
    </w:lvl>
    <w:lvl w:ilvl="4" w:tplc="44367980" w:tentative="1">
      <w:start w:val="1"/>
      <w:numFmt w:val="lowerLetter"/>
      <w:lvlText w:val="%5."/>
      <w:lvlJc w:val="left"/>
      <w:pPr>
        <w:ind w:left="3600" w:hanging="360"/>
      </w:pPr>
    </w:lvl>
    <w:lvl w:ilvl="5" w:tplc="44367980" w:tentative="1">
      <w:start w:val="1"/>
      <w:numFmt w:val="lowerRoman"/>
      <w:lvlText w:val="%6."/>
      <w:lvlJc w:val="right"/>
      <w:pPr>
        <w:ind w:left="4320" w:hanging="180"/>
      </w:pPr>
    </w:lvl>
    <w:lvl w:ilvl="6" w:tplc="44367980" w:tentative="1">
      <w:start w:val="1"/>
      <w:numFmt w:val="decimal"/>
      <w:lvlText w:val="%7."/>
      <w:lvlJc w:val="left"/>
      <w:pPr>
        <w:ind w:left="5040" w:hanging="360"/>
      </w:pPr>
    </w:lvl>
    <w:lvl w:ilvl="7" w:tplc="44367980" w:tentative="1">
      <w:start w:val="1"/>
      <w:numFmt w:val="lowerLetter"/>
      <w:lvlText w:val="%8."/>
      <w:lvlJc w:val="left"/>
      <w:pPr>
        <w:ind w:left="5760" w:hanging="360"/>
      </w:pPr>
    </w:lvl>
    <w:lvl w:ilvl="8" w:tplc="443679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900451">
    <w:multiLevelType w:val="hybridMultilevel"/>
    <w:lvl w:ilvl="0" w:tplc="2813842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68900451">
    <w:abstractNumId w:val="68900451"/>
  </w:num>
  <w:num w:numId="68900452">
    <w:abstractNumId w:val="689004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70EEF"/>
    <w:rsid w:val="000A2656"/>
    <w:rsid w:val="000C5190"/>
    <w:rsid w:val="000D05CE"/>
    <w:rsid w:val="00114187"/>
    <w:rsid w:val="00116B8F"/>
    <w:rsid w:val="00125DCA"/>
    <w:rsid w:val="00146250"/>
    <w:rsid w:val="001A7B0A"/>
    <w:rsid w:val="001D2EAF"/>
    <w:rsid w:val="00214F94"/>
    <w:rsid w:val="00216296"/>
    <w:rsid w:val="002D5816"/>
    <w:rsid w:val="00301050"/>
    <w:rsid w:val="00324BB0"/>
    <w:rsid w:val="00347178"/>
    <w:rsid w:val="0034782D"/>
    <w:rsid w:val="00373781"/>
    <w:rsid w:val="00377AF6"/>
    <w:rsid w:val="003C4DAB"/>
    <w:rsid w:val="003E6B84"/>
    <w:rsid w:val="003F466F"/>
    <w:rsid w:val="00411163"/>
    <w:rsid w:val="0047366B"/>
    <w:rsid w:val="0049597B"/>
    <w:rsid w:val="004965A7"/>
    <w:rsid w:val="00497831"/>
    <w:rsid w:val="004A539F"/>
    <w:rsid w:val="004A6A97"/>
    <w:rsid w:val="005278A1"/>
    <w:rsid w:val="005524B2"/>
    <w:rsid w:val="00553FA9"/>
    <w:rsid w:val="005A2C3A"/>
    <w:rsid w:val="005B6B78"/>
    <w:rsid w:val="00673765"/>
    <w:rsid w:val="00697B6B"/>
    <w:rsid w:val="006C3C55"/>
    <w:rsid w:val="00704BE5"/>
    <w:rsid w:val="00743C65"/>
    <w:rsid w:val="00774620"/>
    <w:rsid w:val="00791B09"/>
    <w:rsid w:val="007A1E48"/>
    <w:rsid w:val="007D3192"/>
    <w:rsid w:val="007E3280"/>
    <w:rsid w:val="00801B41"/>
    <w:rsid w:val="00844ED7"/>
    <w:rsid w:val="00845DEE"/>
    <w:rsid w:val="00962405"/>
    <w:rsid w:val="00962AB9"/>
    <w:rsid w:val="00995133"/>
    <w:rsid w:val="00996C1D"/>
    <w:rsid w:val="009E51FE"/>
    <w:rsid w:val="009F2F2F"/>
    <w:rsid w:val="00A06A9E"/>
    <w:rsid w:val="00A3008E"/>
    <w:rsid w:val="00AB34E0"/>
    <w:rsid w:val="00AC640E"/>
    <w:rsid w:val="00AE4EFB"/>
    <w:rsid w:val="00B01CD6"/>
    <w:rsid w:val="00B0211A"/>
    <w:rsid w:val="00B0512E"/>
    <w:rsid w:val="00B766F5"/>
    <w:rsid w:val="00B82825"/>
    <w:rsid w:val="00BE414C"/>
    <w:rsid w:val="00C14425"/>
    <w:rsid w:val="00C1731B"/>
    <w:rsid w:val="00C430AB"/>
    <w:rsid w:val="00C47009"/>
    <w:rsid w:val="00C63AB4"/>
    <w:rsid w:val="00CA4E26"/>
    <w:rsid w:val="00CC21E7"/>
    <w:rsid w:val="00CF21B0"/>
    <w:rsid w:val="00D016F7"/>
    <w:rsid w:val="00D219AB"/>
    <w:rsid w:val="00D37152"/>
    <w:rsid w:val="00D464AE"/>
    <w:rsid w:val="00D73C4D"/>
    <w:rsid w:val="00D80AD1"/>
    <w:rsid w:val="00DD16D5"/>
    <w:rsid w:val="00E04636"/>
    <w:rsid w:val="00E40182"/>
    <w:rsid w:val="00E92480"/>
    <w:rsid w:val="00ED4DF7"/>
    <w:rsid w:val="00F01AC8"/>
    <w:rsid w:val="00F27388"/>
    <w:rsid w:val="00F41D82"/>
    <w:rsid w:val="00F43D92"/>
    <w:rsid w:val="00F9273B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775466918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16</cp:revision>
  <dcterms:created xsi:type="dcterms:W3CDTF">2020-05-14T08:31:00Z</dcterms:created>
  <dcterms:modified xsi:type="dcterms:W3CDTF">2020-05-21T03:52:00Z</dcterms:modified>
</cp:coreProperties>
</file>