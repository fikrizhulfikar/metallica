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202101270000013663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202101270000013663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BNI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0115476151)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dr. ENDAH TRI WINDAWATI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Layanan kesehatan Okt 20 ND 0668/VP YANKP/21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3200020488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99.147.906,00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99.147.906,00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SEMBILAN PULUH SEMBILAN JUTA SERATUS EMPAT PULUH TUJUH RIBU SEMBILAN RATUS ENAM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07/09/2021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KASINO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DONO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26/10/2021 10:48:38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26/10/2021 10:48:38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07/09/2021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BNI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 Melawai Raya No1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07/09/2021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99.147.906,00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[SEMBILAN PULUH SEMBILAN JUTA SERATUS EMPAT PULUH TUJUH RIBU SEMBILAN RATUS ENAM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0115476151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ENDAH TRI WINDAWATI DR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Jl. Singosari RT 003 RW 006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BCA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3440188213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99.147.906,00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Layanan kesehatan Okt 20 ND 0668/VP YANKP/21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KASINO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DONO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26/10/2021 10:48:38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26/10/2021 10:48:38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BNI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 Melawai Raya No1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0115476151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202006290000000353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PT.KIMIA FARMA APOTEK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119 000302 7685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82.462.709,00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Pembelian Obat, 14438/VPYANKP/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202101270000013663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ENDAH TRI WINDAWATI DR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BCA/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3440188213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48.750,00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 Okt 20 ND 0668/VP YANKP/21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202006290000000311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 RS. PELNI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1160090000010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16.636.447,00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 Feb-Mar20 ND 11116/VPYANKP/2020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99.147.906,00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SEMBILAN PULUH SEMBILAN JUTA SERATUS EMPAT PULUH TUJUH RIBU SEMBILAN RATUS ENAM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KASINO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DONO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26/10/2021 10:48:38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26/10/2021 10:48:38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0188818">
    <w:multiLevelType w:val="hybridMultilevel"/>
    <w:lvl w:ilvl="0" w:tplc="91754034">
      <w:start w:val="1"/>
      <w:numFmt w:val="decimal"/>
      <w:lvlText w:val="%1."/>
      <w:lvlJc w:val="left"/>
      <w:pPr>
        <w:ind w:left="720" w:hanging="360"/>
      </w:pPr>
    </w:lvl>
    <w:lvl w:ilvl="1" w:tplc="91754034" w:tentative="1">
      <w:start w:val="1"/>
      <w:numFmt w:val="lowerLetter"/>
      <w:lvlText w:val="%2."/>
      <w:lvlJc w:val="left"/>
      <w:pPr>
        <w:ind w:left="1440" w:hanging="360"/>
      </w:pPr>
    </w:lvl>
    <w:lvl w:ilvl="2" w:tplc="91754034" w:tentative="1">
      <w:start w:val="1"/>
      <w:numFmt w:val="lowerRoman"/>
      <w:lvlText w:val="%3."/>
      <w:lvlJc w:val="right"/>
      <w:pPr>
        <w:ind w:left="2160" w:hanging="180"/>
      </w:pPr>
    </w:lvl>
    <w:lvl w:ilvl="3" w:tplc="91754034" w:tentative="1">
      <w:start w:val="1"/>
      <w:numFmt w:val="decimal"/>
      <w:lvlText w:val="%4."/>
      <w:lvlJc w:val="left"/>
      <w:pPr>
        <w:ind w:left="2880" w:hanging="360"/>
      </w:pPr>
    </w:lvl>
    <w:lvl w:ilvl="4" w:tplc="91754034" w:tentative="1">
      <w:start w:val="1"/>
      <w:numFmt w:val="lowerLetter"/>
      <w:lvlText w:val="%5."/>
      <w:lvlJc w:val="left"/>
      <w:pPr>
        <w:ind w:left="3600" w:hanging="360"/>
      </w:pPr>
    </w:lvl>
    <w:lvl w:ilvl="5" w:tplc="91754034" w:tentative="1">
      <w:start w:val="1"/>
      <w:numFmt w:val="lowerRoman"/>
      <w:lvlText w:val="%6."/>
      <w:lvlJc w:val="right"/>
      <w:pPr>
        <w:ind w:left="4320" w:hanging="180"/>
      </w:pPr>
    </w:lvl>
    <w:lvl w:ilvl="6" w:tplc="91754034" w:tentative="1">
      <w:start w:val="1"/>
      <w:numFmt w:val="decimal"/>
      <w:lvlText w:val="%7."/>
      <w:lvlJc w:val="left"/>
      <w:pPr>
        <w:ind w:left="5040" w:hanging="360"/>
      </w:pPr>
    </w:lvl>
    <w:lvl w:ilvl="7" w:tplc="91754034" w:tentative="1">
      <w:start w:val="1"/>
      <w:numFmt w:val="lowerLetter"/>
      <w:lvlText w:val="%8."/>
      <w:lvlJc w:val="left"/>
      <w:pPr>
        <w:ind w:left="5760" w:hanging="360"/>
      </w:pPr>
    </w:lvl>
    <w:lvl w:ilvl="8" w:tplc="917540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88817">
    <w:multiLevelType w:val="hybridMultilevel"/>
    <w:lvl w:ilvl="0" w:tplc="97856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10188817">
    <w:abstractNumId w:val="10188817"/>
  </w:num>
  <w:num w:numId="10188818">
    <w:abstractNumId w:val="101888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38088862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