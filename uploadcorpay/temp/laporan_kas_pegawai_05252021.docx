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56C0F" w14:textId="290BDDC9" w:rsidR="001C1FAE" w:rsidRDefault="00036899" w:rsidP="008D0F21">
      <w:pPr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12C7C7C9">
                <wp:simplePos x="0" y="0"/>
                <wp:positionH relativeFrom="column">
                  <wp:posOffset>4524375</wp:posOffset>
                </wp:positionH>
                <wp:positionV relativeFrom="paragraph">
                  <wp:posOffset>-247650</wp:posOffset>
                </wp:positionV>
                <wp:extent cx="1828800" cy="1404620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B33D1" w14:textId="0D2725B7" w:rsidR="00B0512E" w:rsidRPr="00296A09" w:rsidRDefault="00B0512E" w:rsidP="00B051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No :</w:t>
                            </w:r>
                            <w:proofErr w:type="gramEnd"/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6899"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 xml:space="preserve">$ID_GROUP$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BDD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6.25pt;margin-top:-19.5pt;width:2in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" stroked="f">
                <v:textbox style="mso-fit-shape-to-text:t">
                  <w:txbxContent>
                    <w:p w14:paraId="576B33D1" w14:textId="0D2725B7" w:rsidR="00B0512E" w:rsidRPr="00296A09" w:rsidRDefault="00B0512E" w:rsidP="00B0512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 :</w:t>
                      </w:r>
                      <w:proofErr w:type="gramEnd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036899"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 xml:space="preserve">$ID_GROUP$</w:t>
                      </w:r>
                    </w:p>
                  </w:txbxContent>
                </v:textbox>
              </v:shape>
            </w:pict>
          </mc:Fallback>
        </mc:AlternateContent>
      </w:r>
    </w:p>
    <w:p w14:paraId="466FBA4C" w14:textId="5828B21A" w:rsidR="00B0512E" w:rsidRPr="00296A09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BUKTI KAS / BANK PENGELUARAN</w:t>
      </w:r>
    </w:p>
    <w:p w14:paraId="474AD119" w14:textId="77777777" w:rsidR="00B0512E" w:rsidRPr="00296A09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(Imprest)</w:t>
      </w:r>
    </w:p>
    <w:p w14:paraId="0A936EC4" w14:textId="16914911" w:rsidR="00B0512E" w:rsidRPr="00296A09" w:rsidRDefault="00B0512E" w:rsidP="008D0F21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550D054E" w14:textId="28A718C3" w:rsidR="00B0512E" w:rsidRPr="00296A09" w:rsidRDefault="00116B8F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$HOUSE_BANK$</w:t>
      </w:r>
      <w:r w:rsidR="00B0512E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(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$NO_REK_HOUSE_BANK$)</w:t>
      </w:r>
      <w:r w:rsidR="00B0512E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14:paraId="6F9172B3" w14:textId="661B8897" w:rsidR="00B0512E" w:rsidRPr="00296A09" w:rsidRDefault="00B0512E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046"/>
        <w:gridCol w:w="2156"/>
        <w:gridCol w:w="15"/>
        <w:gridCol w:w="2286"/>
        <w:gridCol w:w="9"/>
        <w:gridCol w:w="2406"/>
      </w:tblGrid>
      <w:tr w:rsidR="00B0512E" w:rsidRPr="00296A09" w14:paraId="18E67A4A" w14:textId="77777777" w:rsidTr="0003303B">
        <w:trPr>
          <w:trHeight w:val="467"/>
        </w:trPr>
        <w:tc>
          <w:tcPr>
            <w:tcW w:w="3300" w:type="dxa"/>
            <w:vAlign w:val="center"/>
          </w:tcPr>
          <w:p w14:paraId="39EA3669" w14:textId="77777777" w:rsidR="00B0512E" w:rsidRPr="00296A09" w:rsidRDefault="00B0512E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URAIAN</w:t>
            </w:r>
          </w:p>
        </w:tc>
        <w:tc>
          <w:tcPr>
            <w:tcW w:w="2361" w:type="dxa"/>
            <w:vAlign w:val="center"/>
          </w:tcPr>
          <w:p w14:paraId="69363DDF" w14:textId="3A273518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NOMOR DOKUMEN</w:t>
            </w:r>
          </w:p>
        </w:tc>
        <w:tc>
          <w:tcPr>
            <w:tcW w:w="1768" w:type="dxa"/>
            <w:gridSpan w:val="2"/>
            <w:vAlign w:val="center"/>
          </w:tcPr>
          <w:p w14:paraId="60F08B25" w14:textId="623C72F5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MATA UANG</w:t>
            </w:r>
          </w:p>
        </w:tc>
        <w:tc>
          <w:tcPr>
            <w:tcW w:w="2489" w:type="dxa"/>
            <w:gridSpan w:val="2"/>
            <w:vAlign w:val="center"/>
          </w:tcPr>
          <w:p w14:paraId="0717034E" w14:textId="62F05218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JUMLAH</w:t>
            </w:r>
          </w:p>
        </w:tc>
      </w:tr>
      <w:tr w:rsidR="00B0512E" w:rsidRPr="00296A09" w14:paraId="2F50B628" w14:textId="77777777" w:rsidTr="000649EE">
        <w:trPr>
          <w:trHeight w:val="764"/>
        </w:trPr>
        <w:tc>
          <w:tcPr>
            <w:tcW w:w="3300" w:type="dxa"/>
          </w:tcPr>
          <w:p w14:paraId="72580D06" w14:textId="77777777" w:rsidR="005A2C3A" w:rsidRPr="00296A09" w:rsidRDefault="00A06A9E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PERTAMINA GAS.PT</w:t>
            </w:r>
          </w:p>
          <w:p w14:paraId="44F9F03E" w14:textId="77061544" w:rsidR="00F27388" w:rsidRPr="00296A09" w:rsidRDefault="00F27388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 xml:space="preserve">Inv PERTAGAS PLN SBS BORANG AGT 2020</w:t>
            </w:r>
          </w:p>
        </w:tc>
        <w:tc>
          <w:tcPr>
            <w:tcW w:w="2361" w:type="dxa"/>
          </w:tcPr>
          <w:p w14:paraId="43825EED" w14:textId="159BC962" w:rsidR="00B0512E" w:rsidRPr="00296A09" w:rsidRDefault="00A06A9E" w:rsidP="005A2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7100003596</w:t>
            </w:r>
          </w:p>
        </w:tc>
        <w:tc>
          <w:tcPr>
            <w:tcW w:w="1768" w:type="dxa"/>
            <w:gridSpan w:val="2"/>
          </w:tcPr>
          <w:p w14:paraId="7B809338" w14:textId="148978CA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IDR</w:t>
            </w:r>
          </w:p>
        </w:tc>
        <w:tc>
          <w:tcPr>
            <w:tcW w:w="2489" w:type="dxa"/>
            <w:gridSpan w:val="2"/>
          </w:tcPr>
          <w:p w14:paraId="0E9CC57B" w14:textId="78EB9C18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5.683.918.867,00</w:t>
            </w:r>
          </w:p>
        </w:tc>
      </w:tr>
      <w:tr w:rsidR="00B0512E" w:rsidRPr="00296A09" w14:paraId="57D0DD6D" w14:textId="77777777" w:rsidTr="000649EE">
        <w:trPr>
          <w:trHeight w:val="458"/>
        </w:trPr>
        <w:tc>
          <w:tcPr>
            <w:tcW w:w="9918" w:type="dxa"/>
            <w:gridSpan w:val="6"/>
            <w:vAlign w:val="center"/>
          </w:tcPr>
          <w:p w14:paraId="14AD4D5A" w14:textId="77777777" w:rsidR="00B0512E" w:rsidRPr="00296A09" w:rsidRDefault="00B0512E" w:rsidP="00844E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Terbilang : </w:t>
            </w:r>
            <w:r w:rsidR="00A06A9E"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LIMA MILIAR ENAM RATUS DELAPAN PULUH TIGA JUTA SEMBILAN RATUS DELAPAN BELAS RIBU DELAPAN RATUS ENAM PULUH TUJUH RUPIAH</w:t>
            </w:r>
          </w:p>
          <w:p w14:paraId="6D7C6238" w14:textId="39AF49C1" w:rsidR="001424D5" w:rsidRPr="00296A09" w:rsidRDefault="001424D5" w:rsidP="00844E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0512E" w:rsidRPr="00296A09" w14:paraId="140DB8EF" w14:textId="77777777" w:rsidTr="00707326">
        <w:trPr>
          <w:trHeight w:val="439"/>
        </w:trPr>
        <w:tc>
          <w:tcPr>
            <w:tcW w:w="5676" w:type="dxa"/>
            <w:gridSpan w:val="3"/>
          </w:tcPr>
          <w:p w14:paraId="4668F865" w14:textId="61D74F99" w:rsidR="00B0512E" w:rsidRPr="00296A09" w:rsidRDefault="00B0512E" w:rsidP="005A2C3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761" w:type="dxa"/>
            <w:gridSpan w:val="2"/>
          </w:tcPr>
          <w:p w14:paraId="440E08B1" w14:textId="2F029AD1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E83FFE">
              <w:rPr>
                <w:rFonts w:ascii="Times New Roman" w:hAnsi="Times New Roman" w:cs="Times New Roman"/>
                <w:sz w:val="20"/>
                <w:szCs w:val="20"/>
              </w:rPr>
              <w:t>SUM_</w:t>
            </w: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CURR_BAYAR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481" w:type="dxa"/>
          </w:tcPr>
          <w:p w14:paraId="69704B82" w14:textId="161C1E2D" w:rsidR="00B0512E" w:rsidRPr="00296A09" w:rsidRDefault="00A06A9E" w:rsidP="00E83FF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E83FFE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_BAYAR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</w:tbl>
    <w:p w14:paraId="731DC067" w14:textId="73F8B2CE" w:rsidR="00B0512E" w:rsidRPr="00296A09" w:rsidRDefault="00036899" w:rsidP="00036899">
      <w:pPr>
        <w:ind w:left="6480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</w:t>
      </w:r>
      <w:r w:rsidR="00DB17B5"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 w:rsidR="006162C7"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>Jakarta</w:t>
      </w:r>
      <w:r w:rsidR="00ED4DF7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, 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$TGL_RENCANA_BAYAR$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260"/>
        <w:gridCol w:w="2790"/>
      </w:tblGrid>
      <w:tr w:rsidR="00036899" w:rsidRPr="00296A09" w14:paraId="797E7222" w14:textId="77777777" w:rsidTr="00A203A9">
        <w:tc>
          <w:tcPr>
            <w:tcW w:w="3686" w:type="dxa"/>
          </w:tcPr>
          <w:p w14:paraId="0BFC5C7D" w14:textId="7DA2BAF6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Mengetahui</w:t>
            </w:r>
            <w:proofErr w:type="spellEnd"/>
          </w:p>
        </w:tc>
        <w:tc>
          <w:tcPr>
            <w:tcW w:w="3260" w:type="dxa"/>
          </w:tcPr>
          <w:p w14:paraId="6B74DC3B" w14:textId="358F6150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Menyetujui</w:t>
            </w:r>
            <w:proofErr w:type="spellEnd"/>
          </w:p>
        </w:tc>
        <w:tc>
          <w:tcPr>
            <w:tcW w:w="2790" w:type="dxa"/>
          </w:tcPr>
          <w:p w14:paraId="7D31C5CE" w14:textId="6F71F93D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Menerima</w:t>
            </w:r>
            <w:proofErr w:type="spellEnd"/>
          </w:p>
        </w:tc>
      </w:tr>
      <w:tr w:rsidR="00036899" w:rsidRPr="00296A09" w14:paraId="510C2C5D" w14:textId="77777777" w:rsidTr="00A203A9">
        <w:tc>
          <w:tcPr>
            <w:tcW w:w="3686" w:type="dxa"/>
          </w:tcPr>
          <w:p w14:paraId="4BBA8BE0" w14:textId="55D466B1" w:rsidR="00036899" w:rsidRPr="00296A09" w:rsidRDefault="00C94756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VP PENGELUARAN INVESTASI</w:t>
            </w:r>
          </w:p>
          <w:p w14:paraId="23432AFC" w14:textId="62D4D9EB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AB8EB15" w14:textId="431F4EE2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FE56ECD" w14:textId="6D554856" w:rsidR="00707326" w:rsidRPr="00296A09" w:rsidRDefault="00707326" w:rsidP="0098543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2ED7DC3" w14:textId="5FCBEB74" w:rsidR="00707326" w:rsidRPr="00296A09" w:rsidRDefault="00707326" w:rsidP="0098543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60" w:type="dxa"/>
          </w:tcPr>
          <w:p w14:paraId="4F756018" w14:textId="507470FD" w:rsidR="00C94756" w:rsidRPr="00296A09" w:rsidRDefault="00C94756" w:rsidP="00C9475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VP PENGELUARAN OPERASI</w:t>
            </w:r>
          </w:p>
          <w:p w14:paraId="6BFE5B9B" w14:textId="2BB054DC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90" w:type="dxa"/>
          </w:tcPr>
          <w:p w14:paraId="180D4B3D" w14:textId="77777777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36899" w:rsidRPr="00296A09" w14:paraId="186257C9" w14:textId="77777777" w:rsidTr="00A203A9">
        <w:tc>
          <w:tcPr>
            <w:tcW w:w="3686" w:type="dxa"/>
          </w:tcPr>
          <w:p w14:paraId="5B0ED761" w14:textId="53EFD9D6" w:rsidR="00036899" w:rsidRPr="00296A09" w:rsidRDefault="00C94756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TESTING ACCENTURE</w:t>
            </w:r>
          </w:p>
        </w:tc>
        <w:tc>
          <w:tcPr>
            <w:tcW w:w="3260" w:type="dxa"/>
          </w:tcPr>
          <w:p w14:paraId="63699E25" w14:textId="3384BC9C" w:rsidR="00036899" w:rsidRPr="00296A09" w:rsidRDefault="00C94756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TESTING ACCENTURE</w:t>
            </w:r>
          </w:p>
        </w:tc>
        <w:tc>
          <w:tcPr>
            <w:tcW w:w="2790" w:type="dxa"/>
          </w:tcPr>
          <w:p w14:paraId="65E4DF96" w14:textId="643E383C" w:rsidR="00036899" w:rsidRPr="00296A09" w:rsidRDefault="00B91C50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TRANSFER</w:t>
            </w:r>
          </w:p>
        </w:tc>
      </w:tr>
    </w:tbl>
    <w:p w14:paraId="1DBE2D01" w14:textId="77777777" w:rsidR="00116B8F" w:rsidRPr="0034782D" w:rsidRDefault="00116B8F" w:rsidP="00116B8F">
      <w:pPr>
        <w:rPr>
          <w:b/>
          <w:bCs/>
        </w:rPr>
      </w:pPr>
    </w:p>
    <w:p w14:paraId="77284F68" w14:textId="7AF78478" w:rsidR="00ED4DF7" w:rsidRDefault="00ED4DF7" w:rsidP="00B766F5">
      <w:pPr>
        <w:rPr>
          <w:b/>
          <w:bCs/>
          <w:lang w:val="id-ID"/>
        </w:rPr>
      </w:pPr>
      <w:r w:rsidRPr="002D5816">
        <w:rPr>
          <w:lang w:val="id-ID"/>
        </w:rPr>
        <w:t xml:space="preserve">     </w:t>
      </w:r>
    </w:p>
    <w:p w14:paraId="60D1DC1B" w14:textId="0CCD8F1E" w:rsidR="002D5816" w:rsidRPr="002D5816" w:rsidRDefault="002D5816">
      <w:pPr>
        <w:rPr>
          <w:b/>
          <w:bCs/>
          <w:lang w:val="id-ID"/>
        </w:rPr>
      </w:pPr>
    </w:p>
    <w:p w14:paraId="5940DB72" w14:textId="58019622" w:rsidR="00B01CD6" w:rsidRDefault="003A5399">
      <w:pPr>
        <w:rPr>
          <w:b/>
          <w:bCs/>
          <w:lang w:val="id-ID"/>
        </w:rPr>
        <w:sectPr w:rsidR="00B01CD6" w:rsidSect="0070732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851" w:right="1077" w:bottom="1440" w:left="1077" w:header="720" w:footer="720" w:gutter="0"/>
          <w:cols w:space="720"/>
          <w:docGrid w:linePitch="360"/>
        </w:sectPr>
      </w:pPr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FE98E16" wp14:editId="355B4DE8">
                <wp:simplePos x="0" y="0"/>
                <wp:positionH relativeFrom="margin">
                  <wp:align>left</wp:align>
                </wp:positionH>
                <wp:positionV relativeFrom="paragraph">
                  <wp:posOffset>5008245</wp:posOffset>
                </wp:positionV>
                <wp:extent cx="2743200" cy="2190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65A12" w14:textId="668A5DCD" w:rsidR="003A5399" w:rsidRPr="003A5399" w:rsidRDefault="003A5399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$TGL_CETAK$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98E1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394.35pt;width:3in;height:17.2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" stroked="f">
                <v:textbox>
                  <w:txbxContent>
                    <w:p w14:paraId="11F65A12" w14:textId="668A5DCD" w:rsidR="003A5399" w:rsidRPr="003A5399" w:rsidRDefault="003A5399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$TGL_CETAK$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7FE8A4" w14:textId="6784F55A" w:rsidR="00B01CD6" w:rsidRPr="00F44756" w:rsidRDefault="00B01CD6" w:rsidP="00B01CD6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pPr w:leftFromText="180" w:rightFromText="180" w:vertAnchor="text" w:horzAnchor="margin" w:tblpY="-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819"/>
        <w:gridCol w:w="3362"/>
      </w:tblGrid>
      <w:tr w:rsidR="003B2570" w:rsidRPr="00421B36" w14:paraId="32F683A7" w14:textId="77777777" w:rsidTr="00616C72">
        <w:tc>
          <w:tcPr>
            <w:tcW w:w="1271" w:type="dxa"/>
          </w:tcPr>
          <w:p w14:paraId="4FC3787C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84" w:type="dxa"/>
            <w:vAlign w:val="center"/>
          </w:tcPr>
          <w:p w14:paraId="18F1FB50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1642E828" w14:textId="0C7453D9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="00F52600" w:rsidRPr="00F52600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B01060300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/2020</w:t>
            </w:r>
          </w:p>
        </w:tc>
        <w:tc>
          <w:tcPr>
            <w:tcW w:w="3362" w:type="dxa"/>
          </w:tcPr>
          <w:p w14:paraId="1FD113EF" w14:textId="6BC690E8" w:rsidR="003B2570" w:rsidRPr="00421B36" w:rsidRDefault="000149EB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Jakarta</w:t>
            </w:r>
            <w:r w:rsidR="003B2570"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, </w:t>
            </w:r>
            <w:r w:rsidR="003B2570"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25 Juni 2021</w:t>
            </w:r>
          </w:p>
        </w:tc>
      </w:tr>
      <w:tr w:rsidR="003B2570" w:rsidRPr="00421B36" w14:paraId="3E1419FC" w14:textId="77777777" w:rsidTr="00616C72">
        <w:tc>
          <w:tcPr>
            <w:tcW w:w="1271" w:type="dxa"/>
          </w:tcPr>
          <w:p w14:paraId="6F309876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14:paraId="3655CFD8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15135761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362" w:type="dxa"/>
          </w:tcPr>
          <w:p w14:paraId="220BE9C6" w14:textId="6C7D0C2C" w:rsidR="003B2570" w:rsidRPr="00421B36" w:rsidRDefault="003B2570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MANDIRI</w:t>
            </w:r>
          </w:p>
        </w:tc>
      </w:tr>
      <w:tr w:rsidR="003B2570" w:rsidRPr="00421B36" w14:paraId="62DBAE57" w14:textId="77777777" w:rsidTr="00616C72">
        <w:tc>
          <w:tcPr>
            <w:tcW w:w="1271" w:type="dxa"/>
          </w:tcPr>
          <w:p w14:paraId="2435B636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14:paraId="3B9BEB0B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6794CC07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362" w:type="dxa"/>
          </w:tcPr>
          <w:p w14:paraId="526409E0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-</w:t>
            </w:r>
          </w:p>
        </w:tc>
      </w:tr>
      <w:tr w:rsidR="003B2570" w:rsidRPr="00421B36" w14:paraId="6772C7E2" w14:textId="77777777" w:rsidTr="00616C72">
        <w:tc>
          <w:tcPr>
            <w:tcW w:w="1271" w:type="dxa"/>
          </w:tcPr>
          <w:p w14:paraId="3625709D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14:paraId="555E13CC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152A4E02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362" w:type="dxa"/>
          </w:tcPr>
          <w:p w14:paraId="12FF4E7D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="003B2570" w:rsidRPr="00421B36" w14:paraId="3077637E" w14:textId="77777777" w:rsidTr="00616C72">
        <w:tc>
          <w:tcPr>
            <w:tcW w:w="1271" w:type="dxa"/>
          </w:tcPr>
          <w:p w14:paraId="396B04F7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Lampiran</w:t>
            </w:r>
          </w:p>
        </w:tc>
        <w:tc>
          <w:tcPr>
            <w:tcW w:w="284" w:type="dxa"/>
            <w:vAlign w:val="center"/>
          </w:tcPr>
          <w:p w14:paraId="59AA45BB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7441F424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1 (satu) Lbr Giro Bilyet/Cek</w:t>
            </w:r>
          </w:p>
        </w:tc>
        <w:tc>
          <w:tcPr>
            <w:tcW w:w="3362" w:type="dxa"/>
          </w:tcPr>
          <w:p w14:paraId="214007C9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</w:tbl>
    <w:p w14:paraId="79192DE4" w14:textId="6C932BCA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56028D9F" w14:textId="2EF7D8D2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Dengan melampirkan Giro Bilyet/ Cek dari Bank Saudara No : $NO_GIRO$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Tanggal $TGL_RENCANA_BAYAR$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sebesar </w:t>
      </w:r>
      <w:r w:rsidR="00D464AE"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($CURR_BAYAR$) 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$AMOUNT_BAYAR$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[$NOMINAL_TERBILANG$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] kami minta kepada saudara agar uang sebesar tersebut dipindahkan dari account no. $NO_REK_HOUSE_BANK$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ke :</w:t>
      </w:r>
    </w:p>
    <w:p w14:paraId="7545B06D" w14:textId="77777777" w:rsidR="00F01AC8" w:rsidRPr="00421B36" w:rsidRDefault="00F01AC8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2205"/>
        <w:gridCol w:w="1717"/>
        <w:gridCol w:w="1885"/>
        <w:gridCol w:w="1985"/>
        <w:gridCol w:w="1701"/>
      </w:tblGrid>
      <w:tr w:rsidR="00470C81" w:rsidRPr="00421B36" w14:paraId="24EC5CE4" w14:textId="77777777" w:rsidTr="00470C81">
        <w:trPr>
          <w:jc w:val="center"/>
        </w:trPr>
        <w:tc>
          <w:tcPr>
            <w:tcW w:w="2205" w:type="dxa"/>
            <w:vAlign w:val="center"/>
          </w:tcPr>
          <w:p w14:paraId="1C8B54A5" w14:textId="18895261" w:rsidR="00F01AC8" w:rsidRPr="00421B36" w:rsidRDefault="00F01AC8" w:rsidP="00E43F3A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NAMA</w:t>
            </w:r>
            <w:r w:rsidR="0054046B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/ALAMAT</w:t>
            </w:r>
          </w:p>
        </w:tc>
        <w:tc>
          <w:tcPr>
            <w:tcW w:w="1717" w:type="dxa"/>
            <w:vAlign w:val="center"/>
          </w:tcPr>
          <w:p w14:paraId="283B0174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BANK</w:t>
            </w:r>
          </w:p>
        </w:tc>
        <w:tc>
          <w:tcPr>
            <w:tcW w:w="1885" w:type="dxa"/>
            <w:vAlign w:val="center"/>
          </w:tcPr>
          <w:p w14:paraId="7AB38BDD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NO REK</w:t>
            </w:r>
          </w:p>
        </w:tc>
        <w:tc>
          <w:tcPr>
            <w:tcW w:w="1985" w:type="dxa"/>
            <w:vAlign w:val="center"/>
          </w:tcPr>
          <w:p w14:paraId="55099D7D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01" w:type="dxa"/>
            <w:vAlign w:val="center"/>
          </w:tcPr>
          <w:p w14:paraId="6CEB9628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470C81" w:rsidRPr="00421B36" w14:paraId="45497AC6" w14:textId="77777777" w:rsidTr="00470C81">
        <w:trPr>
          <w:trHeight w:val="822"/>
          <w:jc w:val="center"/>
        </w:trPr>
        <w:tc>
          <w:tcPr>
            <w:tcW w:w="2205" w:type="dxa"/>
          </w:tcPr>
          <w:p w14:paraId="193F16A3" w14:textId="3F3187FC" w:rsidR="006C6BE7" w:rsidRDefault="009F2F2F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PT. PERTAMINA GAS</w:t>
            </w:r>
            <w:r w:rsidR="0054046B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</w:t>
            </w:r>
          </w:p>
          <w:p w14:paraId="6A3AB26D" w14:textId="68DBDE4E" w:rsidR="0054046B" w:rsidRPr="00421B36" w:rsidRDefault="0054046B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GD Oil Cdenter  Jl Thamrin</w:t>
            </w:r>
          </w:p>
          <w:p w14:paraId="18046065" w14:textId="77777777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14:paraId="50CCAD0B" w14:textId="77777777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14:paraId="1AB46116" w14:textId="7AF2D46F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17" w:type="dxa"/>
          </w:tcPr>
          <w:p w14:paraId="14FD3CB2" w14:textId="77777777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BANK MANDIRI</w:t>
            </w:r>
          </w:p>
        </w:tc>
        <w:tc>
          <w:tcPr>
            <w:tcW w:w="1885" w:type="dxa"/>
          </w:tcPr>
          <w:p w14:paraId="520E38E0" w14:textId="6DE56027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1190004717250</w:t>
            </w:r>
          </w:p>
        </w:tc>
        <w:tc>
          <w:tcPr>
            <w:tcW w:w="1985" w:type="dxa"/>
          </w:tcPr>
          <w:p w14:paraId="06A8DCC5" w14:textId="70169CC5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(IDR)</w:t>
            </w:r>
            <w:r w:rsidR="00E92480"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5.683.918.867,00</w:t>
            </w:r>
          </w:p>
        </w:tc>
        <w:tc>
          <w:tcPr>
            <w:tcW w:w="1701" w:type="dxa"/>
          </w:tcPr>
          <w:p w14:paraId="172A1A8E" w14:textId="7D0466EB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Inv PERTAGAS PLN SBS BORANG AGT 2020</w:t>
            </w:r>
          </w:p>
        </w:tc>
      </w:tr>
    </w:tbl>
    <w:p w14:paraId="2321BD5D" w14:textId="77777777" w:rsidR="00F01AC8" w:rsidRPr="00421B36" w:rsidRDefault="00F01AC8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846C3C7" w14:textId="0D8E3206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Selanjutnya untuk masa-masa yang akan datang semua pengiriman/ pemindahan uang dari PT PLN (Persero) Kantor Pusat untuk siapapun juga akan dila</w:t>
      </w:r>
      <w:r w:rsidR="00FF7C01"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>k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ukan dengan giro bilyet/ cek.</w:t>
      </w:r>
    </w:p>
    <w:p w14:paraId="17ED2B19" w14:textId="3A997910" w:rsidR="00C14425" w:rsidRPr="00421B36" w:rsidRDefault="00C14425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en-GB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>Pengiriman/pemindahan uang tanpa Giro Bilyet/Cek dan surat transfer harap jangan dilayani.</w:t>
      </w:r>
    </w:p>
    <w:p w14:paraId="7DD1903E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B978A64" w14:textId="77777777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14:paraId="2FA4FF83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7EB0EB1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3"/>
        <w:gridCol w:w="4803"/>
      </w:tblGrid>
      <w:tr w:rsidR="00790B6F" w:rsidRPr="00874398" w14:paraId="6E430837" w14:textId="77777777" w:rsidTr="001B29C9">
        <w:tc>
          <w:tcPr>
            <w:tcW w:w="5228" w:type="dxa"/>
          </w:tcPr>
          <w:p w14:paraId="2F5DC58E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VP PENGELUARAN INVESTASI</w:t>
            </w:r>
          </w:p>
        </w:tc>
        <w:tc>
          <w:tcPr>
            <w:tcW w:w="5228" w:type="dxa"/>
          </w:tcPr>
          <w:p w14:paraId="3B70B7AC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VP PENGELUARAN OPERASI</w:t>
            </w:r>
          </w:p>
        </w:tc>
      </w:tr>
      <w:tr w:rsidR="00790B6F" w:rsidRPr="00874398" w14:paraId="6D5DCBEB" w14:textId="77777777" w:rsidTr="001B29C9">
        <w:tc>
          <w:tcPr>
            <w:tcW w:w="5228" w:type="dxa"/>
          </w:tcPr>
          <w:p w14:paraId="160BF3E6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TESTING ACCENTURE</w:t>
            </w:r>
          </w:p>
        </w:tc>
        <w:tc>
          <w:tcPr>
            <w:tcW w:w="5228" w:type="dxa"/>
          </w:tcPr>
          <w:p w14:paraId="6398861C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TESTING ACCENTURE</w:t>
            </w:r>
          </w:p>
        </w:tc>
      </w:tr>
      <w:tr w:rsidR="00790B6F" w:rsidRPr="00874398" w14:paraId="28B3D555" w14:textId="77777777" w:rsidTr="001B29C9">
        <w:tc>
          <w:tcPr>
            <w:tcW w:w="5228" w:type="dxa"/>
          </w:tcPr>
          <w:p w14:paraId="1C9F11CE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D7ACE00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0B3D9864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50BE541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466DFE8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39A89356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228" w:type="dxa"/>
          </w:tcPr>
          <w:p w14:paraId="13290BBC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</w:tbl>
    <w:p w14:paraId="6735CA33" w14:textId="295B7185" w:rsidR="00002E7F" w:rsidRDefault="00B01CD6" w:rsidP="00002E7F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</w:p>
    <w:p w14:paraId="557DB7F0" w14:textId="5909458D" w:rsidR="00324BB0" w:rsidRPr="00125DCA" w:rsidRDefault="003E4F64" w:rsidP="00002E7F">
      <w:pPr>
        <w:spacing w:after="0"/>
        <w:jc w:val="both"/>
        <w:rPr>
          <w:rFonts w:ascii="Arial" w:hAnsi="Arial" w:cs="Arial"/>
          <w:noProof/>
          <w:sz w:val="20"/>
          <w:szCs w:val="20"/>
        </w:rPr>
        <w:sectPr w:rsidR="00324BB0" w:rsidRPr="00125DCA" w:rsidSect="000A13D4">
          <w:headerReference w:type="default" r:id="rId13"/>
          <w:footerReference w:type="default" r:id="rId14"/>
          <w:pgSz w:w="11906" w:h="16838" w:code="9"/>
          <w:pgMar w:top="1440" w:right="1080" w:bottom="1440" w:left="1080" w:header="1417" w:footer="720" w:gutter="0"/>
          <w:cols w:space="720"/>
          <w:docGrid w:linePitch="360"/>
        </w:sectPr>
      </w:pPr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2409F00" wp14:editId="48B2B50A">
                <wp:simplePos x="0" y="0"/>
                <wp:positionH relativeFrom="margin">
                  <wp:align>left</wp:align>
                </wp:positionH>
                <wp:positionV relativeFrom="paragraph">
                  <wp:posOffset>2099945</wp:posOffset>
                </wp:positionV>
                <wp:extent cx="3067050" cy="238125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211A2" w14:textId="77777777" w:rsidR="003E4F64" w:rsidRPr="003A5399" w:rsidRDefault="003E4F64" w:rsidP="003E4F64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$TGL_CETAK$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09F00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0;margin-top:165.35pt;width:241.5pt;height:18.7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" stroked="f">
                <v:textbox>
                  <w:txbxContent>
                    <w:p w14:paraId="7FD211A2" w14:textId="77777777" w:rsidR="003E4F64" w:rsidRPr="003A5399" w:rsidRDefault="003E4F64" w:rsidP="003E4F64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bookmarkStart w:id="1" w:name="_GoBack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$TGL_CETAK$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B01CD6">
        <w:rPr>
          <w:rFonts w:ascii="Arial" w:hAnsi="Arial" w:cs="Arial"/>
          <w:noProof/>
          <w:sz w:val="20"/>
          <w:szCs w:val="20"/>
          <w:lang w:val="id-ID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284"/>
        <w:gridCol w:w="2835"/>
        <w:gridCol w:w="2835"/>
      </w:tblGrid>
      <w:tr w:rsidR="00953B30" w:rsidRPr="00421B36" w14:paraId="40FA2352" w14:textId="40BF0957" w:rsidTr="008163EB">
        <w:tc>
          <w:tcPr>
            <w:tcW w:w="4957" w:type="dxa"/>
            <w:gridSpan w:val="3"/>
          </w:tcPr>
          <w:p w14:paraId="0562F914" w14:textId="482A371A" w:rsidR="00953B30" w:rsidRPr="00421B36" w:rsidRDefault="00953B3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Kantor </w:t>
            </w:r>
            <w:proofErr w:type="spellStart"/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Pusat</w:t>
            </w:r>
            <w:proofErr w:type="spellEnd"/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– Bank Transfer List</w:t>
            </w:r>
          </w:p>
        </w:tc>
        <w:tc>
          <w:tcPr>
            <w:tcW w:w="2835" w:type="dxa"/>
          </w:tcPr>
          <w:p w14:paraId="7BD622AC" w14:textId="77777777" w:rsidR="00953B30" w:rsidRPr="00421B36" w:rsidRDefault="00953B30" w:rsidP="007D3192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7DD8C1FA" w14:textId="77777777" w:rsidTr="008163EB">
        <w:tc>
          <w:tcPr>
            <w:tcW w:w="1838" w:type="dxa"/>
          </w:tcPr>
          <w:p w14:paraId="0A2135F4" w14:textId="5B1BA541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Giro </w:t>
            </w:r>
            <w:proofErr w:type="spellStart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Bilyet</w:t>
            </w:r>
            <w:proofErr w:type="spellEnd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proofErr w:type="spellStart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Cek</w:t>
            </w:r>
            <w:proofErr w:type="spellEnd"/>
          </w:p>
        </w:tc>
        <w:tc>
          <w:tcPr>
            <w:tcW w:w="284" w:type="dxa"/>
          </w:tcPr>
          <w:p w14:paraId="371F8FC2" w14:textId="4E9F9B09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50DACF35" w14:textId="5C0B7BBD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2835" w:type="dxa"/>
          </w:tcPr>
          <w:p w14:paraId="754BF3E6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723A901E" w14:textId="60FD190B" w:rsidTr="008163EB">
        <w:tc>
          <w:tcPr>
            <w:tcW w:w="1838" w:type="dxa"/>
          </w:tcPr>
          <w:p w14:paraId="5729DD53" w14:textId="0004D3A5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84" w:type="dxa"/>
          </w:tcPr>
          <w:p w14:paraId="7C1C9F80" w14:textId="60C739FD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711FF658" w14:textId="36B1DB83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MANDIRI</w:t>
            </w:r>
          </w:p>
        </w:tc>
        <w:tc>
          <w:tcPr>
            <w:tcW w:w="2835" w:type="dxa"/>
          </w:tcPr>
          <w:p w14:paraId="68B69EE0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0ABEAE50" w14:textId="40F9D616" w:rsidTr="008163EB">
        <w:tc>
          <w:tcPr>
            <w:tcW w:w="1838" w:type="dxa"/>
          </w:tcPr>
          <w:p w14:paraId="4BB7BC5E" w14:textId="3C1F33F1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284" w:type="dxa"/>
          </w:tcPr>
          <w:p w14:paraId="62C24A86" w14:textId="56087F1E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52B1D17E" w14:textId="5E6079C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</w:tc>
        <w:tc>
          <w:tcPr>
            <w:tcW w:w="2835" w:type="dxa"/>
          </w:tcPr>
          <w:p w14:paraId="4B96D43F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2DB311EB" w14:textId="74594EF3" w:rsidTr="008163EB">
        <w:tc>
          <w:tcPr>
            <w:tcW w:w="1838" w:type="dxa"/>
          </w:tcPr>
          <w:p w14:paraId="5031D6E1" w14:textId="77669040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84" w:type="dxa"/>
          </w:tcPr>
          <w:p w14:paraId="230D48D6" w14:textId="1F01846E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4FAFFE13" w14:textId="553C4463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</w:tc>
        <w:tc>
          <w:tcPr>
            <w:tcW w:w="2835" w:type="dxa"/>
          </w:tcPr>
          <w:p w14:paraId="2136A6DB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B3DA1DD" w14:textId="4D175171" w:rsidR="007D3192" w:rsidRPr="00421B36" w:rsidRDefault="007D3192" w:rsidP="007D3192">
      <w:pPr>
        <w:pStyle w:val="Header"/>
        <w:rPr>
          <w:rFonts w:ascii="Times New Roman" w:hAnsi="Times New Roman" w:cs="Times New Roman"/>
          <w:sz w:val="20"/>
          <w:szCs w:val="20"/>
        </w:rPr>
      </w:pPr>
    </w:p>
    <w:p w14:paraId="5C8E051E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312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693"/>
        <w:gridCol w:w="1417"/>
        <w:gridCol w:w="2127"/>
        <w:gridCol w:w="2409"/>
        <w:gridCol w:w="1701"/>
        <w:gridCol w:w="1276"/>
      </w:tblGrid>
      <w:tr w:rsidR="00AC640E" w:rsidRPr="00421B36" w14:paraId="4847D308" w14:textId="77777777" w:rsidTr="003468E4">
        <w:trPr>
          <w:trHeight w:val="635"/>
        </w:trPr>
        <w:tc>
          <w:tcPr>
            <w:tcW w:w="562" w:type="dxa"/>
            <w:vAlign w:val="center"/>
          </w:tcPr>
          <w:p w14:paraId="4F672BAF" w14:textId="0209E51F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vAlign w:val="center"/>
          </w:tcPr>
          <w:p w14:paraId="4403C5F8" w14:textId="68A54383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693" w:type="dxa"/>
            <w:vAlign w:val="center"/>
          </w:tcPr>
          <w:p w14:paraId="5FCE9C6D" w14:textId="4531D69D" w:rsidR="00C1731B" w:rsidRPr="00421B36" w:rsidRDefault="00BF5493" w:rsidP="00BF549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1417" w:type="dxa"/>
            <w:vAlign w:val="center"/>
          </w:tcPr>
          <w:p w14:paraId="1453D991" w14:textId="22F4E616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2127" w:type="dxa"/>
            <w:vAlign w:val="center"/>
          </w:tcPr>
          <w:p w14:paraId="6FCE4C97" w14:textId="3A8E4D81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409" w:type="dxa"/>
            <w:vAlign w:val="center"/>
          </w:tcPr>
          <w:p w14:paraId="60C93D12" w14:textId="64B33A76" w:rsidR="00C1731B" w:rsidRPr="00421B36" w:rsidRDefault="0049597B" w:rsidP="008B4D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TOTAL TAGIHAN</w:t>
            </w:r>
            <w:r w:rsidR="00E92480"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</w:t>
            </w:r>
          </w:p>
          <w:p w14:paraId="585D308B" w14:textId="0D9679BF" w:rsidR="00D80D0B" w:rsidRPr="00421B36" w:rsidRDefault="00D80D0B" w:rsidP="008B4D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  <w:vAlign w:val="center"/>
          </w:tcPr>
          <w:p w14:paraId="0A1C2FB9" w14:textId="7B09C4B4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276" w:type="dxa"/>
            <w:vAlign w:val="center"/>
          </w:tcPr>
          <w:p w14:paraId="765F7CE8" w14:textId="40B9A8A3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="00AC640E" w:rsidRPr="00421B36" w14:paraId="66DACF55" w14:textId="77777777" w:rsidTr="003468E4">
        <w:tc>
          <w:tcPr>
            <w:tcW w:w="562" w:type="dxa"/>
          </w:tcPr>
          <w:p w14:paraId="0677B267" w14:textId="77777777" w:rsidR="00C1731B" w:rsidRPr="00421B36" w:rsidRDefault="00C1731B" w:rsidP="00730F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2127" w:type="dxa"/>
          </w:tcPr>
          <w:p w14:paraId="3903BA63" w14:textId="7DA87FA8" w:rsidR="00730FC7" w:rsidRPr="00421B36" w:rsidRDefault="00C1731B" w:rsidP="003C4D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202106230000013914</w:t>
            </w:r>
          </w:p>
        </w:tc>
        <w:tc>
          <w:tcPr>
            <w:tcW w:w="2693" w:type="dxa"/>
          </w:tcPr>
          <w:p w14:paraId="5F123ECE" w14:textId="14B94BB1" w:rsidR="00C1731B" w:rsidRPr="00BF5493" w:rsidRDefault="00AC640E" w:rsidP="000535D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PT. PERTAMINA GAS</w:t>
            </w:r>
          </w:p>
        </w:tc>
        <w:tc>
          <w:tcPr>
            <w:tcW w:w="1417" w:type="dxa"/>
          </w:tcPr>
          <w:p w14:paraId="4E36424F" w14:textId="77777777" w:rsidR="00C1731B" w:rsidRPr="00421B36" w:rsidRDefault="00C1731B" w:rsidP="00F816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BANK MANDIRI</w:t>
            </w:r>
            <w:r w:rsidR="00F816AC" w:rsidRPr="00421B3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14:paraId="5A0052AE" w14:textId="6A9EC63C" w:rsidR="00F816AC" w:rsidRPr="00421B36" w:rsidRDefault="00F816AC" w:rsidP="00F816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</w:tc>
        <w:tc>
          <w:tcPr>
            <w:tcW w:w="2127" w:type="dxa"/>
          </w:tcPr>
          <w:p w14:paraId="23A46F15" w14:textId="55945E98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1190004717250</w:t>
            </w:r>
          </w:p>
          <w:p w14:paraId="5970C1FD" w14:textId="2962B6F2" w:rsidR="00730FC7" w:rsidRPr="00421B36" w:rsidRDefault="00730FC7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55CEEC83" w14:textId="299499EA" w:rsidR="003468E4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5.683.918.867,00</w:t>
            </w:r>
            <w:r w:rsidR="00581A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581A2D"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(IDR)</w:t>
            </w:r>
          </w:p>
        </w:tc>
        <w:tc>
          <w:tcPr>
            <w:tcW w:w="1701" w:type="dxa"/>
          </w:tcPr>
          <w:p w14:paraId="7E54431D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Inv PERTAGAS PLN SBS BORANG AGT 2020</w:t>
            </w:r>
          </w:p>
        </w:tc>
        <w:tc>
          <w:tcPr>
            <w:tcW w:w="1276" w:type="dxa"/>
          </w:tcPr>
          <w:p w14:paraId="019FB47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-</w:t>
            </w:r>
          </w:p>
        </w:tc>
      </w:tr>
      <w:tr w:rsidR="00AC640E" w:rsidRPr="00421B36" w14:paraId="12755B80" w14:textId="77777777" w:rsidTr="003468E4">
        <w:tc>
          <w:tcPr>
            <w:tcW w:w="562" w:type="dxa"/>
          </w:tcPr>
          <w:p w14:paraId="3844260C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297466F0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14:paraId="719DD11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E6B3945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0280E4B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25D2C90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276B9C9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FC20CE4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B43FAB8" w14:textId="28C86C76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="00514BA4" w:rsidRPr="00421B36" w14:paraId="2A343193" w14:textId="77777777" w:rsidTr="000B444D">
        <w:tc>
          <w:tcPr>
            <w:tcW w:w="1271" w:type="dxa"/>
          </w:tcPr>
          <w:p w14:paraId="4E677FBC" w14:textId="67279232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14:paraId="739C2F34" w14:textId="52173777" w:rsidR="00514BA4" w:rsidRPr="00421B36" w:rsidRDefault="00514BA4" w:rsidP="000B44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49CBCAE9" w14:textId="532E5541" w:rsidR="00514BA4" w:rsidRPr="00421B36" w:rsidRDefault="00C66A31" w:rsidP="00E83F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($</w:t>
            </w:r>
            <w:r w:rsidR="00E83FF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SUM_</w:t>
            </w: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CURR_BAYAR$) </w:t>
            </w:r>
            <w:r w:rsidR="00514BA4"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  <w:r w:rsidR="00E83FFE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  <w:r w:rsidR="00514BA4" w:rsidRPr="00421B3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_BAYAR</w:t>
            </w:r>
            <w:r w:rsidR="00514BA4"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  <w:tr w:rsidR="00514BA4" w:rsidRPr="00421B36" w14:paraId="12E0208C" w14:textId="77777777" w:rsidTr="000B444D">
        <w:tc>
          <w:tcPr>
            <w:tcW w:w="1271" w:type="dxa"/>
          </w:tcPr>
          <w:p w14:paraId="2F5EA194" w14:textId="0FCD99F9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14:paraId="5C69880D" w14:textId="5FB7A7D2" w:rsidR="00514BA4" w:rsidRPr="00421B36" w:rsidRDefault="00514BA4" w:rsidP="000B44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57953A08" w14:textId="33A8203A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 xml:space="preserve">LIMA MILIAR ENAM RATUS DELAPAN PULUH TIGA JUTA SEMBILAN RATUS DELAPAN BELAS RIBU DELAPAN RATUS ENAM PULUH TUJUH RUPIAH</w:t>
            </w:r>
          </w:p>
        </w:tc>
      </w:tr>
    </w:tbl>
    <w:p w14:paraId="335D18F3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592FAD8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5387"/>
      </w:tblGrid>
      <w:tr w:rsidR="00514BA4" w:rsidRPr="00421B36" w14:paraId="1250C6C1" w14:textId="77777777" w:rsidTr="002A291C">
        <w:tc>
          <w:tcPr>
            <w:tcW w:w="5807" w:type="dxa"/>
          </w:tcPr>
          <w:p w14:paraId="72603726" w14:textId="4F3B3890" w:rsidR="00514BA4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Mengetahui</w:t>
            </w:r>
          </w:p>
        </w:tc>
        <w:tc>
          <w:tcPr>
            <w:tcW w:w="5387" w:type="dxa"/>
          </w:tcPr>
          <w:p w14:paraId="703091A8" w14:textId="4C0F91B0" w:rsidR="00514BA4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Menyetujui</w:t>
            </w:r>
          </w:p>
        </w:tc>
      </w:tr>
      <w:tr w:rsidR="005F1650" w:rsidRPr="00421B36" w14:paraId="038B7B12" w14:textId="77777777" w:rsidTr="002A291C">
        <w:tc>
          <w:tcPr>
            <w:tcW w:w="5807" w:type="dxa"/>
          </w:tcPr>
          <w:p w14:paraId="7C69F862" w14:textId="789C9996" w:rsidR="005F1650" w:rsidRPr="00421B36" w:rsidRDefault="005F1650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VP PENGELUARAN INVESTASI</w:t>
            </w:r>
          </w:p>
        </w:tc>
        <w:tc>
          <w:tcPr>
            <w:tcW w:w="5387" w:type="dxa"/>
          </w:tcPr>
          <w:p w14:paraId="086AC81B" w14:textId="7B6349BE" w:rsidR="005F1650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VP PENGELUARAN OPERASI</w:t>
            </w:r>
          </w:p>
        </w:tc>
      </w:tr>
      <w:tr w:rsidR="00514BA4" w:rsidRPr="00421B36" w14:paraId="4ADA0396" w14:textId="77777777" w:rsidTr="002A291C">
        <w:tc>
          <w:tcPr>
            <w:tcW w:w="5807" w:type="dxa"/>
          </w:tcPr>
          <w:p w14:paraId="139CD48B" w14:textId="77777777" w:rsidR="00514BA4" w:rsidRPr="00421B36" w:rsidRDefault="00514BA4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TESTING ACCENTURE</w:t>
            </w:r>
          </w:p>
        </w:tc>
        <w:tc>
          <w:tcPr>
            <w:tcW w:w="5387" w:type="dxa"/>
          </w:tcPr>
          <w:p w14:paraId="02928A8D" w14:textId="77777777" w:rsidR="00514BA4" w:rsidRPr="00421B36" w:rsidRDefault="00514BA4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TESTING ACCENTURE</w:t>
            </w:r>
          </w:p>
        </w:tc>
      </w:tr>
      <w:tr w:rsidR="00514BA4" w:rsidRPr="00421B36" w14:paraId="6A492852" w14:textId="77777777" w:rsidTr="002A291C">
        <w:tc>
          <w:tcPr>
            <w:tcW w:w="5807" w:type="dxa"/>
          </w:tcPr>
          <w:p w14:paraId="3FE5A32B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7B18648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07953F2" w14:textId="6D7505FF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F8832DB" w14:textId="273B0B8B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713B87A" w14:textId="58824C79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A98EDA5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387" w:type="dxa"/>
          </w:tcPr>
          <w:p w14:paraId="37E1BE2A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</w:tbl>
    <w:p w14:paraId="42ADFEC5" w14:textId="77777777" w:rsidR="00C1731B" w:rsidRDefault="00C1731B" w:rsidP="00C1731B">
      <w:pPr>
        <w:spacing w:after="0"/>
      </w:pPr>
    </w:p>
    <w:p w14:paraId="03362684" w14:textId="19BCA8E2" w:rsidR="00ED4DF7" w:rsidRPr="006C3C55" w:rsidRDefault="003E4F64" w:rsidP="006C3C55">
      <w:pPr>
        <w:tabs>
          <w:tab w:val="left" w:pos="2355"/>
        </w:tabs>
        <w:rPr>
          <w:lang w:val="id-ID"/>
        </w:rPr>
      </w:pPr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5DDE248" wp14:editId="6367B8DA">
                <wp:simplePos x="0" y="0"/>
                <wp:positionH relativeFrom="margin">
                  <wp:align>left</wp:align>
                </wp:positionH>
                <wp:positionV relativeFrom="paragraph">
                  <wp:posOffset>3331210</wp:posOffset>
                </wp:positionV>
                <wp:extent cx="2200275" cy="209550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28617" w14:textId="77777777" w:rsidR="003E4F64" w:rsidRPr="003A5399" w:rsidRDefault="003E4F64" w:rsidP="003E4F64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$TGL_CETAK$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DE248" id="_x0000_s1029" type="#_x0000_t202" style="position:absolute;margin-left:0;margin-top:262.3pt;width:173.25pt;height:16.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" stroked="f">
                <v:textbox>
                  <w:txbxContent>
                    <w:p w14:paraId="40D28617" w14:textId="77777777" w:rsidR="003E4F64" w:rsidRPr="003A5399" w:rsidRDefault="003E4F64" w:rsidP="003E4F64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$TGL_CETAK$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xmlns:w="http://schemas.openxmlformats.org/wordprocessingml/2006/main" xmlns:r="http://schemas.openxmlformats.org/officeDocument/2006/relationships" w:rsidR="00ED4DF7" w:rsidRPr="006C3C55" w:rsidSect="0003655B">
      <w:headerReference w:type="default" r:id="rId15"/>
      <w:footerReference w:type="default" r:id="rId16"/>
      <w:pgSz w:w="16838" w:h="11906" w:orient="landscape" w:code="9"/>
      <w:pgMar w:top="567" w:right="1077" w:bottom="1440" w:left="1077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94BF49" w14:textId="77777777" w:rsidR="00882D70" w:rsidRDefault="00882D70" w:rsidP="00DD16D5">
      <w:pPr>
        <w:spacing w:after="0" w:line="240" w:lineRule="auto"/>
      </w:pPr>
      <w:r>
        <w:separator/>
      </w:r>
    </w:p>
  </w:endnote>
  <w:endnote w:type="continuationSeparator" w:id="0">
    <w:p w14:paraId="0EA45BDC" w14:textId="77777777" w:rsidR="00882D70" w:rsidRDefault="00882D70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77A5C" w14:textId="77777777" w:rsidR="00C76675" w:rsidRDefault="00C766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B3F6FE" w14:textId="77777777" w:rsidR="00C76675" w:rsidRDefault="00C766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5CE44" w14:textId="77777777" w:rsidR="00C76675" w:rsidRDefault="00C7667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6BC47" w14:textId="77777777" w:rsidR="006C3C55" w:rsidRPr="00952E11" w:rsidRDefault="006C3C55" w:rsidP="00952E1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82868" w14:textId="77777777" w:rsidR="006C3C55" w:rsidRPr="00C1731B" w:rsidRDefault="006C3C55" w:rsidP="00C17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F3ED5C" w14:textId="77777777" w:rsidR="00882D70" w:rsidRDefault="00882D70" w:rsidP="00DD16D5">
      <w:pPr>
        <w:spacing w:after="0" w:line="240" w:lineRule="auto"/>
      </w:pPr>
      <w:r>
        <w:separator/>
      </w:r>
    </w:p>
  </w:footnote>
  <w:footnote w:type="continuationSeparator" w:id="0">
    <w:p w14:paraId="295D290C" w14:textId="77777777" w:rsidR="00882D70" w:rsidRDefault="00882D70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96ECE" w14:textId="77777777" w:rsidR="00C76675" w:rsidRDefault="00C766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3ABFD" w14:textId="77777777" w:rsidR="00C76675" w:rsidRDefault="00C766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C7986" w14:textId="77777777" w:rsidR="00C76675" w:rsidRDefault="00C7667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AB516" w14:textId="1403BF4A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14:paraId="76D1CE7A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14:paraId="69EB1514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Pr="00421B36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421B36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14:paraId="7A949CB8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14:paraId="324D33BC" w14:textId="41DBD87B" w:rsidR="00B01CD6" w:rsidRPr="00421B36" w:rsidRDefault="00B01CD6" w:rsidP="00C806CC">
    <w:pPr>
      <w:tabs>
        <w:tab w:val="left" w:pos="1260"/>
        <w:tab w:val="left" w:pos="1440"/>
        <w:tab w:val="left" w:pos="513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</w:rPr>
      <w:t>:</w:t>
    </w:r>
    <w:r w:rsidRPr="00421B36">
      <w:rPr>
        <w:rFonts w:ascii="Times New Roman" w:hAnsi="Times New Roman" w:cs="Times New Roman"/>
        <w:sz w:val="20"/>
        <w:szCs w:val="20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Telex : 47156, 47248</w:t>
    </w:r>
  </w:p>
  <w:p w14:paraId="56C6748F" w14:textId="142C9CB4" w:rsidR="00B01CD6" w:rsidRPr="00421B36" w:rsidRDefault="00B01CD6" w:rsidP="00C806CC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(021) 7251234, 7250550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Faximile : (021) 7221330</w:t>
    </w:r>
  </w:p>
  <w:p w14:paraId="167273CF" w14:textId="2E4DE901" w:rsidR="00B01CD6" w:rsidRPr="00421B36" w:rsidRDefault="00B01CD6" w:rsidP="00C806CC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 xml:space="preserve">: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4322/KBB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Alamat kawat : PLNPST</w:t>
    </w:r>
  </w:p>
  <w:p w14:paraId="3FD18838" w14:textId="5FFD776A" w:rsidR="00B01CD6" w:rsidRPr="007248F8" w:rsidRDefault="00B01CD6" w:rsidP="00B01CD6">
    <w:pPr>
      <w:pStyle w:val="Header"/>
      <w:rPr>
        <w:rFonts w:ascii="Times New Roman" w:hAnsi="Times New Roman" w:cs="Times New Roman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>================================================================================</w:t>
    </w:r>
    <w:r w:rsidR="007248F8">
      <w:rPr>
        <w:rFonts w:ascii="Times New Roman" w:hAnsi="Times New Roman" w:cs="Times New Roman"/>
        <w:sz w:val="20"/>
        <w:szCs w:val="20"/>
      </w:rPr>
      <w:t>======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59C40" w14:textId="5C9856A6" w:rsidR="006C3C55" w:rsidRPr="007D3192" w:rsidRDefault="006C3C55" w:rsidP="007D3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83827240">
    <w:multiLevelType w:val="hybridMultilevel"/>
    <w:lvl w:ilvl="0" w:tplc="84932434">
      <w:start w:val="1"/>
      <w:numFmt w:val="decimal"/>
      <w:lvlText w:val="%1."/>
      <w:lvlJc w:val="left"/>
      <w:pPr>
        <w:ind w:left="720" w:hanging="360"/>
      </w:pPr>
    </w:lvl>
    <w:lvl w:ilvl="1" w:tplc="84932434" w:tentative="1">
      <w:start w:val="1"/>
      <w:numFmt w:val="lowerLetter"/>
      <w:lvlText w:val="%2."/>
      <w:lvlJc w:val="left"/>
      <w:pPr>
        <w:ind w:left="1440" w:hanging="360"/>
      </w:pPr>
    </w:lvl>
    <w:lvl w:ilvl="2" w:tplc="84932434" w:tentative="1">
      <w:start w:val="1"/>
      <w:numFmt w:val="lowerRoman"/>
      <w:lvlText w:val="%3."/>
      <w:lvlJc w:val="right"/>
      <w:pPr>
        <w:ind w:left="2160" w:hanging="180"/>
      </w:pPr>
    </w:lvl>
    <w:lvl w:ilvl="3" w:tplc="84932434" w:tentative="1">
      <w:start w:val="1"/>
      <w:numFmt w:val="decimal"/>
      <w:lvlText w:val="%4."/>
      <w:lvlJc w:val="left"/>
      <w:pPr>
        <w:ind w:left="2880" w:hanging="360"/>
      </w:pPr>
    </w:lvl>
    <w:lvl w:ilvl="4" w:tplc="84932434" w:tentative="1">
      <w:start w:val="1"/>
      <w:numFmt w:val="lowerLetter"/>
      <w:lvlText w:val="%5."/>
      <w:lvlJc w:val="left"/>
      <w:pPr>
        <w:ind w:left="3600" w:hanging="360"/>
      </w:pPr>
    </w:lvl>
    <w:lvl w:ilvl="5" w:tplc="84932434" w:tentative="1">
      <w:start w:val="1"/>
      <w:numFmt w:val="lowerRoman"/>
      <w:lvlText w:val="%6."/>
      <w:lvlJc w:val="right"/>
      <w:pPr>
        <w:ind w:left="4320" w:hanging="180"/>
      </w:pPr>
    </w:lvl>
    <w:lvl w:ilvl="6" w:tplc="84932434" w:tentative="1">
      <w:start w:val="1"/>
      <w:numFmt w:val="decimal"/>
      <w:lvlText w:val="%7."/>
      <w:lvlJc w:val="left"/>
      <w:pPr>
        <w:ind w:left="5040" w:hanging="360"/>
      </w:pPr>
    </w:lvl>
    <w:lvl w:ilvl="7" w:tplc="84932434" w:tentative="1">
      <w:start w:val="1"/>
      <w:numFmt w:val="lowerLetter"/>
      <w:lvlText w:val="%8."/>
      <w:lvlJc w:val="left"/>
      <w:pPr>
        <w:ind w:left="5760" w:hanging="360"/>
      </w:pPr>
    </w:lvl>
    <w:lvl w:ilvl="8" w:tplc="849324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827239">
    <w:multiLevelType w:val="hybridMultilevel"/>
    <w:lvl w:ilvl="0" w:tplc="3858106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83827239">
    <w:abstractNumId w:val="83827239"/>
  </w:num>
  <w:num w:numId="83827240">
    <w:abstractNumId w:val="838272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149EB"/>
    <w:rsid w:val="0003303B"/>
    <w:rsid w:val="0003655B"/>
    <w:rsid w:val="00036899"/>
    <w:rsid w:val="000407FA"/>
    <w:rsid w:val="000649EE"/>
    <w:rsid w:val="00065441"/>
    <w:rsid w:val="00070EEF"/>
    <w:rsid w:val="000729F0"/>
    <w:rsid w:val="00081124"/>
    <w:rsid w:val="000A13D4"/>
    <w:rsid w:val="000A2656"/>
    <w:rsid w:val="000B444D"/>
    <w:rsid w:val="00104DCE"/>
    <w:rsid w:val="0010695C"/>
    <w:rsid w:val="00111E62"/>
    <w:rsid w:val="00114187"/>
    <w:rsid w:val="00114B7F"/>
    <w:rsid w:val="00116B8F"/>
    <w:rsid w:val="00125DCA"/>
    <w:rsid w:val="001424D5"/>
    <w:rsid w:val="00146250"/>
    <w:rsid w:val="001855FF"/>
    <w:rsid w:val="001879B4"/>
    <w:rsid w:val="001A7B0A"/>
    <w:rsid w:val="001C1FAE"/>
    <w:rsid w:val="00214FBA"/>
    <w:rsid w:val="00286768"/>
    <w:rsid w:val="00295F89"/>
    <w:rsid w:val="00296A09"/>
    <w:rsid w:val="002A291C"/>
    <w:rsid w:val="002D5816"/>
    <w:rsid w:val="002E2DF1"/>
    <w:rsid w:val="00313C4E"/>
    <w:rsid w:val="00324BB0"/>
    <w:rsid w:val="003468E4"/>
    <w:rsid w:val="00347178"/>
    <w:rsid w:val="0034782D"/>
    <w:rsid w:val="003A5399"/>
    <w:rsid w:val="003A6B03"/>
    <w:rsid w:val="003B1C70"/>
    <w:rsid w:val="003B2570"/>
    <w:rsid w:val="003C4DAB"/>
    <w:rsid w:val="003E4F64"/>
    <w:rsid w:val="003E6B84"/>
    <w:rsid w:val="003F466F"/>
    <w:rsid w:val="00411163"/>
    <w:rsid w:val="00421B36"/>
    <w:rsid w:val="0042467E"/>
    <w:rsid w:val="0042711B"/>
    <w:rsid w:val="00446266"/>
    <w:rsid w:val="00470C81"/>
    <w:rsid w:val="0047366B"/>
    <w:rsid w:val="004838B0"/>
    <w:rsid w:val="0049597B"/>
    <w:rsid w:val="004965A7"/>
    <w:rsid w:val="00497831"/>
    <w:rsid w:val="004A6A97"/>
    <w:rsid w:val="004B2C84"/>
    <w:rsid w:val="004E1612"/>
    <w:rsid w:val="00514BA4"/>
    <w:rsid w:val="005278A1"/>
    <w:rsid w:val="0054046B"/>
    <w:rsid w:val="00581A2D"/>
    <w:rsid w:val="00587CAE"/>
    <w:rsid w:val="005A2C3A"/>
    <w:rsid w:val="005B36A5"/>
    <w:rsid w:val="005B6B78"/>
    <w:rsid w:val="005F1650"/>
    <w:rsid w:val="006162C7"/>
    <w:rsid w:val="00616C72"/>
    <w:rsid w:val="00621BAB"/>
    <w:rsid w:val="006561AD"/>
    <w:rsid w:val="006724A3"/>
    <w:rsid w:val="00673765"/>
    <w:rsid w:val="00681B44"/>
    <w:rsid w:val="00690645"/>
    <w:rsid w:val="00697B6B"/>
    <w:rsid w:val="006C3C55"/>
    <w:rsid w:val="006C6BE7"/>
    <w:rsid w:val="006D5DAD"/>
    <w:rsid w:val="006D67D4"/>
    <w:rsid w:val="00704BE5"/>
    <w:rsid w:val="00707326"/>
    <w:rsid w:val="007248F8"/>
    <w:rsid w:val="007268BE"/>
    <w:rsid w:val="00730FC7"/>
    <w:rsid w:val="00737FFA"/>
    <w:rsid w:val="00743C65"/>
    <w:rsid w:val="007573BE"/>
    <w:rsid w:val="007700CD"/>
    <w:rsid w:val="00790B6F"/>
    <w:rsid w:val="007A1E48"/>
    <w:rsid w:val="007B4F44"/>
    <w:rsid w:val="007C6CF3"/>
    <w:rsid w:val="007D3192"/>
    <w:rsid w:val="007F1932"/>
    <w:rsid w:val="00801B41"/>
    <w:rsid w:val="008163EB"/>
    <w:rsid w:val="00844ED7"/>
    <w:rsid w:val="00845DEE"/>
    <w:rsid w:val="0085120E"/>
    <w:rsid w:val="0085677D"/>
    <w:rsid w:val="00882D70"/>
    <w:rsid w:val="008977AA"/>
    <w:rsid w:val="008B4DE7"/>
    <w:rsid w:val="008C2AE2"/>
    <w:rsid w:val="008D0F21"/>
    <w:rsid w:val="00952E11"/>
    <w:rsid w:val="00953B30"/>
    <w:rsid w:val="00972AF8"/>
    <w:rsid w:val="00973F4F"/>
    <w:rsid w:val="00985431"/>
    <w:rsid w:val="009864E0"/>
    <w:rsid w:val="00996C1D"/>
    <w:rsid w:val="009E51FE"/>
    <w:rsid w:val="009F2F2F"/>
    <w:rsid w:val="00A06A9E"/>
    <w:rsid w:val="00A10BA3"/>
    <w:rsid w:val="00A203A9"/>
    <w:rsid w:val="00A6611A"/>
    <w:rsid w:val="00A9016B"/>
    <w:rsid w:val="00AA28EF"/>
    <w:rsid w:val="00AB34E0"/>
    <w:rsid w:val="00AC640E"/>
    <w:rsid w:val="00AD6C94"/>
    <w:rsid w:val="00AE4EFB"/>
    <w:rsid w:val="00AF7B09"/>
    <w:rsid w:val="00AF7EA4"/>
    <w:rsid w:val="00B01CD6"/>
    <w:rsid w:val="00B0211A"/>
    <w:rsid w:val="00B0512E"/>
    <w:rsid w:val="00B06F61"/>
    <w:rsid w:val="00B766F5"/>
    <w:rsid w:val="00B82825"/>
    <w:rsid w:val="00B91C50"/>
    <w:rsid w:val="00B95C36"/>
    <w:rsid w:val="00BE414C"/>
    <w:rsid w:val="00BF5493"/>
    <w:rsid w:val="00C14425"/>
    <w:rsid w:val="00C14F08"/>
    <w:rsid w:val="00C1731B"/>
    <w:rsid w:val="00C430AB"/>
    <w:rsid w:val="00C51572"/>
    <w:rsid w:val="00C63AB4"/>
    <w:rsid w:val="00C66A31"/>
    <w:rsid w:val="00C76675"/>
    <w:rsid w:val="00C806CC"/>
    <w:rsid w:val="00C94756"/>
    <w:rsid w:val="00C95E5F"/>
    <w:rsid w:val="00CA4B4F"/>
    <w:rsid w:val="00CA4E26"/>
    <w:rsid w:val="00CE2B0C"/>
    <w:rsid w:val="00D016F7"/>
    <w:rsid w:val="00D02350"/>
    <w:rsid w:val="00D22480"/>
    <w:rsid w:val="00D37152"/>
    <w:rsid w:val="00D44762"/>
    <w:rsid w:val="00D464AE"/>
    <w:rsid w:val="00D73C4D"/>
    <w:rsid w:val="00D80AD1"/>
    <w:rsid w:val="00D80D0B"/>
    <w:rsid w:val="00DB17B5"/>
    <w:rsid w:val="00DD16D5"/>
    <w:rsid w:val="00E218C9"/>
    <w:rsid w:val="00E305F5"/>
    <w:rsid w:val="00E40182"/>
    <w:rsid w:val="00E43F3A"/>
    <w:rsid w:val="00E83FFE"/>
    <w:rsid w:val="00E87306"/>
    <w:rsid w:val="00E92480"/>
    <w:rsid w:val="00EA6E87"/>
    <w:rsid w:val="00ED4DF7"/>
    <w:rsid w:val="00EE48E9"/>
    <w:rsid w:val="00F01AC8"/>
    <w:rsid w:val="00F27388"/>
    <w:rsid w:val="00F35684"/>
    <w:rsid w:val="00F52600"/>
    <w:rsid w:val="00F816AC"/>
    <w:rsid w:val="00F9071A"/>
    <w:rsid w:val="00FA7F9C"/>
    <w:rsid w:val="00FE5955"/>
    <w:rsid w:val="00FF0AB5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100239250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216</cp:revision>
  <dcterms:created xsi:type="dcterms:W3CDTF">2020-05-12T08:53:00Z</dcterms:created>
  <dcterms:modified xsi:type="dcterms:W3CDTF">2021-07-15T07:48:00Z</dcterms:modified>
</cp:coreProperties>
</file>