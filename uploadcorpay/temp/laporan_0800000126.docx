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5960E54" w:rsidR="00B0512E" w:rsidRPr="002D5816" w:rsidRDefault="00B00591" w:rsidP="00A65773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17CE877">
                <wp:simplePos x="0" y="0"/>
                <wp:positionH relativeFrom="margin">
                  <wp:align>right</wp:align>
                </wp:positionH>
                <wp:positionV relativeFrom="paragraph">
                  <wp:posOffset>-222250</wp:posOffset>
                </wp:positionV>
                <wp:extent cx="1619250" cy="140462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26BF87ED" w:rsidR="00B0512E" w:rsidRPr="00843AFF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="00206063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202005190000000166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pt;margin-top:-17.5pt;width:127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7V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" stroked="f">
                <v:textbox style="mso-fit-shape-to-text:t">
                  <w:txbxContent>
                    <w:p w14:paraId="576B33D1" w14:textId="26BF87ED" w:rsidR="00B0512E" w:rsidRPr="00843AFF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No : </w:t>
                      </w:r>
                      <w:r w:rsidR="00206063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202005190000000166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0A75C849" w:rsidR="00B0512E" w:rsidRPr="00300FCD" w:rsidRDefault="00B0512E" w:rsidP="00300FC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33231CED" w:rsidR="00B0512E" w:rsidRPr="00300FCD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1260006336274)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00FCD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00FCD" w14:paraId="18E67A4A" w14:textId="77777777" w:rsidTr="0083713A">
        <w:trPr>
          <w:gridAfter w:val="2"/>
          <w:wAfter w:w="25" w:type="dxa"/>
          <w:trHeight w:val="430"/>
        </w:trPr>
        <w:tc>
          <w:tcPr>
            <w:tcW w:w="3295" w:type="dxa"/>
            <w:vAlign w:val="center"/>
          </w:tcPr>
          <w:p w14:paraId="39EA3669" w14:textId="77777777" w:rsidR="00B0512E" w:rsidRPr="00300FCD" w:rsidRDefault="00B0512E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7" w:type="dxa"/>
            <w:vAlign w:val="center"/>
          </w:tcPr>
          <w:p w14:paraId="69363DDF" w14:textId="7ACC6820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7" w:type="dxa"/>
            <w:gridSpan w:val="2"/>
            <w:vAlign w:val="center"/>
          </w:tcPr>
          <w:p w14:paraId="60F08B25" w14:textId="0B79A062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26" w:type="dxa"/>
            <w:gridSpan w:val="2"/>
            <w:vAlign w:val="center"/>
          </w:tcPr>
          <w:p w14:paraId="0717034E" w14:textId="0348CCB5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00FCD" w14:paraId="2F50B628" w14:textId="77777777" w:rsidTr="0083713A">
        <w:trPr>
          <w:gridAfter w:val="2"/>
          <w:wAfter w:w="25" w:type="dxa"/>
          <w:trHeight w:val="705"/>
        </w:trPr>
        <w:tc>
          <w:tcPr>
            <w:tcW w:w="3295" w:type="dxa"/>
          </w:tcPr>
          <w:p w14:paraId="72580D06" w14:textId="77777777" w:rsidR="005A2C3A" w:rsidRPr="00300FCD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PERTAMINA GAS.PT</w:t>
            </w:r>
          </w:p>
          <w:p w14:paraId="44F9F03E" w14:textId="77061544" w:rsidR="00F27388" w:rsidRPr="00300FCD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</w:rPr>
              <w:t xml:space="preserve">Pembelian Gas3</w:t>
            </w:r>
          </w:p>
        </w:tc>
        <w:tc>
          <w:tcPr>
            <w:tcW w:w="2367" w:type="dxa"/>
          </w:tcPr>
          <w:p w14:paraId="43825EED" w14:textId="159BC962" w:rsidR="00B0512E" w:rsidRPr="00300FCD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0800000126</w:t>
            </w:r>
          </w:p>
        </w:tc>
        <w:tc>
          <w:tcPr>
            <w:tcW w:w="1767" w:type="dxa"/>
            <w:gridSpan w:val="2"/>
          </w:tcPr>
          <w:p w14:paraId="7B809338" w14:textId="148978CA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USD</w:t>
            </w:r>
          </w:p>
        </w:tc>
        <w:tc>
          <w:tcPr>
            <w:tcW w:w="2326" w:type="dxa"/>
            <w:gridSpan w:val="2"/>
          </w:tcPr>
          <w:p w14:paraId="0E9CC57B" w14:textId="78EB9C18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441.000,00</w:t>
            </w:r>
          </w:p>
        </w:tc>
      </w:tr>
      <w:tr w:rsidR="00B0512E" w:rsidRPr="00300FCD" w14:paraId="140DB8EF" w14:textId="77777777" w:rsidTr="0083713A">
        <w:trPr>
          <w:gridAfter w:val="1"/>
          <w:wAfter w:w="17" w:type="dxa"/>
          <w:trHeight w:val="394"/>
        </w:trPr>
        <w:tc>
          <w:tcPr>
            <w:tcW w:w="5676" w:type="dxa"/>
            <w:gridSpan w:val="3"/>
          </w:tcPr>
          <w:p w14:paraId="4668F865" w14:textId="77777777" w:rsidR="00B0512E" w:rsidRPr="00300FCD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USD</w:t>
            </w:r>
          </w:p>
        </w:tc>
        <w:tc>
          <w:tcPr>
            <w:tcW w:w="2326" w:type="dxa"/>
            <w:gridSpan w:val="2"/>
          </w:tcPr>
          <w:p w14:paraId="69704B82" w14:textId="2E21C136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441.000,00</w:t>
            </w:r>
          </w:p>
        </w:tc>
      </w:tr>
      <w:tr w:rsidR="00B0512E" w:rsidRPr="00300FCD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4A0564B9" w14:textId="77777777" w:rsidR="00B0512E" w:rsidRDefault="00B0512E" w:rsidP="006C79A1"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EMPAT RATUS EMPAT PULUH SATU RIBU US DOLLAR</w:t>
            </w:r>
          </w:p>
          <w:p w14:paraId="6D7C6238" w14:textId="7D308904" w:rsidR="00FC5DC5" w:rsidRPr="00FC5DC5" w:rsidRDefault="00FC5DC5" w:rsidP="006C79A1"/>
        </w:tc>
      </w:tr>
    </w:tbl>
    <w:p w14:paraId="02CB8BC6" w14:textId="0257328A" w:rsidR="00B0512E" w:rsidRPr="0083713A" w:rsidRDefault="00B309CE" w:rsidP="0083713A">
      <w:pPr>
        <w:spacing w:after="0"/>
        <w:ind w:left="6379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J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en-GB"/>
        </w:rPr>
        <w:t>akarta</w:t>
      </w:r>
      <w:r w:rsidR="0083713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22 Mei 2020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4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tbl>
            <w:tblPr>
              <w:tblStyle w:val="TableGrid"/>
              <w:tblpPr w:leftFromText="180" w:rightFromText="180" w:vertAnchor="text" w:horzAnchor="margin" w:tblpX="-147" w:tblpY="-165"/>
              <w:tblOverlap w:val="never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1"/>
              <w:gridCol w:w="3260"/>
              <w:gridCol w:w="2877"/>
            </w:tblGrid>
            <w:tr w:rsidR="0083713A" w:rsidRPr="00300FCD" w14:paraId="4CC19946" w14:textId="77777777" w:rsidTr="00B309CE">
              <w:tc>
                <w:tcPr>
                  <w:tcW w:w="3681" w:type="dxa"/>
                </w:tcPr>
                <w:p w14:paraId="49E5F89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</w:p>
              </w:tc>
              <w:tc>
                <w:tcPr>
                  <w:tcW w:w="3260" w:type="dxa"/>
                </w:tcPr>
                <w:p w14:paraId="167E3D47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</w:p>
              </w:tc>
              <w:tc>
                <w:tcPr>
                  <w:tcW w:w="2877" w:type="dxa"/>
                </w:tcPr>
                <w:p w14:paraId="04019BC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</w:p>
              </w:tc>
            </w:tr>
            <w:tr w:rsidR="0083713A" w:rsidRPr="00300FCD" w14:paraId="1C9CBF23" w14:textId="77777777" w:rsidTr="00B309CE">
              <w:tc>
                <w:tcPr>
                  <w:tcW w:w="3681" w:type="dxa"/>
                </w:tcPr>
                <w:p w14:paraId="3A2201E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VP OPERATION EXPENDITURE</w:t>
                  </w:r>
                </w:p>
                <w:p w14:paraId="45B09F5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3DE8A74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B724B8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5AC917AB" w14:textId="77777777" w:rsidR="0083713A" w:rsidRPr="00300FCD" w:rsidRDefault="0083713A" w:rsidP="008371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14:paraId="6F9DE4D8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MSB PAYMENT EXPENDITURE</w:t>
                  </w:r>
                </w:p>
                <w:p w14:paraId="176117A0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77" w:type="dxa"/>
                </w:tcPr>
                <w:p w14:paraId="02D410FF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3713A" w:rsidRPr="00300FCD" w14:paraId="0FD34588" w14:textId="77777777" w:rsidTr="00B309CE">
              <w:tc>
                <w:tcPr>
                  <w:tcW w:w="3681" w:type="dxa"/>
                </w:tcPr>
                <w:p w14:paraId="445D538B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DIAZ SETIAWAN</w:t>
                  </w:r>
                </w:p>
              </w:tc>
              <w:tc>
                <w:tcPr>
                  <w:tcW w:w="3260" w:type="dxa"/>
                </w:tcPr>
                <w:p w14:paraId="4B5AE452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NINDITA SRI</w:t>
                  </w:r>
                </w:p>
              </w:tc>
              <w:tc>
                <w:tcPr>
                  <w:tcW w:w="2877" w:type="dxa"/>
                </w:tcPr>
                <w:p w14:paraId="78F5FC0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7276A36D" w:rsidR="00B01CD6" w:rsidRDefault="00ED4DF7" w:rsidP="001974F0">
      <w:pPr>
        <w:rPr>
          <w:b/>
          <w:bCs/>
          <w:lang w:val="id-ID"/>
        </w:rPr>
        <w:sectPr w:rsidR="00B01CD6" w:rsidSect="00A65773">
          <w:pgSz w:w="11906" w:h="16838" w:code="9"/>
          <w:pgMar w:top="680" w:right="1077" w:bottom="1440" w:left="1077" w:header="720" w:footer="720" w:gutter="0"/>
          <w:cols w:space="720"/>
          <w:docGrid w:linePitch="360"/>
        </w:sectPr>
      </w:pPr>
      <w:r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58526D" w:rsidRPr="00874398" w14:paraId="35E5BB0F" w14:textId="77777777" w:rsidTr="008A5296">
        <w:tc>
          <w:tcPr>
            <w:tcW w:w="1271" w:type="dxa"/>
          </w:tcPr>
          <w:p w14:paraId="3F708056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1DC30DB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A010603/2020</w:t>
            </w:r>
          </w:p>
        </w:tc>
        <w:tc>
          <w:tcPr>
            <w:tcW w:w="3929" w:type="dxa"/>
          </w:tcPr>
          <w:p w14:paraId="174B115C" w14:textId="74C39E2E" w:rsidR="0058526D" w:rsidRPr="00874398" w:rsidRDefault="00205412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22 Mei 2020</w:t>
            </w:r>
          </w:p>
        </w:tc>
      </w:tr>
      <w:tr w:rsidR="0058526D" w:rsidRPr="00874398" w14:paraId="0F8D0083" w14:textId="77777777" w:rsidTr="008A5296">
        <w:tc>
          <w:tcPr>
            <w:tcW w:w="1271" w:type="dxa"/>
          </w:tcPr>
          <w:p w14:paraId="4945F09C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43AFB87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35D034F9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:rsidRPr="00874398" w14:paraId="5399EA94" w14:textId="77777777" w:rsidTr="008A5296">
        <w:tc>
          <w:tcPr>
            <w:tcW w:w="1271" w:type="dxa"/>
          </w:tcPr>
          <w:p w14:paraId="2F596314" w14:textId="774D3CC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0E43DC6" w14:textId="3AD28C5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5F22C2D9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:rsidRPr="00874398" w14:paraId="464852E1" w14:textId="77777777" w:rsidTr="008A5296">
        <w:tc>
          <w:tcPr>
            <w:tcW w:w="1271" w:type="dxa"/>
          </w:tcPr>
          <w:p w14:paraId="52C9113F" w14:textId="2154C012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6377B76B" w14:textId="37C365B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02C47850" w14:textId="661002F9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</w:tr>
      <w:tr w:rsidR="00A443ED" w:rsidRPr="00874398" w14:paraId="56FCB419" w14:textId="77777777" w:rsidTr="008A5296">
        <w:tc>
          <w:tcPr>
            <w:tcW w:w="1271" w:type="dxa"/>
          </w:tcPr>
          <w:p w14:paraId="5FA055F5" w14:textId="5A28D08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252" w:type="dxa"/>
          </w:tcPr>
          <w:p w14:paraId="3A962A93" w14:textId="0DA8549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2DEC22B8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Jl.Trunojoyo Blok M 1/135</w:t>
            </w:r>
          </w:p>
        </w:tc>
      </w:tr>
    </w:tbl>
    <w:p w14:paraId="088BE78A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A3E4064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139436D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09F5F0D4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0A82E2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C047C96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99221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CDC7341" w14:textId="332C67AD" w:rsidR="00063E38" w:rsidRPr="00874398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22 Mei 2020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475D25"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(USD)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441.000,00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[EMPAT RATUS EMPAT PULUH SATU RIBU US DOLLAR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1260006336274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3560E6CD" w14:textId="6529E696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843"/>
        <w:gridCol w:w="1984"/>
        <w:gridCol w:w="1843"/>
      </w:tblGrid>
      <w:tr w:rsidR="00063E38" w:rsidRPr="00874398" w14:paraId="22C0D867" w14:textId="77777777" w:rsidTr="00B70527">
        <w:tc>
          <w:tcPr>
            <w:tcW w:w="2552" w:type="dxa"/>
            <w:vAlign w:val="center"/>
          </w:tcPr>
          <w:p w14:paraId="618327E1" w14:textId="4A90F435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984" w:type="dxa"/>
            <w:vAlign w:val="center"/>
          </w:tcPr>
          <w:p w14:paraId="7F9DC1AB" w14:textId="105367B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21BC2A4" w14:textId="4861453A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4" w:type="dxa"/>
            <w:vAlign w:val="center"/>
          </w:tcPr>
          <w:p w14:paraId="5E0701CA" w14:textId="3C56E33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  <w:vAlign w:val="center"/>
          </w:tcPr>
          <w:p w14:paraId="4DDC9805" w14:textId="4395CD48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063E38" w:rsidRPr="00874398" w14:paraId="29234335" w14:textId="77777777" w:rsidTr="00874398">
        <w:trPr>
          <w:trHeight w:val="748"/>
        </w:trPr>
        <w:tc>
          <w:tcPr>
            <w:tcW w:w="2552" w:type="dxa"/>
          </w:tcPr>
          <w:p w14:paraId="059AE19B" w14:textId="77777777" w:rsidR="000840AB" w:rsidRPr="00874398" w:rsidRDefault="006D371E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PERTAMINA GAS.PT</w:t>
            </w:r>
          </w:p>
          <w:p w14:paraId="5B3AA010" w14:textId="0B98F27A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GD Oil Cdenter  Jl Thamrin</w:t>
            </w:r>
          </w:p>
        </w:tc>
        <w:tc>
          <w:tcPr>
            <w:tcW w:w="1984" w:type="dxa"/>
          </w:tcPr>
          <w:p w14:paraId="731B6BF0" w14:textId="7E01ED9E" w:rsidR="00063E38" w:rsidRPr="00874398" w:rsidRDefault="00063E38" w:rsidP="00185D3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BANK MANDIRI</w:t>
            </w:r>
          </w:p>
        </w:tc>
        <w:tc>
          <w:tcPr>
            <w:tcW w:w="1843" w:type="dxa"/>
          </w:tcPr>
          <w:p w14:paraId="7E08C620" w14:textId="3913D135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119-000-541-1903</w:t>
            </w:r>
          </w:p>
        </w:tc>
        <w:tc>
          <w:tcPr>
            <w:tcW w:w="1984" w:type="dxa"/>
          </w:tcPr>
          <w:p w14:paraId="31A5C837" w14:textId="24872BA3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(USD) 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441.000,00</w:t>
            </w:r>
          </w:p>
        </w:tc>
        <w:tc>
          <w:tcPr>
            <w:tcW w:w="1843" w:type="dxa"/>
          </w:tcPr>
          <w:p w14:paraId="3FFEB2EF" w14:textId="65DEE1F2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Pembelian Gas3</w:t>
            </w:r>
          </w:p>
        </w:tc>
      </w:tr>
    </w:tbl>
    <w:p w14:paraId="48D60D90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D327D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DABB3AC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3F18CE8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:rsidRPr="00874398" w14:paraId="3D688691" w14:textId="77777777" w:rsidTr="00FF141A">
        <w:tc>
          <w:tcPr>
            <w:tcW w:w="5228" w:type="dxa"/>
          </w:tcPr>
          <w:p w14:paraId="79452300" w14:textId="329AC576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5228" w:type="dxa"/>
          </w:tcPr>
          <w:p w14:paraId="6C5CC117" w14:textId="7FDAB349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385B5F" w:rsidRPr="00874398" w14:paraId="22BD931B" w14:textId="77777777" w:rsidTr="00FF141A">
        <w:tc>
          <w:tcPr>
            <w:tcW w:w="5228" w:type="dxa"/>
          </w:tcPr>
          <w:p w14:paraId="6D15E20F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Pr="00874398" w:rsidRDefault="00FF141A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385B5F" w:rsidRPr="00874398" w14:paraId="1E8F0302" w14:textId="77777777" w:rsidTr="00FF141A">
        <w:tc>
          <w:tcPr>
            <w:tcW w:w="5228" w:type="dxa"/>
          </w:tcPr>
          <w:p w14:paraId="0270F978" w14:textId="4E9904C0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5228" w:type="dxa"/>
          </w:tcPr>
          <w:p w14:paraId="431F305C" w14:textId="1A823ADC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5BCB9BD2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29000A">
          <w:headerReference w:type="default" r:id="rId7"/>
          <w:foot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BB34E0C" w14:textId="7A09CAC2" w:rsidR="00F75DFA" w:rsidRDefault="00F75DFA" w:rsidP="00F75DFA">
      <w:pPr>
        <w:pStyle w:val="Header"/>
      </w:pP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75"/>
        <w:gridCol w:w="4798"/>
        <w:gridCol w:w="94"/>
      </w:tblGrid>
      <w:tr w:rsidR="00E96954" w:rsidRPr="00567783" w14:paraId="63484DD7" w14:textId="77777777" w:rsidTr="00E96954">
        <w:trPr>
          <w:gridAfter w:val="1"/>
          <w:wAfter w:w="94" w:type="dxa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DB43C" w14:textId="1E2EE531" w:rsidR="00E96954" w:rsidRPr="00567783" w:rsidRDefault="00E96954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Kantor Pusat – Bank Transfer List</w:t>
            </w:r>
          </w:p>
        </w:tc>
      </w:tr>
      <w:tr w:rsidR="008639AB" w:rsidRPr="00776602" w14:paraId="1D70A2EC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7DF2E9C" w14:textId="4011A5D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80BFA06" w14:textId="3E57D615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3B2D5" w14:textId="52070E3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</w:tr>
      <w:tr w:rsidR="008639AB" w:rsidRPr="00776602" w14:paraId="09AF703B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26EFDC" w14:textId="5F94182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CC8045" w14:textId="4ABCA75D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BD7E" w14:textId="123AA6C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 xml:space="preserve">Jl.Trunojoyo Blok M 1/135</w:t>
            </w:r>
          </w:p>
        </w:tc>
      </w:tr>
      <w:tr w:rsidR="008639AB" w:rsidRPr="00776602" w14:paraId="37830412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A7138AA" w14:textId="399805B3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4979232" w14:textId="426D7C6B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6A18" w14:textId="4289DFB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 xml:space="preserve">1260006336274</w:t>
            </w:r>
          </w:p>
        </w:tc>
      </w:tr>
    </w:tbl>
    <w:p w14:paraId="794992ED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668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61"/>
        <w:gridCol w:w="2233"/>
        <w:gridCol w:w="2290"/>
        <w:gridCol w:w="1970"/>
        <w:gridCol w:w="1693"/>
        <w:gridCol w:w="1632"/>
      </w:tblGrid>
      <w:tr w:rsidR="00642422" w:rsidRPr="00776602" w14:paraId="29792F3F" w14:textId="77777777" w:rsidTr="00F546F4">
        <w:tc>
          <w:tcPr>
            <w:tcW w:w="562" w:type="dxa"/>
            <w:vAlign w:val="center"/>
          </w:tcPr>
          <w:p w14:paraId="169683F6" w14:textId="34FB2C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27514391" w14:textId="5A2C5F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161" w:type="dxa"/>
            <w:vAlign w:val="center"/>
          </w:tcPr>
          <w:p w14:paraId="7399EB4A" w14:textId="7B6BDF24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NAMA/ALAMAT REKANAN</w:t>
            </w:r>
          </w:p>
        </w:tc>
        <w:tc>
          <w:tcPr>
            <w:tcW w:w="2233" w:type="dxa"/>
            <w:vAlign w:val="center"/>
          </w:tcPr>
          <w:p w14:paraId="72E45903" w14:textId="4C42EB6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290" w:type="dxa"/>
            <w:vAlign w:val="center"/>
          </w:tcPr>
          <w:p w14:paraId="3D37ADEB" w14:textId="30EA61DF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1970" w:type="dxa"/>
            <w:vAlign w:val="center"/>
          </w:tcPr>
          <w:p w14:paraId="2D2D6E6D" w14:textId="7777777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</w:p>
          <w:p w14:paraId="1C17E485" w14:textId="42F227D6" w:rsidR="0008311A" w:rsidRPr="00776602" w:rsidRDefault="0008311A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(USD)</w:t>
            </w:r>
          </w:p>
        </w:tc>
        <w:tc>
          <w:tcPr>
            <w:tcW w:w="1693" w:type="dxa"/>
            <w:vAlign w:val="center"/>
          </w:tcPr>
          <w:p w14:paraId="5BA6751E" w14:textId="57B4AAB1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632" w:type="dxa"/>
            <w:vAlign w:val="center"/>
          </w:tcPr>
          <w:p w14:paraId="1BE7DF96" w14:textId="3A49F48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642422" w:rsidRPr="00776602" w14:paraId="530D24C1" w14:textId="77777777" w:rsidTr="00F546F4">
        <w:tc>
          <w:tcPr>
            <w:tcW w:w="562" w:type="dxa"/>
          </w:tcPr>
          <w:p w14:paraId="29164EBE" w14:textId="0A9097EA" w:rsidR="0039632B" w:rsidRPr="00776602" w:rsidRDefault="005F1A7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</w:tcPr>
          <w:p w14:paraId="57D7941B" w14:textId="54735770" w:rsidR="0039632B" w:rsidRPr="00776602" w:rsidRDefault="0039632B" w:rsidP="00B54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202005190000000166</w:t>
            </w:r>
          </w:p>
        </w:tc>
        <w:tc>
          <w:tcPr>
            <w:tcW w:w="2161" w:type="dxa"/>
          </w:tcPr>
          <w:p w14:paraId="6529D481" w14:textId="77777777" w:rsidR="00106215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 xml:space="preserve">PERTAMINA GAS.PT</w:t>
            </w:r>
          </w:p>
          <w:p w14:paraId="0459BBC9" w14:textId="0ED03910" w:rsidR="0039632B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39632B"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GD Oil Cdenter  Jl Thamrin</w:t>
            </w:r>
          </w:p>
        </w:tc>
        <w:tc>
          <w:tcPr>
            <w:tcW w:w="2233" w:type="dxa"/>
          </w:tcPr>
          <w:p w14:paraId="1AE1BECF" w14:textId="77777777" w:rsidR="00904E00" w:rsidRPr="00776602" w:rsidRDefault="00D7385E" w:rsidP="000535D8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BANK MANDIRI</w:t>
            </w:r>
          </w:p>
          <w:p w14:paraId="3F9D861D" w14:textId="28E2C49A" w:rsidR="0039632B" w:rsidRPr="00776602" w:rsidRDefault="00904E00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/Jln. Perwira No. 1</w:t>
            </w:r>
          </w:p>
          <w:p w14:paraId="0185B7AF" w14:textId="3169B6FB" w:rsidR="00A443ED" w:rsidRPr="00776602" w:rsidRDefault="00A443ED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0" w:type="dxa"/>
          </w:tcPr>
          <w:p w14:paraId="01E467C1" w14:textId="3DAD0370" w:rsidR="0039632B" w:rsidRPr="00776602" w:rsidRDefault="0039632B" w:rsidP="00A44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119-000-541-1903</w:t>
            </w:r>
          </w:p>
        </w:tc>
        <w:tc>
          <w:tcPr>
            <w:tcW w:w="1970" w:type="dxa"/>
          </w:tcPr>
          <w:p w14:paraId="326D0CEA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441.000,00</w:t>
            </w:r>
          </w:p>
        </w:tc>
        <w:tc>
          <w:tcPr>
            <w:tcW w:w="1693" w:type="dxa"/>
          </w:tcPr>
          <w:p w14:paraId="1C953C05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Pembelian Gas3</w:t>
            </w:r>
          </w:p>
        </w:tc>
        <w:tc>
          <w:tcPr>
            <w:tcW w:w="1632" w:type="dxa"/>
          </w:tcPr>
          <w:p w14:paraId="242C5031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642422" w:rsidRPr="00776602" w14:paraId="6D21A844" w14:textId="77777777" w:rsidTr="00F546F4">
        <w:tc>
          <w:tcPr>
            <w:tcW w:w="562" w:type="dxa"/>
          </w:tcPr>
          <w:p w14:paraId="72A77582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D53E940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727FAD1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3" w:type="dxa"/>
          </w:tcPr>
          <w:p w14:paraId="13CDF11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0" w:type="dxa"/>
          </w:tcPr>
          <w:p w14:paraId="5EA74FB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</w:tcPr>
          <w:p w14:paraId="53AA983E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3" w:type="dxa"/>
          </w:tcPr>
          <w:p w14:paraId="529F5E29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14:paraId="46EC2A5A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</w:tr>
    </w:tbl>
    <w:p w14:paraId="3F413649" w14:textId="26F91C41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106215" w:rsidRPr="00776602" w14:paraId="010EAA2B" w14:textId="77777777" w:rsidTr="00D84905">
        <w:tc>
          <w:tcPr>
            <w:tcW w:w="1271" w:type="dxa"/>
          </w:tcPr>
          <w:p w14:paraId="1EA5A07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26D6E4" w14:textId="437DD472" w:rsidR="00106215" w:rsidRPr="00567783" w:rsidRDefault="001E3073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(USD) 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441.000,00</w:t>
            </w:r>
          </w:p>
        </w:tc>
      </w:tr>
      <w:tr w:rsidR="00106215" w:rsidRPr="00776602" w14:paraId="2ADA2BD4" w14:textId="77777777" w:rsidTr="00D84905">
        <w:tc>
          <w:tcPr>
            <w:tcW w:w="1271" w:type="dxa"/>
          </w:tcPr>
          <w:p w14:paraId="2AA2F616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033A2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EMPAT RATUS EMPAT PULUH SATU RIBU US DOLLAR</w:t>
            </w:r>
          </w:p>
        </w:tc>
      </w:tr>
    </w:tbl>
    <w:p w14:paraId="108508DC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5AB1A109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6B7BAA30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:rsidRPr="00776602" w14:paraId="66AC491C" w14:textId="77777777" w:rsidTr="00106215">
        <w:tc>
          <w:tcPr>
            <w:tcW w:w="8080" w:type="dxa"/>
          </w:tcPr>
          <w:p w14:paraId="04B26B9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5228" w:type="dxa"/>
          </w:tcPr>
          <w:p w14:paraId="4BD5DDD6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106215" w:rsidRPr="00776602" w14:paraId="4AE913FF" w14:textId="77777777" w:rsidTr="00106215">
        <w:tc>
          <w:tcPr>
            <w:tcW w:w="8080" w:type="dxa"/>
          </w:tcPr>
          <w:p w14:paraId="41642CE7" w14:textId="325D00DA" w:rsidR="00106215" w:rsidRPr="00776602" w:rsidRDefault="00106215" w:rsidP="0077660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106215" w:rsidRPr="00776602" w14:paraId="2DCF6FFB" w14:textId="77777777" w:rsidTr="00106215">
        <w:tc>
          <w:tcPr>
            <w:tcW w:w="8080" w:type="dxa"/>
          </w:tcPr>
          <w:p w14:paraId="6AB0FB5F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5228" w:type="dxa"/>
          </w:tcPr>
          <w:p w14:paraId="22A84E4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D84905">
      <w:headerReference w:type="default" r:id="rId9"/>
      <w:footerReference w:type="default" r:id="rId10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B7C77" w14:textId="77777777" w:rsidR="00ED2BC1" w:rsidRDefault="00ED2BC1" w:rsidP="00DD16D5">
      <w:pPr>
        <w:spacing w:after="0" w:line="240" w:lineRule="auto"/>
      </w:pPr>
      <w:r>
        <w:separator/>
      </w:r>
    </w:p>
  </w:endnote>
  <w:endnote w:type="continuationSeparator" w:id="0">
    <w:p w14:paraId="4B4C5306" w14:textId="77777777" w:rsidR="00ED2BC1" w:rsidRDefault="00ED2BC1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1577A5" w:rsidRDefault="006C3C55" w:rsidP="00157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7E158" w14:textId="77777777" w:rsidR="00ED2BC1" w:rsidRDefault="00ED2BC1" w:rsidP="00DD16D5">
      <w:pPr>
        <w:spacing w:after="0" w:line="240" w:lineRule="auto"/>
      </w:pPr>
      <w:r>
        <w:separator/>
      </w:r>
    </w:p>
  </w:footnote>
  <w:footnote w:type="continuationSeparator" w:id="0">
    <w:p w14:paraId="56192957" w14:textId="77777777" w:rsidR="00ED2BC1" w:rsidRDefault="00ED2BC1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1C530EBC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50AB516" w14:textId="0C01DA3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874398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874398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77777777" w:rsidR="00B01CD6" w:rsidRPr="00874398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</w:rPr>
      <w:t>:</w:t>
    </w:r>
    <w:r w:rsidRPr="00874398">
      <w:rPr>
        <w:rFonts w:ascii="Times New Roman" w:hAnsi="Times New Roman" w:cs="Times New Roman"/>
        <w:sz w:val="20"/>
        <w:szCs w:val="20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77777777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77777777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1761048D" w:rsidR="00B01CD6" w:rsidRPr="00874398" w:rsidRDefault="00B01CD6" w:rsidP="00B01CD6">
    <w:pPr>
      <w:pStyle w:val="Header"/>
      <w:rPr>
        <w:rFonts w:ascii="Times New Roman" w:hAnsi="Times New Roman" w:cs="Times New Roman"/>
        <w:lang w:val="en-GB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>================================================</w:t>
    </w:r>
    <w:r w:rsidR="00670367" w:rsidRPr="00874398">
      <w:rPr>
        <w:rFonts w:ascii="Times New Roman" w:hAnsi="Times New Roman" w:cs="Times New Roman"/>
        <w:sz w:val="20"/>
        <w:szCs w:val="20"/>
        <w:lang w:val="id-ID"/>
      </w:rPr>
      <w:t>=============================</w:t>
    </w:r>
    <w:r w:rsidR="00D1291C" w:rsidRPr="00874398">
      <w:rPr>
        <w:rFonts w:ascii="Times New Roman" w:hAnsi="Times New Roman" w:cs="Times New Roman"/>
        <w:sz w:val="20"/>
        <w:szCs w:val="20"/>
        <w:lang w:val="en-GB"/>
      </w:rPr>
      <w:t>============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ED2BC1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44672851">
    <w:multiLevelType w:val="hybridMultilevel"/>
    <w:lvl w:ilvl="0" w:tplc="95940551">
      <w:start w:val="1"/>
      <w:numFmt w:val="decimal"/>
      <w:lvlText w:val="%1."/>
      <w:lvlJc w:val="left"/>
      <w:pPr>
        <w:ind w:left="720" w:hanging="360"/>
      </w:pPr>
    </w:lvl>
    <w:lvl w:ilvl="1" w:tplc="95940551" w:tentative="1">
      <w:start w:val="1"/>
      <w:numFmt w:val="lowerLetter"/>
      <w:lvlText w:val="%2."/>
      <w:lvlJc w:val="left"/>
      <w:pPr>
        <w:ind w:left="1440" w:hanging="360"/>
      </w:pPr>
    </w:lvl>
    <w:lvl w:ilvl="2" w:tplc="95940551" w:tentative="1">
      <w:start w:val="1"/>
      <w:numFmt w:val="lowerRoman"/>
      <w:lvlText w:val="%3."/>
      <w:lvlJc w:val="right"/>
      <w:pPr>
        <w:ind w:left="2160" w:hanging="180"/>
      </w:pPr>
    </w:lvl>
    <w:lvl w:ilvl="3" w:tplc="95940551" w:tentative="1">
      <w:start w:val="1"/>
      <w:numFmt w:val="decimal"/>
      <w:lvlText w:val="%4."/>
      <w:lvlJc w:val="left"/>
      <w:pPr>
        <w:ind w:left="2880" w:hanging="360"/>
      </w:pPr>
    </w:lvl>
    <w:lvl w:ilvl="4" w:tplc="95940551" w:tentative="1">
      <w:start w:val="1"/>
      <w:numFmt w:val="lowerLetter"/>
      <w:lvlText w:val="%5."/>
      <w:lvlJc w:val="left"/>
      <w:pPr>
        <w:ind w:left="3600" w:hanging="360"/>
      </w:pPr>
    </w:lvl>
    <w:lvl w:ilvl="5" w:tplc="95940551" w:tentative="1">
      <w:start w:val="1"/>
      <w:numFmt w:val="lowerRoman"/>
      <w:lvlText w:val="%6."/>
      <w:lvlJc w:val="right"/>
      <w:pPr>
        <w:ind w:left="4320" w:hanging="180"/>
      </w:pPr>
    </w:lvl>
    <w:lvl w:ilvl="6" w:tplc="95940551" w:tentative="1">
      <w:start w:val="1"/>
      <w:numFmt w:val="decimal"/>
      <w:lvlText w:val="%7."/>
      <w:lvlJc w:val="left"/>
      <w:pPr>
        <w:ind w:left="5040" w:hanging="360"/>
      </w:pPr>
    </w:lvl>
    <w:lvl w:ilvl="7" w:tplc="95940551" w:tentative="1">
      <w:start w:val="1"/>
      <w:numFmt w:val="lowerLetter"/>
      <w:lvlText w:val="%8."/>
      <w:lvlJc w:val="left"/>
      <w:pPr>
        <w:ind w:left="5760" w:hanging="360"/>
      </w:pPr>
    </w:lvl>
    <w:lvl w:ilvl="8" w:tplc="9594055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72850">
    <w:multiLevelType w:val="hybridMultilevel"/>
    <w:lvl w:ilvl="0" w:tplc="297808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44672850">
    <w:abstractNumId w:val="44672850"/>
  </w:num>
  <w:num w:numId="44672851">
    <w:abstractNumId w:val="446728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36D68"/>
    <w:rsid w:val="00063E38"/>
    <w:rsid w:val="00070EEF"/>
    <w:rsid w:val="0008311A"/>
    <w:rsid w:val="000840AB"/>
    <w:rsid w:val="00106215"/>
    <w:rsid w:val="001577A5"/>
    <w:rsid w:val="00185D35"/>
    <w:rsid w:val="001974F0"/>
    <w:rsid w:val="001A7B0A"/>
    <w:rsid w:val="001C5AA7"/>
    <w:rsid w:val="001D204C"/>
    <w:rsid w:val="001E3073"/>
    <w:rsid w:val="00205412"/>
    <w:rsid w:val="00206063"/>
    <w:rsid w:val="002103C9"/>
    <w:rsid w:val="002528B2"/>
    <w:rsid w:val="0029000A"/>
    <w:rsid w:val="002C0863"/>
    <w:rsid w:val="002D4DBF"/>
    <w:rsid w:val="002D5816"/>
    <w:rsid w:val="00300FCD"/>
    <w:rsid w:val="00324BB0"/>
    <w:rsid w:val="0034782D"/>
    <w:rsid w:val="00385B5F"/>
    <w:rsid w:val="00390B79"/>
    <w:rsid w:val="0039632B"/>
    <w:rsid w:val="003A7590"/>
    <w:rsid w:val="003E6B84"/>
    <w:rsid w:val="003F466F"/>
    <w:rsid w:val="003F4C67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67783"/>
    <w:rsid w:val="0058526D"/>
    <w:rsid w:val="00594D53"/>
    <w:rsid w:val="005A2C3A"/>
    <w:rsid w:val="005B6B78"/>
    <w:rsid w:val="005F005D"/>
    <w:rsid w:val="005F1A72"/>
    <w:rsid w:val="005F1C67"/>
    <w:rsid w:val="005F35C6"/>
    <w:rsid w:val="00642422"/>
    <w:rsid w:val="00670367"/>
    <w:rsid w:val="0067453B"/>
    <w:rsid w:val="0069240B"/>
    <w:rsid w:val="006C3C55"/>
    <w:rsid w:val="006C79A1"/>
    <w:rsid w:val="006D371E"/>
    <w:rsid w:val="007002FA"/>
    <w:rsid w:val="00766409"/>
    <w:rsid w:val="00776602"/>
    <w:rsid w:val="0083713A"/>
    <w:rsid w:val="00843AFF"/>
    <w:rsid w:val="008639AB"/>
    <w:rsid w:val="00871F05"/>
    <w:rsid w:val="00874398"/>
    <w:rsid w:val="00897725"/>
    <w:rsid w:val="008A020E"/>
    <w:rsid w:val="008A5296"/>
    <w:rsid w:val="008B1EC2"/>
    <w:rsid w:val="00904E00"/>
    <w:rsid w:val="00950AF4"/>
    <w:rsid w:val="00996C1D"/>
    <w:rsid w:val="009B753E"/>
    <w:rsid w:val="009C54BB"/>
    <w:rsid w:val="00A06A9E"/>
    <w:rsid w:val="00A228EC"/>
    <w:rsid w:val="00A4319A"/>
    <w:rsid w:val="00A443ED"/>
    <w:rsid w:val="00A53E3D"/>
    <w:rsid w:val="00A6558F"/>
    <w:rsid w:val="00A65773"/>
    <w:rsid w:val="00A847E0"/>
    <w:rsid w:val="00AB34E0"/>
    <w:rsid w:val="00AE4EFB"/>
    <w:rsid w:val="00AE7E93"/>
    <w:rsid w:val="00B00591"/>
    <w:rsid w:val="00B01CD6"/>
    <w:rsid w:val="00B0211A"/>
    <w:rsid w:val="00B0512E"/>
    <w:rsid w:val="00B309CE"/>
    <w:rsid w:val="00B37548"/>
    <w:rsid w:val="00B54996"/>
    <w:rsid w:val="00B6118E"/>
    <w:rsid w:val="00B70527"/>
    <w:rsid w:val="00BB1152"/>
    <w:rsid w:val="00C430AB"/>
    <w:rsid w:val="00CA4E26"/>
    <w:rsid w:val="00D1291C"/>
    <w:rsid w:val="00D3346C"/>
    <w:rsid w:val="00D37152"/>
    <w:rsid w:val="00D7385E"/>
    <w:rsid w:val="00D74D2D"/>
    <w:rsid w:val="00D81A2B"/>
    <w:rsid w:val="00D84905"/>
    <w:rsid w:val="00DD16D5"/>
    <w:rsid w:val="00DD5F9E"/>
    <w:rsid w:val="00DD747A"/>
    <w:rsid w:val="00E01825"/>
    <w:rsid w:val="00E36B30"/>
    <w:rsid w:val="00E96954"/>
    <w:rsid w:val="00EA3841"/>
    <w:rsid w:val="00EA6DF2"/>
    <w:rsid w:val="00EB3098"/>
    <w:rsid w:val="00ED2BC1"/>
    <w:rsid w:val="00ED4DF7"/>
    <w:rsid w:val="00EE73B0"/>
    <w:rsid w:val="00F1699D"/>
    <w:rsid w:val="00F27388"/>
    <w:rsid w:val="00F546F4"/>
    <w:rsid w:val="00F636C2"/>
    <w:rsid w:val="00F71AB7"/>
    <w:rsid w:val="00F75DFA"/>
    <w:rsid w:val="00FC5DC5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432006835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87</cp:revision>
  <dcterms:created xsi:type="dcterms:W3CDTF">2020-05-12T08:59:00Z</dcterms:created>
  <dcterms:modified xsi:type="dcterms:W3CDTF">2020-05-21T02:23:00Z</dcterms:modified>
</cp:coreProperties>
</file>