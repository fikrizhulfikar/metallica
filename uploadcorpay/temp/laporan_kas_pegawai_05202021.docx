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$ID_GROUP$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$ID_GROUP$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RINDER ENERGIA,PT.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0225 JsKons Review Dok QyuckWins 2 LoK T2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7100008888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54905565750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2F029AD1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E83FFE">
              <w:rPr>
                <w:rFonts w:ascii="Times New Roman" w:hAnsi="Times New Roman" w:cs="Times New Roman"/>
                <w:sz w:val="20"/>
                <w:szCs w:val="20"/>
              </w:rPr>
              <w:t>SUM_</w:t>
            </w: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161C1E2D" w:rsidR="00B0512E" w:rsidRPr="00296A09" w:rsidRDefault="00A06A9E" w:rsidP="00E83FF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E83FF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Pr="00296A0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$DETAIL_COUNTER_SIGNER$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$DETAIL_APPROVER$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$NAMA_COUNTER_SIGNER$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$NAMA_APPROVER$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58019622" w:rsidR="00B01CD6" w:rsidRDefault="003A5399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65A12" w14:textId="668A5DCD" w:rsidR="003A5399" w:rsidRPr="003A5399" w:rsidRDefault="003A539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98E1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 stroked="f">
                <v:textbox>
                  <w:txbxContent>
                    <w:p w14:paraId="11F65A12" w14:textId="668A5DCD" w:rsidR="003A5399" w:rsidRPr="003A5399" w:rsidRDefault="003A539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0C7453D9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F52600" w:rsidRP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Saudara No : $NO_GIRO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$AMOUNT_BAYAR$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18895261" w:rsidR="00F01AC8" w:rsidRPr="00421B36" w:rsidRDefault="00F01AC8" w:rsidP="00E43F3A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3F3187FC" w:rsidR="006C6BE7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ROHMAT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14:paraId="6A3AB26D" w14:textId="68DBDE4E" w:rsidR="0054046B" w:rsidRPr="00421B36" w:rsidRDefault="0054046B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GD. DANA GRAHA LT.2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Bank Rakyat Indonesia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4347-01-012529-535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54905565750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0225 JsKons Review Dok QyuckWins 2 LoK T2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803"/>
      </w:tblGrid>
      <w:tr w:rsidR="00790B6F" w:rsidRPr="00874398" w14:paraId="6E430837" w14:textId="77777777" w:rsidTr="001B29C9">
        <w:tc>
          <w:tcPr>
            <w:tcW w:w="5228" w:type="dxa"/>
          </w:tcPr>
          <w:p w14:paraId="2F5DC58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3B70B7A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790B6F" w:rsidRPr="00874398" w14:paraId="28B3D555" w14:textId="77777777" w:rsidTr="001B29C9">
        <w:tc>
          <w:tcPr>
            <w:tcW w:w="5228" w:type="dxa"/>
          </w:tcPr>
          <w:p w14:paraId="1C9F11C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7ACE00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B3D9864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50BE541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466DFE8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9A8935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13290BB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90B6F" w:rsidRPr="00874398" w14:paraId="6D5DCBEB" w14:textId="77777777" w:rsidTr="001B29C9">
        <w:tc>
          <w:tcPr>
            <w:tcW w:w="5228" w:type="dxa"/>
          </w:tcPr>
          <w:p w14:paraId="160BF3E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398861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5909458D" w:rsidR="00324BB0" w:rsidRPr="00125DCA" w:rsidRDefault="003E4F64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11A2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09F0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 stroked="f">
                <v:textbox>
                  <w:txbxContent>
                    <w:p w14:paraId="7FD211A2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4531D69D" w:rsidR="00C1731B" w:rsidRPr="00421B36" w:rsidRDefault="00BF5493" w:rsidP="00BF54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64B33A76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202012210000012616</w:t>
            </w:r>
          </w:p>
        </w:tc>
        <w:tc>
          <w:tcPr>
            <w:tcW w:w="2693" w:type="dxa"/>
          </w:tcPr>
          <w:p w14:paraId="5F123ECE" w14:textId="14B94BB1" w:rsidR="00C1731B" w:rsidRPr="00BF5493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ROHMAT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Rakyat Indonesia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4347-01-012529-535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299499EA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54905565750</w:t>
            </w:r>
            <w:r w:rsidR="00581A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581A2D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0225 JsKons Review Dok QyuckWins 2 LoK T2</w:t>
            </w:r>
          </w:p>
        </w:tc>
        <w:tc>
          <w:tcPr>
            <w:tcW w:w="1276" w:type="dxa"/>
          </w:tcPr>
          <w:p w14:paraId="019FB47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532E5541" w:rsidR="00514BA4" w:rsidRPr="00421B36" w:rsidRDefault="00C66A31" w:rsidP="00E83F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</w:t>
            </w:r>
            <w:r w:rsidR="00E83FF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SUM_</w:t>
            </w: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CURR_BAYAR$)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E83FFE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_BAYAR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789C9996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6D7505FF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58824C79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19BCA8E2" w:rsidR="00ED4DF7" w:rsidRPr="006C3C55" w:rsidRDefault="003E4F64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28617" w14:textId="77777777" w:rsidR="003E4F64" w:rsidRPr="003A5399" w:rsidRDefault="003E4F64" w:rsidP="003E4F6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E248" id="_x0000_s1029" type="#_x0000_t202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stroked="f">
                <v:textbox>
                  <w:txbxContent>
                    <w:p w14:paraId="40D28617" w14:textId="77777777" w:rsidR="003E4F64" w:rsidRPr="003A5399" w:rsidRDefault="003E4F64" w:rsidP="003E4F6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4BF49" w14:textId="77777777" w:rsidR="00882D70" w:rsidRDefault="00882D70" w:rsidP="00DD16D5">
      <w:pPr>
        <w:spacing w:after="0" w:line="240" w:lineRule="auto"/>
      </w:pPr>
      <w:r>
        <w:separator/>
      </w:r>
    </w:p>
  </w:endnote>
  <w:endnote w:type="continuationSeparator" w:id="0">
    <w:p w14:paraId="0EA45BDC" w14:textId="77777777" w:rsidR="00882D70" w:rsidRDefault="00882D70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3ED5C" w14:textId="77777777" w:rsidR="00882D70" w:rsidRDefault="00882D70" w:rsidP="00DD16D5">
      <w:pPr>
        <w:spacing w:after="0" w:line="240" w:lineRule="auto"/>
      </w:pPr>
      <w:r>
        <w:separator/>
      </w:r>
    </w:p>
  </w:footnote>
  <w:footnote w:type="continuationSeparator" w:id="0">
    <w:p w14:paraId="295D290C" w14:textId="77777777" w:rsidR="00882D70" w:rsidRDefault="00882D70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1DBD87B" w:rsidR="00B01CD6" w:rsidRPr="00421B36" w:rsidRDefault="00B01CD6" w:rsidP="00C806C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142C9CB4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2E4DE901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93270828">
    <w:multiLevelType w:val="hybridMultilevel"/>
    <w:lvl w:ilvl="0" w:tplc="46132261">
      <w:start w:val="1"/>
      <w:numFmt w:val="decimal"/>
      <w:lvlText w:val="%1."/>
      <w:lvlJc w:val="left"/>
      <w:pPr>
        <w:ind w:left="720" w:hanging="360"/>
      </w:pPr>
    </w:lvl>
    <w:lvl w:ilvl="1" w:tplc="46132261" w:tentative="1">
      <w:start w:val="1"/>
      <w:numFmt w:val="lowerLetter"/>
      <w:lvlText w:val="%2."/>
      <w:lvlJc w:val="left"/>
      <w:pPr>
        <w:ind w:left="1440" w:hanging="360"/>
      </w:pPr>
    </w:lvl>
    <w:lvl w:ilvl="2" w:tplc="46132261" w:tentative="1">
      <w:start w:val="1"/>
      <w:numFmt w:val="lowerRoman"/>
      <w:lvlText w:val="%3."/>
      <w:lvlJc w:val="right"/>
      <w:pPr>
        <w:ind w:left="2160" w:hanging="180"/>
      </w:pPr>
    </w:lvl>
    <w:lvl w:ilvl="3" w:tplc="46132261" w:tentative="1">
      <w:start w:val="1"/>
      <w:numFmt w:val="decimal"/>
      <w:lvlText w:val="%4."/>
      <w:lvlJc w:val="left"/>
      <w:pPr>
        <w:ind w:left="2880" w:hanging="360"/>
      </w:pPr>
    </w:lvl>
    <w:lvl w:ilvl="4" w:tplc="46132261" w:tentative="1">
      <w:start w:val="1"/>
      <w:numFmt w:val="lowerLetter"/>
      <w:lvlText w:val="%5."/>
      <w:lvlJc w:val="left"/>
      <w:pPr>
        <w:ind w:left="3600" w:hanging="360"/>
      </w:pPr>
    </w:lvl>
    <w:lvl w:ilvl="5" w:tplc="46132261" w:tentative="1">
      <w:start w:val="1"/>
      <w:numFmt w:val="lowerRoman"/>
      <w:lvlText w:val="%6."/>
      <w:lvlJc w:val="right"/>
      <w:pPr>
        <w:ind w:left="4320" w:hanging="180"/>
      </w:pPr>
    </w:lvl>
    <w:lvl w:ilvl="6" w:tplc="46132261" w:tentative="1">
      <w:start w:val="1"/>
      <w:numFmt w:val="decimal"/>
      <w:lvlText w:val="%7."/>
      <w:lvlJc w:val="left"/>
      <w:pPr>
        <w:ind w:left="5040" w:hanging="360"/>
      </w:pPr>
    </w:lvl>
    <w:lvl w:ilvl="7" w:tplc="46132261" w:tentative="1">
      <w:start w:val="1"/>
      <w:numFmt w:val="lowerLetter"/>
      <w:lvlText w:val="%8."/>
      <w:lvlJc w:val="left"/>
      <w:pPr>
        <w:ind w:left="5760" w:hanging="360"/>
      </w:pPr>
    </w:lvl>
    <w:lvl w:ilvl="8" w:tplc="4613226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270827">
    <w:multiLevelType w:val="hybridMultilevel"/>
    <w:lvl w:ilvl="0" w:tplc="871666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93270827">
    <w:abstractNumId w:val="93270827"/>
  </w:num>
  <w:num w:numId="93270828">
    <w:abstractNumId w:val="932708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816AC"/>
    <w:rsid w:val="00F9071A"/>
    <w:rsid w:val="00FA7F9C"/>
    <w:rsid w:val="00FE5955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319241005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216</cp:revision>
  <dcterms:created xsi:type="dcterms:W3CDTF">2020-05-12T08:53:00Z</dcterms:created>
  <dcterms:modified xsi:type="dcterms:W3CDTF">2021-07-15T07:48:00Z</dcterms:modified>
</cp:coreProperties>
</file>