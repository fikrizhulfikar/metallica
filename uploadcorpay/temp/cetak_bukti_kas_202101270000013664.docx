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202101270000013665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202101270000013665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BNI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0115476151)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35C3B4E1" w14:paraId="18E67A4A" w14:textId="77777777">
        <w:trPr>
          <w:trHeight w:val="467"/>
        </w:trPr>
        <w:tc>
          <w:tcPr>
            <w:tcW w:w="3300" w:type="dxa"/>
            <w:tcMar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tcMar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tcMar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tcMar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35C3B4E1" w14:paraId="2F50B628" w14:textId="77777777">
        <w:trPr>
          <w:trHeight w:val="764"/>
        </w:trPr>
        <w:tc>
          <w:tcPr>
            <w:tcW w:w="3300" w:type="dxa"/>
            <w:tcMar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HERMINA MEKARSARI, RS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Layanan kesehatan Okt-Nov 20 ND 0673/VP YANKP/21</w:t>
            </w:r>
          </w:p>
        </w:tc>
        <w:tc>
          <w:tcPr>
            <w:tcW w:w="2361" w:type="dxa"/>
            <w:tcMar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3200022690</w:t>
            </w:r>
          </w:p>
        </w:tc>
        <w:tc>
          <w:tcPr>
            <w:tcW w:w="1768" w:type="dxa"/>
            <w:gridSpan w:val="2"/>
            <w:tcMar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  <w:tcMar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68.705.246,00</w:t>
            </w:r>
          </w:p>
        </w:tc>
      </w:tr>
      <w:tr w:rsidRPr="00296A09" w:rsidR="00B0512E" w:rsidTr="35C3B4E1" w14:paraId="140DB8EF" w14:textId="77777777">
        <w:trPr>
          <w:trHeight w:val="439"/>
        </w:trPr>
        <w:tc>
          <w:tcPr>
            <w:tcW w:w="5676" w:type="dxa"/>
            <w:gridSpan w:val="3"/>
            <w:tcMar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  <w:tcMar/>
          </w:tcPr>
          <w:p w:rsidRPr="00296A09" w:rsidR="00B0512E" w:rsidP="35C3B4E1" w:rsidRDefault="00A06A9E" w14:paraId="440E08B1" w14:textId="3B3D95D3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  <w:tcMar/>
          </w:tcPr>
          <w:p w:rsidRPr="00296A09" w:rsidR="00B0512E" w:rsidP="35C3B4E1" w:rsidRDefault="00A06A9E" w14:paraId="69704B82" w14:textId="6114D09B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68.705.246,00</w:t>
            </w:r>
          </w:p>
        </w:tc>
      </w:tr>
      <w:tr w:rsidRPr="00296A09" w:rsidR="00B0512E" w:rsidTr="35C3B4E1" w14:paraId="57D0DD6D" w14:textId="77777777">
        <w:trPr>
          <w:trHeight w:val="458"/>
        </w:trPr>
        <w:tc>
          <w:tcPr>
            <w:tcW w:w="9918" w:type="dxa"/>
            <w:gridSpan w:val="6"/>
            <w:tcMar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ENAM PULUH DELAPAN JUTA TUJUH RATUS LIMA RIBU DUA RATUS EMPAT PULUH ENAM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07/09/2021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KASINO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DONO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15/09/2021 11:16:51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15/09/2021 11:16:51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07/09/2021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BNI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 Melawai Raya No1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15092021065757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07/09/2021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68.705.246,00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[ENAM PULUH DELAPAN JUTA TUJUH RATUS LIMA RIBU DUA RATUS EMPAT PULUH ENAM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0115476151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PT MEDIKALOKA CILEUNGSI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JL. RAYA CILEUNGSI - JONGGOL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PT BANK DBS INDONESIA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3320106160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68.705.246,00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Layanan kesehatan Okt-Nov 20 ND 0673/VP YANKP/21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KASINO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DONO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15/09/2021 11:16:51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15/09/2021 11:16:51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15092021065757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BNI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 Melawai Raya No1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0115476151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202101270000013667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SELARAS TECHNO MEDIKATAMA,PT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MUAMALAT/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3030033855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7.702.500,00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kesehatan Okt-Nov 20 ND 1043/VP YANKP/21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202101270000013664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MEDIKALOKA PASTEUR PT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DBS/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3320107143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41.627.127,00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kesehatan Okt-Nov 20 ND 0672/VP YANKP/21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202101270000013665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 MEDIKALOKA CILEUNGSI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PT BANK DBS INDONESIA/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3320106160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19.375.619,00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kesehatan Okt-Nov 20 ND 0673/VP YANKP/21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mekarsari@herminahospitalgroup.com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68.705.246,00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ENAM PULUH DELAPAN JUTA TUJUH RATUS LIMA RIBU DUA RATUS EMPAT PULUH ENAM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KASINO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DONO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15/09/2021 11:16:51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15/09/2021 11:16:51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30346679">
    <w:multiLevelType w:val="hybridMultilevel"/>
    <w:lvl w:ilvl="0" w:tplc="34908752">
      <w:start w:val="1"/>
      <w:numFmt w:val="decimal"/>
      <w:lvlText w:val="%1."/>
      <w:lvlJc w:val="left"/>
      <w:pPr>
        <w:ind w:left="720" w:hanging="360"/>
      </w:pPr>
    </w:lvl>
    <w:lvl w:ilvl="1" w:tplc="34908752" w:tentative="1">
      <w:start w:val="1"/>
      <w:numFmt w:val="lowerLetter"/>
      <w:lvlText w:val="%2."/>
      <w:lvlJc w:val="left"/>
      <w:pPr>
        <w:ind w:left="1440" w:hanging="360"/>
      </w:pPr>
    </w:lvl>
    <w:lvl w:ilvl="2" w:tplc="34908752" w:tentative="1">
      <w:start w:val="1"/>
      <w:numFmt w:val="lowerRoman"/>
      <w:lvlText w:val="%3."/>
      <w:lvlJc w:val="right"/>
      <w:pPr>
        <w:ind w:left="2160" w:hanging="180"/>
      </w:pPr>
    </w:lvl>
    <w:lvl w:ilvl="3" w:tplc="34908752" w:tentative="1">
      <w:start w:val="1"/>
      <w:numFmt w:val="decimal"/>
      <w:lvlText w:val="%4."/>
      <w:lvlJc w:val="left"/>
      <w:pPr>
        <w:ind w:left="2880" w:hanging="360"/>
      </w:pPr>
    </w:lvl>
    <w:lvl w:ilvl="4" w:tplc="34908752" w:tentative="1">
      <w:start w:val="1"/>
      <w:numFmt w:val="lowerLetter"/>
      <w:lvlText w:val="%5."/>
      <w:lvlJc w:val="left"/>
      <w:pPr>
        <w:ind w:left="3600" w:hanging="360"/>
      </w:pPr>
    </w:lvl>
    <w:lvl w:ilvl="5" w:tplc="34908752" w:tentative="1">
      <w:start w:val="1"/>
      <w:numFmt w:val="lowerRoman"/>
      <w:lvlText w:val="%6."/>
      <w:lvlJc w:val="right"/>
      <w:pPr>
        <w:ind w:left="4320" w:hanging="180"/>
      </w:pPr>
    </w:lvl>
    <w:lvl w:ilvl="6" w:tplc="34908752" w:tentative="1">
      <w:start w:val="1"/>
      <w:numFmt w:val="decimal"/>
      <w:lvlText w:val="%7."/>
      <w:lvlJc w:val="left"/>
      <w:pPr>
        <w:ind w:left="5040" w:hanging="360"/>
      </w:pPr>
    </w:lvl>
    <w:lvl w:ilvl="7" w:tplc="34908752" w:tentative="1">
      <w:start w:val="1"/>
      <w:numFmt w:val="lowerLetter"/>
      <w:lvlText w:val="%8."/>
      <w:lvlJc w:val="left"/>
      <w:pPr>
        <w:ind w:left="5760" w:hanging="360"/>
      </w:pPr>
    </w:lvl>
    <w:lvl w:ilvl="8" w:tplc="349087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46678">
    <w:multiLevelType w:val="hybridMultilevel"/>
    <w:lvl w:ilvl="0" w:tplc="871789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30346678">
    <w:abstractNumId w:val="30346678"/>
  </w:num>
  <w:num w:numId="30346679">
    <w:abstractNumId w:val="3034667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35C3B4E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595373534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220</revision>
  <dcterms:created xsi:type="dcterms:W3CDTF">2020-05-12T08:53:00.0000000Z</dcterms:created>
  <dcterms:modified xsi:type="dcterms:W3CDTF">2021-08-19T06:29:23.2936810Z</dcterms:modified>
</coreProperties>
</file>