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202106230000013914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202106230000013914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-)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Inv PERTAGAS PLN SBS BORANG AGT 2020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7100003596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2F029AD1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</w:tcPr>
          <w:p w14:paraId="69704B82" w14:textId="161C1E2D" w:rsidR="00B0512E" w:rsidRPr="00296A09" w:rsidRDefault="00A06A9E" w:rsidP="00E83F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TESTING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LIMA MILIAR ENAM RATUS DELAPAN PULUH TIGA JUTA SEMBILAN RATUS DELAPAN BELAS RIBU DELAPAN RATUS ENAM PULUH TUJUH RUPIAH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25/06/2021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INVESTASI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06/08/2021 09:51:43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06/08/2021 09:51:43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25/06/2021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-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25/06/2021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5.683.918.867,00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[LIMA MILIAR ENAM RATUS DELAPAN PULUH TIGA JUTA SEMBILAN RATUS DELAPAN BELAS RIBU DELAPAN RATUS ENAM PULUH TUJUH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-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PT. PERTAMINA GAS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1190004717250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5.683.918.867,00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Inv PERTAGAS PLN SBS BORANG AGT 2020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06/08/2021 09:51:43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06/08/2021 09:51:43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64B33A76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202106230000013914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PERTAMINA GAS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1190004717250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99499EA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  <w:r w:rsidR="00581A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81A2D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Inv PERTAGAS PLN SBS BORANG AGT 2020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532E5541" w:rsidR="00514BA4" w:rsidRPr="00421B36" w:rsidRDefault="00C66A31" w:rsidP="00E83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LIMA MILIAR ENAM RATUS DELAPAN PULUH TIGA JUTA SEMBILAN RATUS DELAPAN BELAS RIBU DELAPAN RATUS ENAM PULUH TUJUH RUPIAH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06/08/2021 09:51:43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06/08/2021 09:51:43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F49" w14:textId="77777777" w:rsidR="00882D70" w:rsidRDefault="00882D70" w:rsidP="00DD16D5">
      <w:pPr>
        <w:spacing w:after="0" w:line="240" w:lineRule="auto"/>
      </w:pPr>
      <w:r>
        <w:separator/>
      </w:r>
    </w:p>
  </w:endnote>
  <w:endnote w:type="continuationSeparator" w:id="0">
    <w:p w14:paraId="0EA45BDC" w14:textId="77777777" w:rsidR="00882D70" w:rsidRDefault="00882D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D5C" w14:textId="77777777" w:rsidR="00882D70" w:rsidRDefault="00882D70" w:rsidP="00DD16D5">
      <w:pPr>
        <w:spacing w:after="0" w:line="240" w:lineRule="auto"/>
      </w:pPr>
      <w:r>
        <w:separator/>
      </w:r>
    </w:p>
  </w:footnote>
  <w:footnote w:type="continuationSeparator" w:id="0">
    <w:p w14:paraId="295D290C" w14:textId="77777777" w:rsidR="00882D70" w:rsidRDefault="00882D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59944602">
    <w:multiLevelType w:val="hybridMultilevel"/>
    <w:lvl w:ilvl="0" w:tplc="84841383">
      <w:start w:val="1"/>
      <w:numFmt w:val="decimal"/>
      <w:lvlText w:val="%1."/>
      <w:lvlJc w:val="left"/>
      <w:pPr>
        <w:ind w:left="720" w:hanging="360"/>
      </w:pPr>
    </w:lvl>
    <w:lvl w:ilvl="1" w:tplc="84841383" w:tentative="1">
      <w:start w:val="1"/>
      <w:numFmt w:val="lowerLetter"/>
      <w:lvlText w:val="%2."/>
      <w:lvlJc w:val="left"/>
      <w:pPr>
        <w:ind w:left="1440" w:hanging="360"/>
      </w:pPr>
    </w:lvl>
    <w:lvl w:ilvl="2" w:tplc="84841383" w:tentative="1">
      <w:start w:val="1"/>
      <w:numFmt w:val="lowerRoman"/>
      <w:lvlText w:val="%3."/>
      <w:lvlJc w:val="right"/>
      <w:pPr>
        <w:ind w:left="2160" w:hanging="180"/>
      </w:pPr>
    </w:lvl>
    <w:lvl w:ilvl="3" w:tplc="84841383" w:tentative="1">
      <w:start w:val="1"/>
      <w:numFmt w:val="decimal"/>
      <w:lvlText w:val="%4."/>
      <w:lvlJc w:val="left"/>
      <w:pPr>
        <w:ind w:left="2880" w:hanging="360"/>
      </w:pPr>
    </w:lvl>
    <w:lvl w:ilvl="4" w:tplc="84841383" w:tentative="1">
      <w:start w:val="1"/>
      <w:numFmt w:val="lowerLetter"/>
      <w:lvlText w:val="%5."/>
      <w:lvlJc w:val="left"/>
      <w:pPr>
        <w:ind w:left="3600" w:hanging="360"/>
      </w:pPr>
    </w:lvl>
    <w:lvl w:ilvl="5" w:tplc="84841383" w:tentative="1">
      <w:start w:val="1"/>
      <w:numFmt w:val="lowerRoman"/>
      <w:lvlText w:val="%6."/>
      <w:lvlJc w:val="right"/>
      <w:pPr>
        <w:ind w:left="4320" w:hanging="180"/>
      </w:pPr>
    </w:lvl>
    <w:lvl w:ilvl="6" w:tplc="84841383" w:tentative="1">
      <w:start w:val="1"/>
      <w:numFmt w:val="decimal"/>
      <w:lvlText w:val="%7."/>
      <w:lvlJc w:val="left"/>
      <w:pPr>
        <w:ind w:left="5040" w:hanging="360"/>
      </w:pPr>
    </w:lvl>
    <w:lvl w:ilvl="7" w:tplc="84841383" w:tentative="1">
      <w:start w:val="1"/>
      <w:numFmt w:val="lowerLetter"/>
      <w:lvlText w:val="%8."/>
      <w:lvlJc w:val="left"/>
      <w:pPr>
        <w:ind w:left="5760" w:hanging="360"/>
      </w:pPr>
    </w:lvl>
    <w:lvl w:ilvl="8" w:tplc="848413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44601">
    <w:multiLevelType w:val="hybridMultilevel"/>
    <w:lvl w:ilvl="0" w:tplc="620038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9944601">
    <w:abstractNumId w:val="59944601"/>
  </w:num>
  <w:num w:numId="59944602">
    <w:abstractNumId w:val="599446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6274686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216</cp:revision>
  <dcterms:created xsi:type="dcterms:W3CDTF">2020-05-12T08:53:00Z</dcterms:created>
  <dcterms:modified xsi:type="dcterms:W3CDTF">2021-07-15T07:48:00Z</dcterms:modified>
</cp:coreProperties>
</file>