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1C1FAE" w:rsidP="008D0F21" w:rsidRDefault="00036899" w14:paraId="2C456C0F" w14:textId="290BDDC9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96A09" w:rsidR="00B0512E" w:rsidP="00B0512E" w:rsidRDefault="00B0512E" w14:paraId="576B33D1" w14:textId="0D2725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Pr="00296A09" w:rsidR="000368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202101270000013667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 w14:anchorId="35F496C8">
              <v:shapetype id="_x0000_t202" coordsize="21600,21600" o:spt="202" path="m,l,21600r21600,l21600,xe" w14:anchorId="55BDD0FE">
                <v:stroke joinstyle="miter"/>
                <v:path gradientshapeok="t" o:connecttype="rect"/>
              </v:shapetype>
              <v:shape id="Text Box 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>
                <v:textbox style="mso-fit-shape-to-text:t">
                  <w:txbxContent>
                    <w:p w:rsidRPr="00296A09" w:rsidR="00B0512E" w:rsidP="00B0512E" w:rsidRDefault="00B0512E" w14:paraId="537EC3DF" w14:textId="0D2725B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96A09" w:rsidR="0003689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202101270000013667</w:t>
                      </w:r>
                    </w:p>
                  </w:txbxContent>
                </v:textbox>
              </v:shape>
            </w:pict>
          </mc:Fallback>
        </mc:AlternateContent>
      </w:r>
    </w:p>
    <w:p w:rsidRPr="00296A09" w:rsidR="00B0512E" w:rsidP="00B0512E" w:rsidRDefault="00B0512E" w14:paraId="466FBA4C" w14:textId="5828B21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:rsidRPr="00296A09" w:rsidR="00B0512E" w:rsidP="00B0512E" w:rsidRDefault="00B0512E" w14:paraId="474AD119" w14:textId="77777777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:rsidRPr="00296A09" w:rsidR="00B0512E" w:rsidP="008D0F21" w:rsidRDefault="00B0512E" w14:paraId="0A936EC4" w14:textId="1691491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:rsidRPr="00296A09" w:rsidR="00B0512E" w:rsidP="00B0512E" w:rsidRDefault="00116B8F" w14:paraId="550D054E" w14:textId="28A718C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BNI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0115476151)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:rsidRPr="00296A09" w:rsidR="00B0512E" w:rsidP="00B0512E" w:rsidRDefault="00B0512E" w14:paraId="6F9172B3" w14:textId="661B8897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Pr="00296A09" w:rsidR="00B0512E" w:rsidTr="35C3B4E1" w14:paraId="18E67A4A" w14:textId="77777777">
        <w:trPr>
          <w:trHeight w:val="467"/>
        </w:trPr>
        <w:tc>
          <w:tcPr>
            <w:tcW w:w="3300" w:type="dxa"/>
            <w:tcMar/>
            <w:vAlign w:val="center"/>
          </w:tcPr>
          <w:p w:rsidRPr="00296A09" w:rsidR="00B0512E" w:rsidP="0003303B" w:rsidRDefault="00B0512E" w14:paraId="39EA366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tcMar/>
            <w:vAlign w:val="center"/>
          </w:tcPr>
          <w:p w:rsidRPr="00296A09" w:rsidR="00B0512E" w:rsidP="0003303B" w:rsidRDefault="006D5DAD" w14:paraId="69363DDF" w14:textId="3A2735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tcMar/>
            <w:vAlign w:val="center"/>
          </w:tcPr>
          <w:p w:rsidRPr="00296A09" w:rsidR="00B0512E" w:rsidP="0003303B" w:rsidRDefault="006D5DAD" w14:paraId="60F08B25" w14:textId="623C7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tcMar/>
            <w:vAlign w:val="center"/>
          </w:tcPr>
          <w:p w:rsidRPr="00296A09" w:rsidR="00B0512E" w:rsidP="0003303B" w:rsidRDefault="006D5DAD" w14:paraId="0717034E" w14:textId="62F052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Pr="00296A09" w:rsidR="00B0512E" w:rsidTr="35C3B4E1" w14:paraId="2F50B628" w14:textId="77777777">
        <w:trPr>
          <w:trHeight w:val="764"/>
        </w:trPr>
        <w:tc>
          <w:tcPr>
            <w:tcW w:w="3300" w:type="dxa"/>
            <w:tcMar/>
          </w:tcPr>
          <w:p w:rsidRPr="00296A09" w:rsidR="005A2C3A" w:rsidP="00A06A9E" w:rsidRDefault="00A06A9E" w14:paraId="72580D0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SELARAS, KLINIK.</w:t>
            </w:r>
          </w:p>
          <w:p w:rsidRPr="00296A09" w:rsidR="00F27388" w:rsidP="00A06A9E" w:rsidRDefault="00F27388" w14:paraId="44F9F03E" w14:textId="77061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Layanan kesehatan Okt-Nov 20 ND 1043/VP YANKP/21</w:t>
            </w:r>
          </w:p>
        </w:tc>
        <w:tc>
          <w:tcPr>
            <w:tcW w:w="2361" w:type="dxa"/>
            <w:tcMar/>
          </w:tcPr>
          <w:p w:rsidRPr="00296A09" w:rsidR="00B0512E" w:rsidP="005A2C3A" w:rsidRDefault="00A06A9E" w14:paraId="43825EED" w14:textId="159BC9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3200022352</w:t>
            </w:r>
          </w:p>
        </w:tc>
        <w:tc>
          <w:tcPr>
            <w:tcW w:w="1768" w:type="dxa"/>
            <w:gridSpan w:val="2"/>
            <w:tcMar/>
          </w:tcPr>
          <w:p w:rsidRPr="00296A09" w:rsidR="00B0512E" w:rsidP="007E12CB" w:rsidRDefault="00A06A9E" w14:paraId="7B809338" w14:textId="148978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  <w:tcMar/>
          </w:tcPr>
          <w:p w:rsidRPr="00296A09" w:rsidR="00B0512E" w:rsidP="007E12CB" w:rsidRDefault="00A06A9E" w14:paraId="0E9CC57B" w14:textId="78EB9C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3.167.350,00</w:t>
            </w:r>
          </w:p>
        </w:tc>
      </w:tr>
      <w:tr w:rsidRPr="00296A09" w:rsidR="00B0512E" w:rsidTr="35C3B4E1" w14:paraId="140DB8EF" w14:textId="77777777">
        <w:trPr>
          <w:trHeight w:val="439"/>
        </w:trPr>
        <w:tc>
          <w:tcPr>
            <w:tcW w:w="5676" w:type="dxa"/>
            <w:gridSpan w:val="3"/>
            <w:tcMar/>
          </w:tcPr>
          <w:p w:rsidRPr="00296A09" w:rsidR="00B0512E" w:rsidP="005A2C3A" w:rsidRDefault="00B0512E" w14:paraId="4668F865" w14:textId="61D74F9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  <w:tcMar/>
          </w:tcPr>
          <w:p w:rsidRPr="00296A09" w:rsidR="00B0512E" w:rsidP="35C3B4E1" w:rsidRDefault="00A06A9E" w14:paraId="440E08B1" w14:textId="3B3D95D3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1" w:type="dxa"/>
            <w:tcMar/>
          </w:tcPr>
          <w:p w:rsidRPr="00296A09" w:rsidR="00B0512E" w:rsidP="35C3B4E1" w:rsidRDefault="00A06A9E" w14:paraId="69704B82" w14:textId="6114D09B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3.167.350,00</w:t>
            </w:r>
          </w:p>
        </w:tc>
      </w:tr>
      <w:tr w:rsidRPr="00296A09" w:rsidR="00B0512E" w:rsidTr="35C3B4E1" w14:paraId="57D0DD6D" w14:textId="77777777">
        <w:trPr>
          <w:trHeight w:val="458"/>
        </w:trPr>
        <w:tc>
          <w:tcPr>
            <w:tcW w:w="9918" w:type="dxa"/>
            <w:gridSpan w:val="6"/>
            <w:tcMar/>
            <w:vAlign w:val="center"/>
          </w:tcPr>
          <w:p w:rsidRPr="00296A09" w:rsidR="00B0512E" w:rsidP="00844ED7" w:rsidRDefault="00B0512E" w14:paraId="14AD4D5A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Pr="00296A09" w:rsidR="00A06A9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TIGA JUTA SERATUS ENAM PULUH TUJUH RIBU TIGA RATUS LIMA PULUH RUPIAH</w:t>
            </w:r>
          </w:p>
          <w:p w:rsidRPr="00296A09" w:rsidR="001424D5" w:rsidP="00844ED7" w:rsidRDefault="001424D5" w14:paraId="6D7C6238" w14:textId="39AF49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Pr="00296A09" w:rsidR="00B0512E" w:rsidP="00036899" w:rsidRDefault="00036899" w14:paraId="731DC067" w14:textId="73F8B2CE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Pr="00296A09" w:rsidR="00DB17B5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Pr="00296A09" w:rsidR="006162C7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Pr="00296A09" w:rsidR="00ED4DF7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02/02/2021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Pr="00296A09" w:rsidR="00036899" w:rsidTr="00A203A9" w14:paraId="797E7222" w14:textId="77777777">
        <w:tc>
          <w:tcPr>
            <w:tcW w:w="3686" w:type="dxa"/>
          </w:tcPr>
          <w:p w:rsidRPr="00296A09" w:rsidR="00036899" w:rsidP="00036899" w:rsidRDefault="00036899" w14:paraId="0BFC5C7D" w14:textId="7DA2B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</w:p>
        </w:tc>
        <w:tc>
          <w:tcPr>
            <w:tcW w:w="3260" w:type="dxa"/>
          </w:tcPr>
          <w:p w:rsidRPr="00296A09" w:rsidR="00036899" w:rsidP="00036899" w:rsidRDefault="00036899" w14:paraId="6B74DC3B" w14:textId="358F61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</w:p>
        </w:tc>
        <w:tc>
          <w:tcPr>
            <w:tcW w:w="2790" w:type="dxa"/>
          </w:tcPr>
          <w:p w:rsidRPr="00296A09" w:rsidR="00036899" w:rsidP="00036899" w:rsidRDefault="00036899" w14:paraId="7D31C5CE" w14:textId="6F71F9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</w:p>
        </w:tc>
      </w:tr>
      <w:tr w:rsidRPr="00296A09" w:rsidR="00036899" w:rsidTr="00A203A9" w14:paraId="510C2C5D" w14:textId="77777777">
        <w:tc>
          <w:tcPr>
            <w:tcW w:w="3686" w:type="dxa"/>
          </w:tcPr>
          <w:p w:rsidRPr="00296A09" w:rsidR="00036899" w:rsidP="00B82825" w:rsidRDefault="00C94756" w14:paraId="4BBA8BE0" w14:textId="55D466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:rsidRPr="00296A09" w:rsidR="00036899" w:rsidP="00B82825" w:rsidRDefault="00036899" w14:paraId="23432AFC" w14:textId="62D4D9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036899" w:rsidP="00B82825" w:rsidRDefault="00036899" w14:paraId="1AB8EB15" w14:textId="431F4EE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1FE56ECD" w14:textId="6D5548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02ED7DC3" w14:textId="5FCBEB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:rsidRPr="00296A09" w:rsidR="00C94756" w:rsidP="00C94756" w:rsidRDefault="00C94756" w14:paraId="4F756018" w14:textId="507470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:rsidRPr="00296A09" w:rsidR="00036899" w:rsidP="00B82825" w:rsidRDefault="00036899" w14:paraId="6BFE5B9B" w14:textId="2BB054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:rsidRPr="00296A09" w:rsidR="00036899" w:rsidP="00B82825" w:rsidRDefault="00036899" w14:paraId="180D4B3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Pr="00296A09" w:rsidR="00036899" w:rsidTr="00A203A9" w14:paraId="186257C9" w14:textId="77777777">
        <w:tc>
          <w:tcPr>
            <w:tcW w:w="3686" w:type="dxa"/>
          </w:tcPr>
          <w:p w:rsidRPr="00296A09" w:rsidR="00036899" w:rsidP="00036899" w:rsidRDefault="00C94756" w14:paraId="5B0ED761" w14:textId="53EFD9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3260" w:type="dxa"/>
          </w:tcPr>
          <w:p w:rsidRPr="00296A09" w:rsidR="00036899" w:rsidP="00036899" w:rsidRDefault="00C94756" w14:paraId="63699E25" w14:textId="3384BC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RR. NINDITA SRI K</w:t>
            </w:r>
          </w:p>
        </w:tc>
        <w:tc>
          <w:tcPr>
            <w:tcW w:w="2790" w:type="dxa"/>
          </w:tcPr>
          <w:p w:rsidRPr="00296A09" w:rsidR="00036899" w:rsidP="00036899" w:rsidRDefault="00B91C50" w14:paraId="65E4DF96" w14:textId="643E3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:rsidRPr="0034782D" w:rsidR="00116B8F" w:rsidP="00116B8F" w:rsidRDefault="00116B8F" w14:paraId="1DBE2D01" w14:textId="77777777">
      <w:pPr>
        <w:rPr>
          <w:b/>
          <w:bCs/>
        </w:rPr>
      </w:pPr>
    </w:p>
    <w:p w:rsidR="00ED4DF7" w:rsidP="00B766F5" w:rsidRDefault="00ED4DF7" w14:paraId="77284F68" w14:textId="7AF78478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:rsidRPr="002D5816" w:rsidR="002D5816" w:rsidRDefault="002D5816" w14:paraId="60D1DC1B" w14:textId="0CCD8F1E">
      <w:pPr>
        <w:rPr>
          <w:b/>
          <w:bCs/>
          <w:lang w:val="id-ID"/>
        </w:rPr>
      </w:pPr>
    </w:p>
    <w:p w:rsidR="00B01CD6" w:rsidRDefault="003A5399" w14:paraId="5940DB72" w14:textId="58019622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A5399" w:rsidRDefault="003A5399" w14:paraId="11F65A12" w14:textId="668A5DCD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06/09/2021 14:36:48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7246CB09">
              <v:shapetype id="_x0000_t202" coordsize="21600,21600" o:spt="202" path="m,l,21600r21600,l21600,xe" w14:anchorId="4FE98E16">
                <v:stroke joinstyle="miter"/>
                <v:path gradientshapeok="t" o:connecttype="rect"/>
              </v:shapetype>
              <v:shape id="_x0000_s1027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>
                <v:textbox>
                  <w:txbxContent>
                    <w:p w:rsidRPr="003A5399" w:rsidR="003A5399" w:rsidRDefault="003A5399" w14:paraId="777C0F7C" w14:textId="668A5DCD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06/09/2021 14:36:48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F44756" w:rsidR="00B01CD6" w:rsidP="00B01CD6" w:rsidRDefault="00B01CD6" w14:paraId="097FE8A4" w14:textId="6784F55A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Pr="00421B36" w:rsidR="003B2570" w:rsidTr="00616C72" w14:paraId="32F683A7" w14:textId="77777777">
        <w:tc>
          <w:tcPr>
            <w:tcW w:w="1271" w:type="dxa"/>
          </w:tcPr>
          <w:p w:rsidRPr="00421B36" w:rsidR="003B2570" w:rsidP="003B2570" w:rsidRDefault="003B2570" w14:paraId="4FC3787C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18F1FB50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642E828" w14:textId="0C7453D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F52600" w:rsid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/2020</w:t>
            </w:r>
          </w:p>
        </w:tc>
        <w:tc>
          <w:tcPr>
            <w:tcW w:w="3362" w:type="dxa"/>
          </w:tcPr>
          <w:p w:rsidRPr="00421B36" w:rsidR="003B2570" w:rsidP="003B2570" w:rsidRDefault="000149EB" w14:paraId="1FD113EF" w14:textId="6BC690E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02/02/2021</w:t>
            </w:r>
          </w:p>
        </w:tc>
      </w:tr>
      <w:tr w:rsidRPr="00421B36" w:rsidR="003B2570" w:rsidTr="00616C72" w14:paraId="6772C7E2" w14:textId="77777777">
        <w:tc>
          <w:tcPr>
            <w:tcW w:w="1271" w:type="dxa"/>
          </w:tcPr>
          <w:p w:rsidRPr="00421B36" w:rsidR="003B2570" w:rsidP="003B2570" w:rsidRDefault="003B2570" w14:paraId="3625709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55E13CC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2A4E0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:rsidRPr="00421B36" w:rsidR="003B2570" w:rsidP="003B2570" w:rsidRDefault="003B2570" w14:paraId="12FF4E7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Pr="00421B36" w:rsidR="003B2570" w:rsidTr="00616C72" w14:paraId="3077637E" w14:textId="77777777">
        <w:tc>
          <w:tcPr>
            <w:tcW w:w="1271" w:type="dxa"/>
          </w:tcPr>
          <w:p w:rsidRPr="00421B36" w:rsidR="003B2570" w:rsidP="003B2570" w:rsidRDefault="003B2570" w14:paraId="396B04F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9AA45B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7441F424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:rsidRPr="00421B36" w:rsidR="003B2570" w:rsidP="003B2570" w:rsidRDefault="003B2570" w14:paraId="214007C9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Pr="00421B36" w:rsidR="003B2570" w:rsidTr="00616C72" w14:paraId="3E1419FC" w14:textId="77777777">
        <w:tc>
          <w:tcPr>
            <w:tcW w:w="1271" w:type="dxa"/>
          </w:tcPr>
          <w:p w:rsidRPr="00421B36" w:rsidR="003B2570" w:rsidP="003B2570" w:rsidRDefault="003B2570" w14:paraId="6F30987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655CFD8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135761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:rsidRPr="00421B36" w:rsidR="003B2570" w:rsidP="00514BA4" w:rsidRDefault="003B2570" w14:paraId="220BE9C6" w14:textId="6C7D0C2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BNI</w:t>
            </w:r>
          </w:p>
        </w:tc>
      </w:tr>
      <w:tr w:rsidRPr="00421B36" w:rsidR="003B2570" w:rsidTr="00616C72" w14:paraId="62DBAE57" w14:textId="77777777">
        <w:tc>
          <w:tcPr>
            <w:tcW w:w="1271" w:type="dxa"/>
          </w:tcPr>
          <w:p w:rsidRPr="00421B36" w:rsidR="003B2570" w:rsidP="003B2570" w:rsidRDefault="003B2570" w14:paraId="2435B63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B9BEB0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6794CC0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:rsidRPr="00421B36" w:rsidR="003B2570" w:rsidP="003B2570" w:rsidRDefault="003B2570" w14:paraId="526409E0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 Melawai Raya No1</w:t>
            </w:r>
          </w:p>
        </w:tc>
      </w:tr>
    </w:tbl>
    <w:p w:rsidRPr="00421B36" w:rsidR="00B01CD6" w:rsidP="00B01CD6" w:rsidRDefault="00B01CD6" w14:paraId="79192DE4" w14:textId="6C932BC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56028D9F" w14:textId="2EF7D8D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06092021133636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02/02/2021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421B36" w:rsidR="00D464AE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(IDR)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3.167.350,00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[TIGA JUTA SERATUS ENAM PULUH TUJUH RIBU TIGA RATUS LIMA PULUH RUPIAH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0115476151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:rsidRPr="00421B36" w:rsidR="00F01AC8" w:rsidP="00B01CD6" w:rsidRDefault="00F01AC8" w14:paraId="7545B06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Pr="00421B36" w:rsidR="00470C81" w:rsidTr="00470C81" w14:paraId="24EC5CE4" w14:textId="77777777">
        <w:trPr>
          <w:jc w:val="center"/>
        </w:trPr>
        <w:tc>
          <w:tcPr>
            <w:tcW w:w="2205" w:type="dxa"/>
            <w:vAlign w:val="center"/>
          </w:tcPr>
          <w:p w:rsidRPr="00421B36" w:rsidR="00F01AC8" w:rsidP="00E43F3A" w:rsidRDefault="00F01AC8" w14:paraId="1C8B54A5" w14:textId="1889526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:rsidRPr="00421B36" w:rsidR="00F01AC8" w:rsidP="00F01AC8" w:rsidRDefault="00F01AC8" w14:paraId="283B0174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:rsidRPr="00421B36" w:rsidR="00F01AC8" w:rsidP="00F01AC8" w:rsidRDefault="00F01AC8" w14:paraId="7AB38BD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:rsidRPr="00421B36" w:rsidR="00F01AC8" w:rsidP="00F01AC8" w:rsidRDefault="00F01AC8" w14:paraId="55099D7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:rsidRPr="00421B36" w:rsidR="00F01AC8" w:rsidP="00F01AC8" w:rsidRDefault="00F01AC8" w14:paraId="6CEB9628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Pr="00421B36" w:rsidR="00470C81" w:rsidTr="00470C81" w14:paraId="45497AC6" w14:textId="77777777">
        <w:trPr>
          <w:trHeight w:val="822"/>
          <w:jc w:val="center"/>
        </w:trPr>
        <w:tc>
          <w:tcPr>
            <w:tcW w:w="2205" w:type="dxa"/>
          </w:tcPr>
          <w:p w:rsidR="006C6BE7" w:rsidP="006C6BE7" w:rsidRDefault="009F2F2F" w14:paraId="193F16A3" w14:textId="3F3187F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SELARAS TECHNO MEDIKATAMA,PT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:rsidRPr="00421B36" w:rsidR="0054046B" w:rsidP="006C6BE7" w:rsidRDefault="0054046B" w14:paraId="6A3AB26D" w14:textId="68DBDE4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JL. PEKAYON RAYA NO. 32 BEKASI</w:t>
            </w:r>
          </w:p>
          <w:p w:rsidRPr="00421B36" w:rsidR="00C14F08" w:rsidP="006C6BE7" w:rsidRDefault="00C14F08" w14:paraId="1804606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50CCAD0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1AB46116" w14:textId="7AF2D46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:rsidRPr="00421B36" w:rsidR="009F2F2F" w:rsidP="009F2F2F" w:rsidRDefault="009F2F2F" w14:paraId="14FD3CB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BANK MUAMALAT</w:t>
            </w:r>
          </w:p>
        </w:tc>
        <w:tc>
          <w:tcPr>
            <w:tcW w:w="1885" w:type="dxa"/>
          </w:tcPr>
          <w:p w:rsidRPr="00421B36" w:rsidR="009F2F2F" w:rsidP="009F2F2F" w:rsidRDefault="009F2F2F" w14:paraId="520E38E0" w14:textId="6DE5602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3030033855</w:t>
            </w:r>
          </w:p>
        </w:tc>
        <w:tc>
          <w:tcPr>
            <w:tcW w:w="1985" w:type="dxa"/>
          </w:tcPr>
          <w:p w:rsidRPr="00421B36" w:rsidR="009F2F2F" w:rsidP="009F2F2F" w:rsidRDefault="009F2F2F" w14:paraId="06A8DCC5" w14:textId="70169CC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Pr="00421B36" w:rsidR="00E9248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3.167.350,00</w:t>
            </w:r>
          </w:p>
        </w:tc>
        <w:tc>
          <w:tcPr>
            <w:tcW w:w="1701" w:type="dxa"/>
          </w:tcPr>
          <w:p w:rsidRPr="00421B36" w:rsidR="009F2F2F" w:rsidP="009F2F2F" w:rsidRDefault="009F2F2F" w14:paraId="172A1A8E" w14:textId="7D0466E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Layanan kesehatan Okt-Nov 20 ND 1043/VP YANKP/21</w:t>
            </w:r>
          </w:p>
        </w:tc>
      </w:tr>
    </w:tbl>
    <w:p w:rsidRPr="00421B36" w:rsidR="00F01AC8" w:rsidP="00B01CD6" w:rsidRDefault="00F01AC8" w14:paraId="2321BD5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846C3C7" w14:textId="0D8E320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421B36" w:rsidR="00FF7C01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:rsidRPr="00421B36" w:rsidR="00C14425" w:rsidP="007F1932" w:rsidRDefault="00C14425" w14:paraId="17ED2B19" w14:textId="3A99791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:rsidRPr="00421B36" w:rsidR="00B01CD6" w:rsidP="00B01CD6" w:rsidRDefault="00B01CD6" w14:paraId="7DD1903E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B978A64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:rsidRPr="00421B36" w:rsidR="00B01CD6" w:rsidP="00B01CD6" w:rsidRDefault="00B01CD6" w14:paraId="2FA4FF83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B01CD6" w:rsidRDefault="00B01CD6" w14:paraId="67EB0EB1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23"/>
        <w:gridCol w:w="4823"/>
      </w:tblGrid>
      <w:tr w:rsidRPr="00874398" w:rsidR="00790B6F" w:rsidTr="001B29C9" w14:paraId="6E430837" w14:textId="77777777">
        <w:tc>
          <w:tcPr>
            <w:tcW w:w="5228" w:type="dxa"/>
          </w:tcPr>
          <w:p w:rsidRPr="00874398" w:rsidR="00790B6F" w:rsidP="001B29C9" w:rsidRDefault="00790B6F" w14:paraId="2F5DC58E" w14:textId="130CEA0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228" w:type="dxa"/>
          </w:tcPr>
          <w:p w:rsidRPr="00874398" w:rsidR="00790B6F" w:rsidP="001B29C9" w:rsidRDefault="00790B6F" w14:paraId="3B70B7AC" w14:textId="15A1471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874398" w:rsidR="00790B6F" w:rsidTr="001B29C9" w14:paraId="28B3D555" w14:textId="77777777">
        <w:tc>
          <w:tcPr>
            <w:tcW w:w="5228" w:type="dxa"/>
          </w:tcPr>
          <w:p w:rsidRPr="00874398" w:rsidR="00790B6F" w:rsidP="001B29C9" w:rsidRDefault="00790B6F" w14:paraId="1C9F11CE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1D7ACE00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0B3D9864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550BE541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4466DFE8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39A89356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:rsidRPr="00874398" w:rsidR="00790B6F" w:rsidP="001B29C9" w:rsidRDefault="00790B6F" w14:paraId="13290BBC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874398" w:rsidR="00790B6F" w:rsidTr="001B29C9" w14:paraId="6D5DCBEB" w14:textId="77777777">
        <w:tc>
          <w:tcPr>
            <w:tcW w:w="5228" w:type="dxa"/>
          </w:tcPr>
          <w:p w:rsidRPr="00874398" w:rsidR="00790B6F" w:rsidP="001B29C9" w:rsidRDefault="00790B6F" w14:paraId="160BF3E6" w14:textId="3B6FB88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228" w:type="dxa"/>
          </w:tcPr>
          <w:p w:rsidRPr="00874398" w:rsidR="00790B6F" w:rsidP="001B29C9" w:rsidRDefault="00790B6F" w14:paraId="6398861C" w14:textId="6CD89EF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RR. NINDITA SRI K</w:t>
            </w:r>
          </w:p>
        </w:tc>
      </w:tr>
    </w:tbl>
    <w:p w:rsidR="00002E7F" w:rsidP="00002E7F" w:rsidRDefault="00B01CD6" w14:paraId="6735CA33" w14:textId="295B7185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:rsidRPr="00125DCA" w:rsidR="00324BB0" w:rsidP="00002E7F" w:rsidRDefault="003E4F64" w14:paraId="557DB7F0" w14:textId="5909458D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Pr="00125DCA" w:rsidR="00324BB0" w:rsidSect="000A13D4">
          <w:headerReference w:type="default" r:id="rId13"/>
          <w:footerReference w:type="default" r:id="rId14"/>
          <w:pgSz w:w="11906" w:h="16838" w:orient="portrait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7FD211A2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06/09/2021 14:36:48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0E17E0C1">
              <v:shapetype id="_x0000_t202" coordsize="21600,21600" o:spt="202" path="m,l,21600r21600,l21600,xe" w14:anchorId="32409F00">
                <v:stroke joinstyle="miter"/>
                <v:path gradientshapeok="t" o:connecttype="rect"/>
              </v:shapetype>
              <v:shape id="_x0000_s1028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>
                <v:textbox>
                  <w:txbxContent>
                    <w:p w:rsidRPr="003A5399" w:rsidR="003E4F64" w:rsidP="003E4F64" w:rsidRDefault="003E4F64" w14:paraId="34FB9AF5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06/09/2021 14:36:48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Pr="00421B36" w:rsidR="00953B30" w:rsidTr="008163EB" w14:paraId="40FA2352" w14:textId="40BF0957">
        <w:tc>
          <w:tcPr>
            <w:tcW w:w="4957" w:type="dxa"/>
            <w:gridSpan w:val="3"/>
          </w:tcPr>
          <w:p w:rsidRPr="00421B36" w:rsidR="00953B30" w:rsidP="007D3192" w:rsidRDefault="00953B30" w14:paraId="0562F914" w14:textId="482A371A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Kantor Pusat – Bank Transfer List</w:t>
            </w:r>
          </w:p>
        </w:tc>
        <w:tc>
          <w:tcPr>
            <w:tcW w:w="2835" w:type="dxa"/>
          </w:tcPr>
          <w:p w:rsidRPr="00421B36" w:rsidR="00953B30" w:rsidP="007D3192" w:rsidRDefault="00953B30" w14:paraId="7BD622AC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DD8C1FA" w14:textId="77777777">
        <w:tc>
          <w:tcPr>
            <w:tcW w:w="1838" w:type="dxa"/>
          </w:tcPr>
          <w:p w:rsidRPr="00421B36" w:rsidR="00953B30" w:rsidP="00953B30" w:rsidRDefault="00953B30" w14:paraId="0A2135F4" w14:textId="5B1BA541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Giro Bilyet / Cek</w:t>
            </w:r>
          </w:p>
        </w:tc>
        <w:tc>
          <w:tcPr>
            <w:tcW w:w="284" w:type="dxa"/>
          </w:tcPr>
          <w:p w:rsidRPr="00421B36" w:rsidR="00953B30" w:rsidP="00953B30" w:rsidRDefault="00953B30" w14:paraId="371F8FC2" w14:textId="4E9F9B09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0DACF35" w14:textId="5C0B7BB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06092021133636</w:t>
            </w:r>
          </w:p>
        </w:tc>
        <w:tc>
          <w:tcPr>
            <w:tcW w:w="2835" w:type="dxa"/>
          </w:tcPr>
          <w:p w:rsidRPr="00421B36" w:rsidR="00953B30" w:rsidP="00953B30" w:rsidRDefault="00953B30" w14:paraId="754BF3E6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23A901E" w14:textId="60FD190B">
        <w:tc>
          <w:tcPr>
            <w:tcW w:w="1838" w:type="dxa"/>
          </w:tcPr>
          <w:p w:rsidRPr="00421B36" w:rsidR="00953B30" w:rsidP="00953B30" w:rsidRDefault="00953B30" w14:paraId="5729DD53" w14:textId="0004D3A5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:rsidRPr="00421B36" w:rsidR="00953B30" w:rsidP="00953B30" w:rsidRDefault="00953B30" w14:paraId="7C1C9F80" w14:textId="60C739FD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711FF658" w14:textId="36B1DB8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BNI</w:t>
            </w:r>
          </w:p>
        </w:tc>
        <w:tc>
          <w:tcPr>
            <w:tcW w:w="2835" w:type="dxa"/>
          </w:tcPr>
          <w:p w:rsidRPr="00421B36" w:rsidR="00953B30" w:rsidP="00953B30" w:rsidRDefault="00953B30" w14:paraId="68B69EE0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0ABEAE50" w14:textId="40F9D616">
        <w:tc>
          <w:tcPr>
            <w:tcW w:w="1838" w:type="dxa"/>
          </w:tcPr>
          <w:p w:rsidRPr="00421B36" w:rsidR="00953B30" w:rsidP="00953B30" w:rsidRDefault="00953B30" w14:paraId="4BB7BC5E" w14:textId="3C1F33F1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:rsidRPr="00421B36" w:rsidR="00953B30" w:rsidP="00953B30" w:rsidRDefault="00953B30" w14:paraId="62C24A86" w14:textId="56087F1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2B1D17E" w14:textId="5E6079C7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Jl. Melawai Raya No1</w:t>
            </w:r>
          </w:p>
        </w:tc>
        <w:tc>
          <w:tcPr>
            <w:tcW w:w="2835" w:type="dxa"/>
          </w:tcPr>
          <w:p w:rsidRPr="00421B36" w:rsidR="00953B30" w:rsidP="00953B30" w:rsidRDefault="00953B30" w14:paraId="4B96D43F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2DB311EB" w14:textId="74594EF3">
        <w:tc>
          <w:tcPr>
            <w:tcW w:w="1838" w:type="dxa"/>
          </w:tcPr>
          <w:p w:rsidRPr="00421B36" w:rsidR="00953B30" w:rsidP="00953B30" w:rsidRDefault="00953B30" w14:paraId="5031D6E1" w14:textId="7766904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:rsidRPr="00421B36" w:rsidR="00953B30" w:rsidP="00953B30" w:rsidRDefault="00953B30" w14:paraId="230D48D6" w14:textId="1F01846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4FAFFE13" w14:textId="553C446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0115476151</w:t>
            </w:r>
          </w:p>
        </w:tc>
        <w:tc>
          <w:tcPr>
            <w:tcW w:w="2835" w:type="dxa"/>
          </w:tcPr>
          <w:p w:rsidRPr="00421B36" w:rsidR="00953B30" w:rsidP="00953B30" w:rsidRDefault="00953B30" w14:paraId="2136A6DB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7D3192" w:rsidP="007D3192" w:rsidRDefault="007D3192" w14:paraId="1B3DA1DD" w14:textId="4D175171">
      <w:pPr>
        <w:pStyle w:val="Header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5C8E051E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Pr="00421B36" w:rsidR="00AC640E" w:rsidTr="4C3CB02C" w14:paraId="4847D308" w14:textId="77777777">
        <w:trPr>
          <w:trHeight w:val="635"/>
        </w:trPr>
        <w:tc>
          <w:tcPr>
            <w:tcW w:w="562" w:type="dxa"/>
            <w:tcMar/>
            <w:vAlign w:val="center"/>
          </w:tcPr>
          <w:p w:rsidRPr="00421B36" w:rsidR="00C1731B" w:rsidP="00081124" w:rsidRDefault="0049597B" w14:paraId="4F672BAF" w14:textId="0209E5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4403C5F8" w14:textId="68A543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tcMar/>
            <w:vAlign w:val="center"/>
          </w:tcPr>
          <w:p w:rsidRPr="00421B36" w:rsidR="00C1731B" w:rsidP="00BF5493" w:rsidRDefault="00BF5493" w14:paraId="5FCE9C6D" w14:textId="4531D6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tcMar/>
            <w:vAlign w:val="center"/>
          </w:tcPr>
          <w:p w:rsidRPr="00421B36" w:rsidR="00C1731B" w:rsidP="00081124" w:rsidRDefault="0049597B" w14:paraId="1453D991" w14:textId="22F4E6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6FCE4C97" w14:textId="3A8E4D8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tcMar/>
            <w:vAlign w:val="center"/>
          </w:tcPr>
          <w:p w:rsidRPr="00421B36" w:rsidR="00C1731B" w:rsidP="008B4DE7" w:rsidRDefault="0049597B" w14:paraId="60C93D12" w14:textId="64B33A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Pr="00421B36" w:rsidR="00E9248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:rsidRPr="00421B36" w:rsidR="00D80D0B" w:rsidP="008B4DE7" w:rsidRDefault="00D80D0B" w14:paraId="585D308B" w14:textId="0D9679B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Mar/>
            <w:vAlign w:val="center"/>
          </w:tcPr>
          <w:p w:rsidRPr="00421B36" w:rsidR="00C1731B" w:rsidP="00081124" w:rsidRDefault="0049597B" w14:paraId="0A1C2FB9" w14:textId="7B09C4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Mar/>
            <w:vAlign w:val="center"/>
          </w:tcPr>
          <w:p w:rsidRPr="00421B36" w:rsidR="00C1731B" w:rsidP="00081124" w:rsidRDefault="0049597B" w14:paraId="765F7CE8" w14:textId="40B9A8A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202101270000013667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SELARAS TECHNO MEDIKATAMA,PT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MUAMALAT/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3030033855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3.167.350,00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Layanan kesehatan Okt-Nov 20 ND 1043/VP YANKP/21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12755B80" w14:textId="77777777">
        <w:tc>
          <w:tcPr>
            <w:tcW w:w="562" w:type="dxa"/>
            <w:tcMar/>
          </w:tcPr>
          <w:p w:rsidRPr="00421B36" w:rsidR="00C1731B" w:rsidP="000535D8" w:rsidRDefault="00C1731B" w14:paraId="3844260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297466F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Mar/>
          </w:tcPr>
          <w:p w:rsidRPr="00421B36" w:rsidR="00C1731B" w:rsidP="000535D8" w:rsidRDefault="00C1731B" w14:paraId="719DD11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Pr="00421B36" w:rsidR="00C1731B" w:rsidP="000535D8" w:rsidRDefault="00C1731B" w14:paraId="4E6B394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0280E4B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C1731B" w:rsidP="000535D8" w:rsidRDefault="00C1731B" w14:paraId="25D2C90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Mar/>
          </w:tcPr>
          <w:p w:rsidRPr="00421B36" w:rsidR="00C1731B" w:rsidP="000535D8" w:rsidRDefault="00C1731B" w14:paraId="2276B9C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421B36" w:rsidR="00C1731B" w:rsidP="000535D8" w:rsidRDefault="00C1731B" w14:paraId="3FC20CE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C1731B" w:rsidP="00C1731B" w:rsidRDefault="00C1731B" w14:paraId="3B43FAB8" w14:textId="28C86C7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Pr="00421B36" w:rsidR="00514BA4" w:rsidTr="000B444D" w14:paraId="2A343193" w14:textId="77777777">
        <w:tc>
          <w:tcPr>
            <w:tcW w:w="1271" w:type="dxa"/>
          </w:tcPr>
          <w:p w:rsidRPr="00421B36" w:rsidR="00514BA4" w:rsidP="00C1731B" w:rsidRDefault="00514BA4" w14:paraId="4E677FBC" w14:textId="67279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:rsidRPr="00421B36" w:rsidR="00514BA4" w:rsidP="000B444D" w:rsidRDefault="00514BA4" w14:paraId="739C2F34" w14:textId="52173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E83FFE" w:rsidRDefault="00C66A31" w14:paraId="49CBCAE9" w14:textId="532E5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(CURR_BAYAR) 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AMOUNT_BAYAR</w:t>
            </w:r>
          </w:p>
        </w:tc>
      </w:tr>
      <w:tr w:rsidRPr="00421B36" w:rsidR="00514BA4" w:rsidTr="000B444D" w14:paraId="12E0208C" w14:textId="77777777">
        <w:tc>
          <w:tcPr>
            <w:tcW w:w="1271" w:type="dxa"/>
          </w:tcPr>
          <w:p w:rsidRPr="00421B36" w:rsidR="00514BA4" w:rsidP="00C1731B" w:rsidRDefault="00514BA4" w14:paraId="2F5EA194" w14:textId="0FCD9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:rsidRPr="00421B36" w:rsidR="00514BA4" w:rsidP="000B444D" w:rsidRDefault="00514BA4" w14:paraId="5C69880D" w14:textId="5FB7A7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C1731B" w:rsidRDefault="00514BA4" w14:paraId="57953A08" w14:textId="33A820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TIGA JUTA SERATUS ENAM PULUH TUJUH RIBU TIGA RATUS LIMA PULUH RUPIAH</w:t>
            </w:r>
          </w:p>
        </w:tc>
      </w:tr>
    </w:tbl>
    <w:p w:rsidRPr="00421B36" w:rsidR="00C1731B" w:rsidP="00C1731B" w:rsidRDefault="00C1731B" w14:paraId="335D18F3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1592FAD8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Pr="00421B36" w:rsidR="00514BA4" w:rsidTr="002A291C" w14:paraId="1250C6C1" w14:textId="77777777">
        <w:tc>
          <w:tcPr>
            <w:tcW w:w="5807" w:type="dxa"/>
          </w:tcPr>
          <w:p w:rsidRPr="00421B36" w:rsidR="00514BA4" w:rsidP="00514BA4" w:rsidRDefault="0085677D" w14:paraId="72603726" w14:textId="4F3B389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:rsidRPr="00421B36" w:rsidR="00514BA4" w:rsidP="00514BA4" w:rsidRDefault="0085677D" w14:paraId="703091A8" w14:textId="4C0F91B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Pr="00421B36" w:rsidR="005F1650" w:rsidTr="002A291C" w14:paraId="038B7B12" w14:textId="77777777">
        <w:tc>
          <w:tcPr>
            <w:tcW w:w="5807" w:type="dxa"/>
          </w:tcPr>
          <w:p w:rsidRPr="00421B36" w:rsidR="005F1650" w:rsidP="00514BA4" w:rsidRDefault="005F1650" w14:paraId="7C69F862" w14:textId="789C999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387" w:type="dxa"/>
          </w:tcPr>
          <w:p w:rsidRPr="00421B36" w:rsidR="005F1650" w:rsidP="00514BA4" w:rsidRDefault="0085677D" w14:paraId="086AC81B" w14:textId="7B6349B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421B36" w:rsidR="00514BA4" w:rsidTr="002A291C" w14:paraId="6A492852" w14:textId="77777777">
        <w:tc>
          <w:tcPr>
            <w:tcW w:w="5807" w:type="dxa"/>
          </w:tcPr>
          <w:p w:rsidRPr="00421B36" w:rsidR="00514BA4" w:rsidP="00514BA4" w:rsidRDefault="00514BA4" w14:paraId="3FE5A32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67B18648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207953F2" w14:textId="6D7505F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1F8832DB" w14:textId="273B0B8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4713B87A" w14:textId="58824C7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5A98EDA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:rsidRPr="00421B36" w:rsidR="00514BA4" w:rsidP="00514BA4" w:rsidRDefault="00514BA4" w14:paraId="37E1BE2A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421B36" w:rsidR="00514BA4" w:rsidTr="002A291C" w14:paraId="4ADA0396" w14:textId="77777777">
        <w:tc>
          <w:tcPr>
            <w:tcW w:w="5807" w:type="dxa"/>
          </w:tcPr>
          <w:p w:rsidRPr="00421B36" w:rsidR="00514BA4" w:rsidP="00514BA4" w:rsidRDefault="00514BA4" w14:paraId="139CD48B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387" w:type="dxa"/>
          </w:tcPr>
          <w:p w:rsidRPr="00421B36" w:rsidR="00514BA4" w:rsidP="00514BA4" w:rsidRDefault="00514BA4" w14:paraId="02928A8D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RR. NINDITA SRI K</w:t>
            </w:r>
          </w:p>
        </w:tc>
      </w:tr>
    </w:tbl>
    <w:p w:rsidR="00C1731B" w:rsidP="00C1731B" w:rsidRDefault="00C1731B" w14:paraId="42ADFEC5" w14:textId="77777777">
      <w:pPr>
        <w:spacing w:after="0"/>
      </w:pPr>
    </w:p>
    <w:p w:rsidRPr="006C3C55" w:rsidR="00ED4DF7" w:rsidP="006C3C55" w:rsidRDefault="003E4F64" w14:paraId="03362684" w14:textId="19BCA8E2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40D28617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06/09/2021 14:36:48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610DDA66">
              <v:shape id="_x0000_s1029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w14:anchorId="15DDE248">
                <v:textbox>
                  <w:txbxContent>
                    <w:p w:rsidRPr="003A5399" w:rsidR="003E4F64" w:rsidP="003E4F64" w:rsidRDefault="003E4F64" w14:paraId="3C08E8DB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06/09/2021 14:36:48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Pr="006C3C55" w:rsidR="00ED4DF7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A5" w:rsidP="00DD16D5" w:rsidRDefault="007516A5" w14:paraId="61623FC5" w14:textId="77777777">
      <w:pPr>
        <w:spacing w:after="0" w:line="240" w:lineRule="auto"/>
      </w:pPr>
      <w:r>
        <w:separator/>
      </w:r>
    </w:p>
  </w:endnote>
  <w:endnote w:type="continuationSeparator" w:id="0">
    <w:p w:rsidR="007516A5" w:rsidP="00DD16D5" w:rsidRDefault="007516A5" w14:paraId="46A57A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68877A5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08B3F6F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F45CE4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52E11" w:rsidR="006C3C55" w:rsidP="00952E11" w:rsidRDefault="006C3C55" w14:paraId="1616BC47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1731B" w:rsidR="006C3C55" w:rsidP="00C1731B" w:rsidRDefault="006C3C55" w14:paraId="5108286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A5" w:rsidP="00DD16D5" w:rsidRDefault="007516A5" w14:paraId="6F10FFC6" w14:textId="77777777">
      <w:pPr>
        <w:spacing w:after="0" w:line="240" w:lineRule="auto"/>
      </w:pPr>
      <w:r>
        <w:separator/>
      </w:r>
    </w:p>
  </w:footnote>
  <w:footnote w:type="continuationSeparator" w:id="0">
    <w:p w:rsidR="007516A5" w:rsidP="00DD16D5" w:rsidRDefault="007516A5" w14:paraId="4EDE32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33096E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12B3ABF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3CC7986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21B36" w:rsidR="00B01CD6" w:rsidP="00B01CD6" w:rsidRDefault="00B01CD6" w14:paraId="350AB516" w14:textId="1403BF4A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:rsidRPr="00421B36" w:rsidR="00B01CD6" w:rsidP="00B01CD6" w:rsidRDefault="00B01CD6" w14:paraId="76D1CE7A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:rsidRPr="00421B36" w:rsidR="00B01CD6" w:rsidP="00B01CD6" w:rsidRDefault="00B01CD6" w14:paraId="69EB1514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:rsidRPr="00421B36" w:rsidR="00B01CD6" w:rsidP="00B01CD6" w:rsidRDefault="00B01CD6" w14:paraId="7A949CB8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:rsidRPr="00421B36" w:rsidR="00B01CD6" w:rsidP="00C806CC" w:rsidRDefault="00B01CD6" w14:paraId="324D33BC" w14:textId="41DBD87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:rsidRPr="00421B36" w:rsidR="00B01CD6" w:rsidP="00C806CC" w:rsidRDefault="00B01CD6" w14:paraId="56C6748F" w14:textId="142C9CB4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:rsidRPr="00421B36" w:rsidR="00B01CD6" w:rsidP="00C806CC" w:rsidRDefault="00B01CD6" w14:paraId="167273CF" w14:textId="2E4DE901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:rsidRPr="007248F8" w:rsidR="00B01CD6" w:rsidP="00B01CD6" w:rsidRDefault="00B01CD6" w14:paraId="3FD18838" w14:textId="5FFD776A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D3192" w:rsidR="006C3C55" w:rsidP="007D3192" w:rsidRDefault="006C3C55" w14:paraId="0F659C40" w14:textId="5C985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0939180">
    <w:multiLevelType w:val="hybridMultilevel"/>
    <w:lvl w:ilvl="0" w:tplc="56873189">
      <w:start w:val="1"/>
      <w:numFmt w:val="decimal"/>
      <w:lvlText w:val="%1."/>
      <w:lvlJc w:val="left"/>
      <w:pPr>
        <w:ind w:left="720" w:hanging="360"/>
      </w:pPr>
    </w:lvl>
    <w:lvl w:ilvl="1" w:tplc="56873189" w:tentative="1">
      <w:start w:val="1"/>
      <w:numFmt w:val="lowerLetter"/>
      <w:lvlText w:val="%2."/>
      <w:lvlJc w:val="left"/>
      <w:pPr>
        <w:ind w:left="1440" w:hanging="360"/>
      </w:pPr>
    </w:lvl>
    <w:lvl w:ilvl="2" w:tplc="56873189" w:tentative="1">
      <w:start w:val="1"/>
      <w:numFmt w:val="lowerRoman"/>
      <w:lvlText w:val="%3."/>
      <w:lvlJc w:val="right"/>
      <w:pPr>
        <w:ind w:left="2160" w:hanging="180"/>
      </w:pPr>
    </w:lvl>
    <w:lvl w:ilvl="3" w:tplc="56873189" w:tentative="1">
      <w:start w:val="1"/>
      <w:numFmt w:val="decimal"/>
      <w:lvlText w:val="%4."/>
      <w:lvlJc w:val="left"/>
      <w:pPr>
        <w:ind w:left="2880" w:hanging="360"/>
      </w:pPr>
    </w:lvl>
    <w:lvl w:ilvl="4" w:tplc="56873189" w:tentative="1">
      <w:start w:val="1"/>
      <w:numFmt w:val="lowerLetter"/>
      <w:lvlText w:val="%5."/>
      <w:lvlJc w:val="left"/>
      <w:pPr>
        <w:ind w:left="3600" w:hanging="360"/>
      </w:pPr>
    </w:lvl>
    <w:lvl w:ilvl="5" w:tplc="56873189" w:tentative="1">
      <w:start w:val="1"/>
      <w:numFmt w:val="lowerRoman"/>
      <w:lvlText w:val="%6."/>
      <w:lvlJc w:val="right"/>
      <w:pPr>
        <w:ind w:left="4320" w:hanging="180"/>
      </w:pPr>
    </w:lvl>
    <w:lvl w:ilvl="6" w:tplc="56873189" w:tentative="1">
      <w:start w:val="1"/>
      <w:numFmt w:val="decimal"/>
      <w:lvlText w:val="%7."/>
      <w:lvlJc w:val="left"/>
      <w:pPr>
        <w:ind w:left="5040" w:hanging="360"/>
      </w:pPr>
    </w:lvl>
    <w:lvl w:ilvl="7" w:tplc="56873189" w:tentative="1">
      <w:start w:val="1"/>
      <w:numFmt w:val="lowerLetter"/>
      <w:lvlText w:val="%8."/>
      <w:lvlJc w:val="left"/>
      <w:pPr>
        <w:ind w:left="5760" w:hanging="360"/>
      </w:pPr>
    </w:lvl>
    <w:lvl w:ilvl="8" w:tplc="5687318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39179">
    <w:multiLevelType w:val="hybridMultilevel"/>
    <w:lvl w:ilvl="0" w:tplc="89865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10939179">
    <w:abstractNumId w:val="10939179"/>
  </w:num>
  <w:num w:numId="10939180">
    <w:abstractNumId w:val="1093918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16A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6477E"/>
    <w:rsid w:val="00F816AC"/>
    <w:rsid w:val="00F9071A"/>
    <w:rsid w:val="00FA7F9C"/>
    <w:rsid w:val="00FE5955"/>
    <w:rsid w:val="00FF0AB5"/>
    <w:rsid w:val="00FF7C01"/>
    <w:rsid w:val="35C3B4E1"/>
    <w:rsid w:val="4C3CB02C"/>
    <w:rsid w:val="4F4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header" Target="header2.xml" Id="rId8"/><Relationship Type="http://schemas.openxmlformats.org/officeDocument/2006/relationships/header" Target="header4.xml" Id="rId13"/><Relationship Type="http://schemas.openxmlformats.org/officeDocument/2006/relationships/theme" Target="theme/theme1.xml" Id="rId18"/><Relationship Type="http://schemas.openxmlformats.org/officeDocument/2006/relationships/settings" Target="settings.xml" Id="rId3"/><Relationship Type="http://schemas.openxmlformats.org/officeDocument/2006/relationships/header" Target="header1.xml" Id="rId7"/><Relationship Type="http://schemas.openxmlformats.org/officeDocument/2006/relationships/footer" Target="footer3.xml" Id="rId12"/><Relationship Type="http://schemas.openxmlformats.org/officeDocument/2006/relationships/fontTable" Target="fontTable.xml" Id="rId17"/><Relationship Type="http://schemas.openxmlformats.org/officeDocument/2006/relationships/styles" Target="styles.xml" Id="rId2"/><Relationship Type="http://schemas.openxmlformats.org/officeDocument/2006/relationships/footer" Target="footer5.xml" Id="rId16"/><Relationship Type="http://schemas.openxmlformats.org/officeDocument/2006/relationships/numbering" Target="numbering.xml" Id="rId1"/><Relationship Type="http://schemas.openxmlformats.org/officeDocument/2006/relationships/endnotes" Target="endnotes.xml" Id="rId6"/><Relationship Type="http://schemas.openxmlformats.org/officeDocument/2006/relationships/header" Target="header3.xml" Id="rId11"/><Relationship Type="http://schemas.openxmlformats.org/officeDocument/2006/relationships/footnotes" Target="footnotes.xml" Id="rId5"/><Relationship Type="http://schemas.openxmlformats.org/officeDocument/2006/relationships/header" Target="header5.xml" Id="rId15"/><Relationship Type="http://schemas.openxmlformats.org/officeDocument/2006/relationships/footer" Target="footer2.xml" Id="rId10"/><Relationship Type="http://schemas.openxmlformats.org/officeDocument/2006/relationships/webSettings" Target="webSettings.xml" Id="rId4"/><Relationship Type="http://schemas.openxmlformats.org/officeDocument/2006/relationships/footer" Target="footer1.xml" Id="rId9"/><Relationship Type="http://schemas.openxmlformats.org/officeDocument/2006/relationships/footer" Target="footer4.xml" Id="rId14"/><Relationship Id="rId581957141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Mulyono, Fedy N.</dc:creator>
  <keywords/>
  <dc:description/>
  <lastModifiedBy>Adi Koesoemah</lastModifiedBy>
  <revision>220</revision>
  <dcterms:created xsi:type="dcterms:W3CDTF">2020-05-12T08:53:00.0000000Z</dcterms:created>
  <dcterms:modified xsi:type="dcterms:W3CDTF">2021-08-19T06:29:23.2936810Z</dcterms:modified>
</coreProperties>
</file>