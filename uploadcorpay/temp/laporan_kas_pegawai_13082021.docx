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202012160000012217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202012160000012217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0003303B" w14:paraId="18E67A4A" w14:textId="77777777">
        <w:trPr>
          <w:trHeight w:val="467"/>
        </w:trPr>
        <w:tc>
          <w:tcPr>
            <w:tcW w:w="3300" w:type="dxa"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000649EE" w14:paraId="2F50B628" w14:textId="77777777">
        <w:trPr>
          <w:trHeight w:val="764"/>
        </w:trPr>
        <w:tc>
          <w:tcPr>
            <w:tcW w:w="3300" w:type="dxa"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BAMBANG SARAH H.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17112020</w:t>
            </w:r>
          </w:p>
        </w:tc>
        <w:tc>
          <w:tcPr>
            <w:tcW w:w="2361" w:type="dxa"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3200021123</w:t>
            </w:r>
          </w:p>
        </w:tc>
        <w:tc>
          <w:tcPr>
            <w:tcW w:w="1768" w:type="dxa"/>
            <w:gridSpan w:val="2"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00707326" w14:paraId="140DB8EF" w14:textId="77777777">
        <w:trPr>
          <w:trHeight w:val="439"/>
        </w:trPr>
        <w:tc>
          <w:tcPr>
            <w:tcW w:w="5676" w:type="dxa"/>
            <w:gridSpan w:val="3"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:rsidRPr="00296A09" w:rsidR="00B0512E" w:rsidP="007E12CB" w:rsidRDefault="00A06A9E" w14:paraId="440E08B1" w14:textId="2F029A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</w:tcPr>
          <w:p w:rsidRPr="00296A09" w:rsidR="00B0512E" w:rsidP="00E83FFE" w:rsidRDefault="00A06A9E" w14:paraId="69704B82" w14:textId="161C1E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TESTING</w:t>
            </w:r>
          </w:p>
        </w:tc>
      </w:tr>
      <w:tr w:rsidRPr="00296A09" w:rsidR="00B0512E" w:rsidTr="000649EE" w14:paraId="57D0DD6D" w14:textId="77777777">
        <w:trPr>
          <w:trHeight w:val="458"/>
        </w:trPr>
        <w:tc>
          <w:tcPr>
            <w:tcW w:w="9918" w:type="dxa"/>
            <w:gridSpan w:val="6"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23/12/2020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13/08/2021 17:08:18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13/08/2021 17:08:18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23/12/2020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23/12/2020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207.403.398,00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[DUA RATUS TUJUH JUTA EMPAT RATUS TIGA RIBU TIGA RATUS SEMBILAN PULUH DELAPAN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ATASWARIN ATAU NINA KURN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-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BCA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6790294091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207.403.398,00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17112020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13/08/2021 17:08:18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13/08/2021 17:08:18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202106160000007401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WIJAYANTO NUGROHO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1210004615245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WIJAYANTO PD KONSINYERING TIM INTELIJEN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202012160000012217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ATASWARIN ATAU NINA KURN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BCA/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6790294091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17112020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TESTING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13/08/2021 17:08:18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13/08/2021 17:08:18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53870770">
    <w:multiLevelType w:val="hybridMultilevel"/>
    <w:lvl w:ilvl="0" w:tplc="41476374">
      <w:start w:val="1"/>
      <w:numFmt w:val="decimal"/>
      <w:lvlText w:val="%1."/>
      <w:lvlJc w:val="left"/>
      <w:pPr>
        <w:ind w:left="720" w:hanging="360"/>
      </w:pPr>
    </w:lvl>
    <w:lvl w:ilvl="1" w:tplc="41476374" w:tentative="1">
      <w:start w:val="1"/>
      <w:numFmt w:val="lowerLetter"/>
      <w:lvlText w:val="%2."/>
      <w:lvlJc w:val="left"/>
      <w:pPr>
        <w:ind w:left="1440" w:hanging="360"/>
      </w:pPr>
    </w:lvl>
    <w:lvl w:ilvl="2" w:tplc="41476374" w:tentative="1">
      <w:start w:val="1"/>
      <w:numFmt w:val="lowerRoman"/>
      <w:lvlText w:val="%3."/>
      <w:lvlJc w:val="right"/>
      <w:pPr>
        <w:ind w:left="2160" w:hanging="180"/>
      </w:pPr>
    </w:lvl>
    <w:lvl w:ilvl="3" w:tplc="41476374" w:tentative="1">
      <w:start w:val="1"/>
      <w:numFmt w:val="decimal"/>
      <w:lvlText w:val="%4."/>
      <w:lvlJc w:val="left"/>
      <w:pPr>
        <w:ind w:left="2880" w:hanging="360"/>
      </w:pPr>
    </w:lvl>
    <w:lvl w:ilvl="4" w:tplc="41476374" w:tentative="1">
      <w:start w:val="1"/>
      <w:numFmt w:val="lowerLetter"/>
      <w:lvlText w:val="%5."/>
      <w:lvlJc w:val="left"/>
      <w:pPr>
        <w:ind w:left="3600" w:hanging="360"/>
      </w:pPr>
    </w:lvl>
    <w:lvl w:ilvl="5" w:tplc="41476374" w:tentative="1">
      <w:start w:val="1"/>
      <w:numFmt w:val="lowerRoman"/>
      <w:lvlText w:val="%6."/>
      <w:lvlJc w:val="right"/>
      <w:pPr>
        <w:ind w:left="4320" w:hanging="180"/>
      </w:pPr>
    </w:lvl>
    <w:lvl w:ilvl="6" w:tplc="41476374" w:tentative="1">
      <w:start w:val="1"/>
      <w:numFmt w:val="decimal"/>
      <w:lvlText w:val="%7."/>
      <w:lvlJc w:val="left"/>
      <w:pPr>
        <w:ind w:left="5040" w:hanging="360"/>
      </w:pPr>
    </w:lvl>
    <w:lvl w:ilvl="7" w:tplc="41476374" w:tentative="1">
      <w:start w:val="1"/>
      <w:numFmt w:val="lowerLetter"/>
      <w:lvlText w:val="%8."/>
      <w:lvlJc w:val="left"/>
      <w:pPr>
        <w:ind w:left="5760" w:hanging="360"/>
      </w:pPr>
    </w:lvl>
    <w:lvl w:ilvl="8" w:tplc="414763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70769">
    <w:multiLevelType w:val="hybridMultilevel"/>
    <w:lvl w:ilvl="0" w:tplc="822596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53870769">
    <w:abstractNumId w:val="53870769"/>
  </w:num>
  <w:num w:numId="53870770">
    <w:abstractNumId w:val="5387077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49063190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219</revision>
  <dcterms:created xsi:type="dcterms:W3CDTF">2020-05-12T08:53:00.0000000Z</dcterms:created>
  <dcterms:modified xsi:type="dcterms:W3CDTF">2021-08-13T09:51:40.8165873Z</dcterms:modified>
</coreProperties>
</file>