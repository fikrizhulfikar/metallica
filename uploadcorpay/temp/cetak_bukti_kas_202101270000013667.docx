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202101270000013667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202101270000013667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BNI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0115476151)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SELARAS, KLINIK.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Layanan kesehatan Okt-Nov 20 ND 1043/VP YANKP/21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3200022352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50.248.085,00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50.248.085,00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LIMA PULUH JUTA DUA RATUS EMPAT PULUH DELAPAN RIBU DELAPAN PULUH LIMA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02/02/2021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06/09/2021 14:45:18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06/09/2021 14:45:18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02/02/2021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BNI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 Melawai Raya No1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06092021133636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02/02/2021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50.248.085,00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[LIMA PULUH JUTA DUA RATUS EMPAT PULUH DELAPAN RIBU DELAPAN PULUH LIMA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0115476151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SELARAS TECHNO MEDIKATAMA,PT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JL. PEKAYON RAYA NO. 32 BEKASI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MUAMALAT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3030033855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50.248.085,00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Layanan kesehatan Okt-Nov 20 ND 1043/VP YANKP/21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06/09/2021 14:45:18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06/09/2021 14:45:18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06092021133636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BNI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 Melawai Raya No1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0115476151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202006290000000315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AFFINITY HEALTH INDONESIA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The Hongkong &amp; Shanghai Corporation Bank (HSBC)/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8204010144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47.080.735,00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Jan20 ND 11501/VPYANKP/2020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rspremier.bintaro@ramsayhealth.co.id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202101270000013667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SELARAS TECHNO MEDIKATAMA,PT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MUAMALAT/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3030033855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3.167.350,00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Okt-Nov 20 ND 1043/VP YANKP/21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50.248.085,00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LIMA PULUH JUTA DUA RATUS EMPAT PULUH DELAPAN RIBU DELAPAN PULUH LIMA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06/09/2021 14:45:18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06/09/2021 14:45:18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8030770">
    <w:multiLevelType w:val="hybridMultilevel"/>
    <w:lvl w:ilvl="0" w:tplc="74074175">
      <w:start w:val="1"/>
      <w:numFmt w:val="decimal"/>
      <w:lvlText w:val="%1."/>
      <w:lvlJc w:val="left"/>
      <w:pPr>
        <w:ind w:left="720" w:hanging="360"/>
      </w:pPr>
    </w:lvl>
    <w:lvl w:ilvl="1" w:tplc="74074175" w:tentative="1">
      <w:start w:val="1"/>
      <w:numFmt w:val="lowerLetter"/>
      <w:lvlText w:val="%2."/>
      <w:lvlJc w:val="left"/>
      <w:pPr>
        <w:ind w:left="1440" w:hanging="360"/>
      </w:pPr>
    </w:lvl>
    <w:lvl w:ilvl="2" w:tplc="74074175" w:tentative="1">
      <w:start w:val="1"/>
      <w:numFmt w:val="lowerRoman"/>
      <w:lvlText w:val="%3."/>
      <w:lvlJc w:val="right"/>
      <w:pPr>
        <w:ind w:left="2160" w:hanging="180"/>
      </w:pPr>
    </w:lvl>
    <w:lvl w:ilvl="3" w:tplc="74074175" w:tentative="1">
      <w:start w:val="1"/>
      <w:numFmt w:val="decimal"/>
      <w:lvlText w:val="%4."/>
      <w:lvlJc w:val="left"/>
      <w:pPr>
        <w:ind w:left="2880" w:hanging="360"/>
      </w:pPr>
    </w:lvl>
    <w:lvl w:ilvl="4" w:tplc="74074175" w:tentative="1">
      <w:start w:val="1"/>
      <w:numFmt w:val="lowerLetter"/>
      <w:lvlText w:val="%5."/>
      <w:lvlJc w:val="left"/>
      <w:pPr>
        <w:ind w:left="3600" w:hanging="360"/>
      </w:pPr>
    </w:lvl>
    <w:lvl w:ilvl="5" w:tplc="74074175" w:tentative="1">
      <w:start w:val="1"/>
      <w:numFmt w:val="lowerRoman"/>
      <w:lvlText w:val="%6."/>
      <w:lvlJc w:val="right"/>
      <w:pPr>
        <w:ind w:left="4320" w:hanging="180"/>
      </w:pPr>
    </w:lvl>
    <w:lvl w:ilvl="6" w:tplc="74074175" w:tentative="1">
      <w:start w:val="1"/>
      <w:numFmt w:val="decimal"/>
      <w:lvlText w:val="%7."/>
      <w:lvlJc w:val="left"/>
      <w:pPr>
        <w:ind w:left="5040" w:hanging="360"/>
      </w:pPr>
    </w:lvl>
    <w:lvl w:ilvl="7" w:tplc="74074175" w:tentative="1">
      <w:start w:val="1"/>
      <w:numFmt w:val="lowerLetter"/>
      <w:lvlText w:val="%8."/>
      <w:lvlJc w:val="left"/>
      <w:pPr>
        <w:ind w:left="5760" w:hanging="360"/>
      </w:pPr>
    </w:lvl>
    <w:lvl w:ilvl="8" w:tplc="740741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30769">
    <w:multiLevelType w:val="hybridMultilevel"/>
    <w:lvl w:ilvl="0" w:tplc="847990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18030769">
    <w:abstractNumId w:val="18030769"/>
  </w:num>
  <w:num w:numId="18030770">
    <w:abstractNumId w:val="1803077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45416483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