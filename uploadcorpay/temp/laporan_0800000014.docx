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202005150000000152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202005150000000152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1260006336274)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Tes Invoice UIP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0800000014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PULUH EMPAT RIBU TIGA RATUS DUA PULUH SATU TITIK SEMBILAN PULUH SEMBILAN US DOLLAR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26 Mei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OPERATION EXPENDITURE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DIAZ SETIAWAN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NINDITA SRI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:rsidRPr="00421B36" w14:paraId="32F683A7" w14:textId="77777777" w:rsidTr="007F193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A010603/2020</w:t>
            </w:r>
          </w:p>
        </w:tc>
        <w:tc>
          <w:tcPr>
            <w:tcW w:w="3929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26 Mei 2020</w:t>
            </w:r>
          </w:p>
        </w:tc>
      </w:tr>
      <w:tr w:rsidR="003B2570" w:rsidRPr="00421B36" w14:paraId="6772C7E2" w14:textId="77777777" w:rsidTr="007F193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7F193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7F193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7F193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GIRO09901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26 Mei 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(USD)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54.321,99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[LIMA PULUH EMPAT RIBU TIGA RATUS DUA PULUH SATU TITIK SEMBILAN PULUH SEMBILAN US DOLLAR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1260006336274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PERTAMINA GAS.PT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(USD)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54.321,99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 Invoice UIP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7"/>
          <w:footerReference w:type="default" r:id="rId8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GIRO09901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1260006336274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701"/>
        <w:gridCol w:w="1843"/>
        <w:gridCol w:w="2409"/>
        <w:gridCol w:w="1701"/>
        <w:gridCol w:w="1655"/>
      </w:tblGrid>
      <w:tr w:rsidR="00AC640E" w:rsidRPr="00421B36" w14:paraId="4847D308" w14:textId="77777777" w:rsidTr="00AD6C9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(USD)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55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CE2B0C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202005150000000152</w:t>
            </w:r>
          </w:p>
        </w:tc>
        <w:tc>
          <w:tcPr>
            <w:tcW w:w="2693" w:type="dxa"/>
          </w:tcPr>
          <w:p w14:paraId="5638A200" w14:textId="77777777" w:rsidR="006561AD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PERTAMINA GAS.PT</w:t>
            </w:r>
          </w:p>
          <w:p w14:paraId="5F123ECE" w14:textId="7276E4E9" w:rsidR="00C1731B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GD Oil Cdenter  Jl Thamrin</w:t>
            </w:r>
          </w:p>
        </w:tc>
        <w:tc>
          <w:tcPr>
            <w:tcW w:w="1701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Jln. Perwira No. 1</w:t>
            </w:r>
          </w:p>
        </w:tc>
        <w:tc>
          <w:tcPr>
            <w:tcW w:w="1843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119-000-541-1903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7A8C8D2" w:rsidR="00730FC7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54.321,99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 Invoice UIP</w:t>
            </w:r>
          </w:p>
        </w:tc>
        <w:tc>
          <w:tcPr>
            <w:tcW w:w="1655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CE2B0C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(USD)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54.321,99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PULUH EMPAT RIBU TIGA RATUS DUA PULUH SATU TITIK SEMBILAN PULUH SEMBILAN US DOLLAR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9"/>
      <w:footerReference w:type="default" r:id="rId10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7D92" w14:textId="77777777" w:rsidR="004E1612" w:rsidRDefault="004E1612" w:rsidP="00DD16D5">
      <w:pPr>
        <w:spacing w:after="0" w:line="240" w:lineRule="auto"/>
      </w:pPr>
      <w:r>
        <w:separator/>
      </w:r>
    </w:p>
  </w:endnote>
  <w:endnote w:type="continuationSeparator" w:id="0">
    <w:p w14:paraId="1D05EC8E" w14:textId="77777777" w:rsidR="004E1612" w:rsidRDefault="004E161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FE41A" w14:textId="77777777" w:rsidR="004E1612" w:rsidRDefault="004E1612" w:rsidP="00DD16D5">
      <w:pPr>
        <w:spacing w:after="0" w:line="240" w:lineRule="auto"/>
      </w:pPr>
      <w:r>
        <w:separator/>
      </w:r>
    </w:p>
  </w:footnote>
  <w:footnote w:type="continuationSeparator" w:id="0">
    <w:p w14:paraId="6F7A2A56" w14:textId="77777777" w:rsidR="004E1612" w:rsidRDefault="004E161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77777777" w:rsidR="00B01CD6" w:rsidRPr="00421B36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2230835">
    <w:multiLevelType w:val="hybridMultilevel"/>
    <w:lvl w:ilvl="0" w:tplc="57535095">
      <w:start w:val="1"/>
      <w:numFmt w:val="decimal"/>
      <w:lvlText w:val="%1."/>
      <w:lvlJc w:val="left"/>
      <w:pPr>
        <w:ind w:left="720" w:hanging="360"/>
      </w:pPr>
    </w:lvl>
    <w:lvl w:ilvl="1" w:tplc="57535095" w:tentative="1">
      <w:start w:val="1"/>
      <w:numFmt w:val="lowerLetter"/>
      <w:lvlText w:val="%2."/>
      <w:lvlJc w:val="left"/>
      <w:pPr>
        <w:ind w:left="1440" w:hanging="360"/>
      </w:pPr>
    </w:lvl>
    <w:lvl w:ilvl="2" w:tplc="57535095" w:tentative="1">
      <w:start w:val="1"/>
      <w:numFmt w:val="lowerRoman"/>
      <w:lvlText w:val="%3."/>
      <w:lvlJc w:val="right"/>
      <w:pPr>
        <w:ind w:left="2160" w:hanging="180"/>
      </w:pPr>
    </w:lvl>
    <w:lvl w:ilvl="3" w:tplc="57535095" w:tentative="1">
      <w:start w:val="1"/>
      <w:numFmt w:val="decimal"/>
      <w:lvlText w:val="%4."/>
      <w:lvlJc w:val="left"/>
      <w:pPr>
        <w:ind w:left="2880" w:hanging="360"/>
      </w:pPr>
    </w:lvl>
    <w:lvl w:ilvl="4" w:tplc="57535095" w:tentative="1">
      <w:start w:val="1"/>
      <w:numFmt w:val="lowerLetter"/>
      <w:lvlText w:val="%5."/>
      <w:lvlJc w:val="left"/>
      <w:pPr>
        <w:ind w:left="3600" w:hanging="360"/>
      </w:pPr>
    </w:lvl>
    <w:lvl w:ilvl="5" w:tplc="57535095" w:tentative="1">
      <w:start w:val="1"/>
      <w:numFmt w:val="lowerRoman"/>
      <w:lvlText w:val="%6."/>
      <w:lvlJc w:val="right"/>
      <w:pPr>
        <w:ind w:left="4320" w:hanging="180"/>
      </w:pPr>
    </w:lvl>
    <w:lvl w:ilvl="6" w:tplc="57535095" w:tentative="1">
      <w:start w:val="1"/>
      <w:numFmt w:val="decimal"/>
      <w:lvlText w:val="%7."/>
      <w:lvlJc w:val="left"/>
      <w:pPr>
        <w:ind w:left="5040" w:hanging="360"/>
      </w:pPr>
    </w:lvl>
    <w:lvl w:ilvl="7" w:tplc="57535095" w:tentative="1">
      <w:start w:val="1"/>
      <w:numFmt w:val="lowerLetter"/>
      <w:lvlText w:val="%8."/>
      <w:lvlJc w:val="left"/>
      <w:pPr>
        <w:ind w:left="5760" w:hanging="360"/>
      </w:pPr>
    </w:lvl>
    <w:lvl w:ilvl="8" w:tplc="575350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30834">
    <w:multiLevelType w:val="hybridMultilevel"/>
    <w:lvl w:ilvl="0" w:tplc="445574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2230834">
    <w:abstractNumId w:val="32230834"/>
  </w:num>
  <w:num w:numId="32230835">
    <w:abstractNumId w:val="32230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2656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324BB0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6162C7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68BE"/>
    <w:rsid w:val="00730FC7"/>
    <w:rsid w:val="00737FFA"/>
    <w:rsid w:val="00743C65"/>
    <w:rsid w:val="007573BE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96C1D"/>
    <w:rsid w:val="009E51FE"/>
    <w:rsid w:val="009F2F2F"/>
    <w:rsid w:val="00A06A9E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0892639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181</cp:revision>
  <dcterms:created xsi:type="dcterms:W3CDTF">2020-05-12T08:53:00Z</dcterms:created>
  <dcterms:modified xsi:type="dcterms:W3CDTF">2020-05-21T02:13:00Z</dcterms:modified>
</cp:coreProperties>
</file>