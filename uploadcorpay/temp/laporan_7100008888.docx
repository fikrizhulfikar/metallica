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6C0F" w14:textId="290BDDC9" w:rsidR="001C1FAE" w:rsidRDefault="00036899" w:rsidP="008D0F21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296A09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202012210000012616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296A09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202012210000012616</w:t>
                      </w:r>
                    </w:p>
                  </w:txbxContent>
                </v:textbox>
              </v:shape>
            </w:pict>
          </mc:Fallback>
        </mc:AlternateContent>
      </w:r>
    </w:p>
    <w:p w14:paraId="466FBA4C" w14:textId="5828B21A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16914911" w:rsidR="00B0512E" w:rsidRPr="00296A09" w:rsidRDefault="00B0512E" w:rsidP="008D0F2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28A718C3" w:rsidR="00B0512E" w:rsidRPr="00296A09" w:rsidRDefault="00116B8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BRI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020601006031306)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661B8897" w:rsidR="00B0512E" w:rsidRPr="00296A09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300"/>
        <w:gridCol w:w="2361"/>
        <w:gridCol w:w="15"/>
        <w:gridCol w:w="1753"/>
        <w:gridCol w:w="8"/>
        <w:gridCol w:w="2481"/>
      </w:tblGrid>
      <w:tr w:rsidR="00B0512E" w:rsidRPr="00296A09" w14:paraId="18E67A4A" w14:textId="77777777" w:rsidTr="0003303B">
        <w:trPr>
          <w:trHeight w:val="467"/>
        </w:trPr>
        <w:tc>
          <w:tcPr>
            <w:tcW w:w="3300" w:type="dxa"/>
            <w:vAlign w:val="center"/>
          </w:tcPr>
          <w:p w14:paraId="39EA3669" w14:textId="77777777" w:rsidR="00B0512E" w:rsidRPr="00296A09" w:rsidRDefault="00B0512E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14:paraId="69363DDF" w14:textId="3A2735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14:paraId="60F08B25" w14:textId="623C72F5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14:paraId="0717034E" w14:textId="62F052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296A09" w14:paraId="2F50B628" w14:textId="77777777" w:rsidTr="000649EE">
        <w:trPr>
          <w:trHeight w:val="764"/>
        </w:trPr>
        <w:tc>
          <w:tcPr>
            <w:tcW w:w="3300" w:type="dxa"/>
          </w:tcPr>
          <w:p w14:paraId="72580D06" w14:textId="77777777" w:rsidR="005A2C3A" w:rsidRPr="00296A09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RINDER ENERGIA,PT.</w:t>
            </w:r>
          </w:p>
          <w:p w14:paraId="44F9F03E" w14:textId="77061544" w:rsidR="00F27388" w:rsidRPr="00296A09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 xml:space="preserve">0225 JsKons Review Dok QyuckWins 2 LoK T2</w:t>
            </w:r>
          </w:p>
        </w:tc>
        <w:tc>
          <w:tcPr>
            <w:tcW w:w="2361" w:type="dxa"/>
          </w:tcPr>
          <w:p w14:paraId="43825EED" w14:textId="159BC962" w:rsidR="00B0512E" w:rsidRPr="00296A09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7100008888</w:t>
            </w:r>
          </w:p>
        </w:tc>
        <w:tc>
          <w:tcPr>
            <w:tcW w:w="1768" w:type="dxa"/>
            <w:gridSpan w:val="2"/>
          </w:tcPr>
          <w:p w14:paraId="7B809338" w14:textId="148978CA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9" w:type="dxa"/>
            <w:gridSpan w:val="2"/>
          </w:tcPr>
          <w:p w14:paraId="0E9CC57B" w14:textId="78EB9C18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163.378.250,00</w:t>
            </w:r>
          </w:p>
        </w:tc>
      </w:tr>
      <w:tr w:rsidR="00B0512E" w:rsidRPr="00296A09" w14:paraId="140DB8EF" w14:textId="77777777" w:rsidTr="00707326">
        <w:trPr>
          <w:trHeight w:val="439"/>
        </w:trPr>
        <w:tc>
          <w:tcPr>
            <w:tcW w:w="5676" w:type="dxa"/>
            <w:gridSpan w:val="3"/>
          </w:tcPr>
          <w:p w14:paraId="4668F865" w14:textId="61D74F99" w:rsidR="00B0512E" w:rsidRPr="00296A09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1" w:type="dxa"/>
          </w:tcPr>
          <w:p w14:paraId="69704B82" w14:textId="2E21C136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163.378.250,00</w:t>
            </w:r>
          </w:p>
        </w:tc>
      </w:tr>
      <w:tr w:rsidR="00B0512E" w:rsidRPr="00296A09" w14:paraId="57D0DD6D" w14:textId="77777777" w:rsidTr="000649EE">
        <w:trPr>
          <w:trHeight w:val="458"/>
        </w:trPr>
        <w:tc>
          <w:tcPr>
            <w:tcW w:w="9918" w:type="dxa"/>
            <w:gridSpan w:val="6"/>
            <w:vAlign w:val="center"/>
          </w:tcPr>
          <w:p w14:paraId="14AD4D5A" w14:textId="77777777" w:rsidR="00B0512E" w:rsidRPr="00296A09" w:rsidRDefault="00B0512E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SERATUS ENAM PULUH TIGA JUTA TIGA RATUS TUJUH PULUH DELAPAN RIBU DUA RATUS LIMA PULUH RUPIAH</w:t>
            </w:r>
          </w:p>
          <w:p w14:paraId="6D7C6238" w14:textId="39AF49C1" w:rsidR="001424D5" w:rsidRPr="00296A09" w:rsidRDefault="001424D5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DC067" w14:textId="73F8B2CE" w:rsidR="00B0512E" w:rsidRPr="00296A09" w:rsidRDefault="00036899" w:rsidP="00036899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="00DB17B5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6162C7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="00ED4DF7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07 Januari 2021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="00036899" w:rsidRPr="00296A09" w14:paraId="797E7222" w14:textId="77777777" w:rsidTr="00A203A9">
        <w:tc>
          <w:tcPr>
            <w:tcW w:w="3686" w:type="dxa"/>
          </w:tcPr>
          <w:p w14:paraId="0BFC5C7D" w14:textId="7DA2BAF6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</w:p>
        </w:tc>
        <w:tc>
          <w:tcPr>
            <w:tcW w:w="3260" w:type="dxa"/>
          </w:tcPr>
          <w:p w14:paraId="6B74DC3B" w14:textId="358F6150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  <w:proofErr w:type="spellEnd"/>
          </w:p>
        </w:tc>
        <w:tc>
          <w:tcPr>
            <w:tcW w:w="2790" w:type="dxa"/>
          </w:tcPr>
          <w:p w14:paraId="7D31C5CE" w14:textId="6F71F93D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  <w:proofErr w:type="spellEnd"/>
          </w:p>
        </w:tc>
      </w:tr>
      <w:tr w:rsidR="00036899" w:rsidRPr="00296A09" w14:paraId="510C2C5D" w14:textId="77777777" w:rsidTr="00A203A9">
        <w:tc>
          <w:tcPr>
            <w:tcW w:w="3686" w:type="dxa"/>
          </w:tcPr>
          <w:p w14:paraId="4BBA8BE0" w14:textId="55D466B1" w:rsidR="00036899" w:rsidRPr="00296A09" w:rsidRDefault="00C94756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PENGELUARAN INVESTASI</w:t>
            </w:r>
          </w:p>
          <w:p w14:paraId="23432AFC" w14:textId="62D4D9EB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B8EB15" w14:textId="431F4EE2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E56ECD" w14:textId="6D554856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ED7DC3" w14:textId="5FCBEB74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F756018" w14:textId="507470FD" w:rsidR="00C94756" w:rsidRPr="00296A09" w:rsidRDefault="00C94756" w:rsidP="00C947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MSB PAYMENT EXPENDITURE</w:t>
            </w:r>
          </w:p>
          <w:p w14:paraId="6BFE5B9B" w14:textId="2BB054DC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0D4B3D" w14:textId="77777777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6899" w:rsidRPr="00296A09" w14:paraId="186257C9" w14:textId="77777777" w:rsidTr="00A203A9">
        <w:tc>
          <w:tcPr>
            <w:tcW w:w="3686" w:type="dxa"/>
          </w:tcPr>
          <w:p w14:paraId="5B0ED761" w14:textId="53EFD9D6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TESTING ACCENTURE</w:t>
            </w:r>
          </w:p>
        </w:tc>
        <w:tc>
          <w:tcPr>
            <w:tcW w:w="3260" w:type="dxa"/>
          </w:tcPr>
          <w:p w14:paraId="63699E25" w14:textId="3384BC9C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DONO</w:t>
            </w:r>
          </w:p>
        </w:tc>
        <w:tc>
          <w:tcPr>
            <w:tcW w:w="2790" w:type="dxa"/>
          </w:tcPr>
          <w:p w14:paraId="65E4DF96" w14:textId="643E383C" w:rsidR="00036899" w:rsidRPr="00296A09" w:rsidRDefault="00B91C50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58019622" w:rsidR="00B01CD6" w:rsidRDefault="003A5399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65A12" w14:textId="668A5DCD" w:rsidR="003A5399" w:rsidRPr="003A5399" w:rsidRDefault="003A5399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21/10/2021 15:33:48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98E1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 stroked="f">
                <v:textbox>
                  <w:txbxContent>
                    <w:p w14:paraId="11F65A12" w14:textId="668A5DCD" w:rsidR="003A5399" w:rsidRPr="003A5399" w:rsidRDefault="003A5399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21/10/2021 15:33:48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="003B2570" w:rsidRPr="00421B36" w14:paraId="32F683A7" w14:textId="77777777" w:rsidTr="00616C72">
        <w:tc>
          <w:tcPr>
            <w:tcW w:w="1271" w:type="dxa"/>
          </w:tcPr>
          <w:p w14:paraId="4FC3787C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642E828" w14:textId="0C7453D9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F52600" w:rsidRP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/2020</w:t>
            </w:r>
          </w:p>
        </w:tc>
        <w:tc>
          <w:tcPr>
            <w:tcW w:w="3362" w:type="dxa"/>
          </w:tcPr>
          <w:p w14:paraId="1FD113EF" w14:textId="6BC690E8" w:rsidR="003B2570" w:rsidRPr="00421B36" w:rsidRDefault="000149EB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07 Januari 2021</w:t>
            </w:r>
          </w:p>
        </w:tc>
      </w:tr>
      <w:tr w:rsidR="003B2570" w:rsidRPr="00421B36" w14:paraId="6772C7E2" w14:textId="77777777" w:rsidTr="00616C72">
        <w:tc>
          <w:tcPr>
            <w:tcW w:w="1271" w:type="dxa"/>
          </w:tcPr>
          <w:p w14:paraId="3625709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2A4E02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14:paraId="12FF4E7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:rsidRPr="00421B36" w14:paraId="3077637E" w14:textId="77777777" w:rsidTr="00616C72">
        <w:tc>
          <w:tcPr>
            <w:tcW w:w="1271" w:type="dxa"/>
          </w:tcPr>
          <w:p w14:paraId="396B04F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7441F424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14:paraId="214007C9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3B2570" w:rsidRPr="00421B36" w14:paraId="3E1419FC" w14:textId="77777777" w:rsidTr="00616C72">
        <w:tc>
          <w:tcPr>
            <w:tcW w:w="1271" w:type="dxa"/>
          </w:tcPr>
          <w:p w14:paraId="6F30987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135761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14:paraId="220BE9C6" w14:textId="6C7D0C2C" w:rsidR="003B2570" w:rsidRPr="00421B36" w:rsidRDefault="003B2570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BRI</w:t>
            </w:r>
          </w:p>
        </w:tc>
      </w:tr>
      <w:tr w:rsidR="003B2570" w:rsidRPr="00421B36" w14:paraId="62DBAE57" w14:textId="77777777" w:rsidTr="00616C72">
        <w:tc>
          <w:tcPr>
            <w:tcW w:w="1271" w:type="dxa"/>
          </w:tcPr>
          <w:p w14:paraId="2435B63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6794CC0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14:paraId="526409E0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Jl.Sultan Hasanuddin No. 62</w:t>
            </w:r>
          </w:p>
        </w:tc>
      </w:tr>
    </w:tbl>
    <w:p w14:paraId="79192DE4" w14:textId="6C932BCA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028D9F" w14:textId="2EF7D8D2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melampirkan Giro Bilyet/ Cek dari Bank Saudara No : 1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07 Januari 2021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464AE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(IDR)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163.378.250,00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[SERATUS ENAM PULUH TIGA JUTA TIGA RATUS TUJUH PULUH DELAPAN RIBU DUA RATUS LIMA PULUH RUPIAH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020601006031306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7545B06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="00470C81" w:rsidRPr="00421B36" w14:paraId="24EC5CE4" w14:textId="77777777" w:rsidTr="00470C81">
        <w:trPr>
          <w:jc w:val="center"/>
        </w:trPr>
        <w:tc>
          <w:tcPr>
            <w:tcW w:w="2205" w:type="dxa"/>
            <w:vAlign w:val="center"/>
          </w:tcPr>
          <w:p w14:paraId="1C8B54A5" w14:textId="18895261" w:rsidR="00F01AC8" w:rsidRPr="00421B36" w:rsidRDefault="00F01AC8" w:rsidP="00E43F3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14:paraId="283B0174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14:paraId="7AB38BD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14:paraId="55099D7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14:paraId="6CEB9628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470C81" w:rsidRPr="00421B36" w14:paraId="45497AC6" w14:textId="77777777" w:rsidTr="00470C81">
        <w:trPr>
          <w:trHeight w:val="822"/>
          <w:jc w:val="center"/>
        </w:trPr>
        <w:tc>
          <w:tcPr>
            <w:tcW w:w="2205" w:type="dxa"/>
          </w:tcPr>
          <w:p w14:paraId="193F16A3" w14:textId="3F3187FC" w:rsidR="006C6BE7" w:rsidRDefault="009F2F2F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ROHMAT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14:paraId="6A3AB26D" w14:textId="68DBDE4E" w:rsidR="0054046B" w:rsidRPr="00421B36" w:rsidRDefault="0054046B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GD. DANA GRAHA LT.2</w:t>
            </w:r>
          </w:p>
          <w:p w14:paraId="18046065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50CCAD0B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1AB46116" w14:textId="7AF2D46F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14:paraId="14FD3CB2" w14:textId="7777777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Bank Rakyat Indonesia</w:t>
            </w:r>
          </w:p>
        </w:tc>
        <w:tc>
          <w:tcPr>
            <w:tcW w:w="1885" w:type="dxa"/>
          </w:tcPr>
          <w:p w14:paraId="520E38E0" w14:textId="6DE5602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4347-01-012529-535</w:t>
            </w:r>
          </w:p>
        </w:tc>
        <w:tc>
          <w:tcPr>
            <w:tcW w:w="1985" w:type="dxa"/>
          </w:tcPr>
          <w:p w14:paraId="06A8DCC5" w14:textId="70169CC5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(IDR)</w:t>
            </w:r>
            <w:r w:rsidR="00E9248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163.378.250,00</w:t>
            </w:r>
          </w:p>
        </w:tc>
        <w:tc>
          <w:tcPr>
            <w:tcW w:w="1701" w:type="dxa"/>
          </w:tcPr>
          <w:p w14:paraId="172A1A8E" w14:textId="7D0466EB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0225 JsKons Review Dok QyuckWins 2 LoK T2</w:t>
            </w:r>
          </w:p>
        </w:tc>
      </w:tr>
    </w:tbl>
    <w:p w14:paraId="2321BD5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846C3C7" w14:textId="0D8E3206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421B36" w:rsidRDefault="00C14425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978A64" w14:textId="77777777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EB0EB1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803"/>
      </w:tblGrid>
      <w:tr w:rsidR="00790B6F" w:rsidRPr="00874398" w14:paraId="6E430837" w14:textId="77777777" w:rsidTr="001B29C9">
        <w:tc>
          <w:tcPr>
            <w:tcW w:w="5228" w:type="dxa"/>
          </w:tcPr>
          <w:p w14:paraId="2F5DC58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5228" w:type="dxa"/>
          </w:tcPr>
          <w:p w14:paraId="3B70B7A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INVESTASI</w:t>
            </w:r>
          </w:p>
        </w:tc>
      </w:tr>
      <w:tr w:rsidR="00790B6F" w:rsidRPr="00874398" w14:paraId="28B3D555" w14:textId="77777777" w:rsidTr="001B29C9">
        <w:tc>
          <w:tcPr>
            <w:tcW w:w="5228" w:type="dxa"/>
          </w:tcPr>
          <w:p w14:paraId="1C9F11C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D7ACE00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B3D9864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50BE541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466DFE8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9A8935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13290BB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790B6F" w:rsidRPr="00874398" w14:paraId="6D5DCBEB" w14:textId="77777777" w:rsidTr="001B29C9">
        <w:tc>
          <w:tcPr>
            <w:tcW w:w="5228" w:type="dxa"/>
          </w:tcPr>
          <w:p w14:paraId="160BF3E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5228" w:type="dxa"/>
          </w:tcPr>
          <w:p w14:paraId="6398861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</w:tr>
    </w:tbl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5909458D" w:rsidR="00324BB0" w:rsidRPr="00125DCA" w:rsidRDefault="003E4F64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0A13D4">
          <w:headerReference w:type="default" r:id="rId13"/>
          <w:footerReference w:type="default" r:id="rId14"/>
          <w:pgSz w:w="11906" w:h="16838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11A2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bookmarkStart w:id="0" w:name="_GoBack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21/10/2021 15:33:48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09F0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 stroked="f">
                <v:textbox>
                  <w:txbxContent>
                    <w:p w14:paraId="7FD211A2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21/10/2021 15:33:48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="00953B30" w:rsidRPr="00421B36" w14:paraId="40FA2352" w14:textId="40BF0957" w:rsidTr="008163EB">
        <w:tc>
          <w:tcPr>
            <w:tcW w:w="4957" w:type="dxa"/>
            <w:gridSpan w:val="3"/>
          </w:tcPr>
          <w:p w14:paraId="0562F914" w14:textId="482A371A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Kantor </w:t>
            </w:r>
            <w:proofErr w:type="spellStart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  <w:tc>
          <w:tcPr>
            <w:tcW w:w="2835" w:type="dxa"/>
          </w:tcPr>
          <w:p w14:paraId="7BD622AC" w14:textId="77777777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DD8C1FA" w14:textId="77777777" w:rsidTr="008163EB">
        <w:tc>
          <w:tcPr>
            <w:tcW w:w="1838" w:type="dxa"/>
          </w:tcPr>
          <w:p w14:paraId="0A2135F4" w14:textId="5B1BA54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371F8FC2" w14:textId="4E9F9B09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0DACF35" w14:textId="5C0B7BB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835" w:type="dxa"/>
          </w:tcPr>
          <w:p w14:paraId="754BF3E6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23A901E" w14:textId="60FD190B" w:rsidTr="008163EB">
        <w:tc>
          <w:tcPr>
            <w:tcW w:w="1838" w:type="dxa"/>
          </w:tcPr>
          <w:p w14:paraId="5729DD53" w14:textId="0004D3A5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C1C9F80" w14:textId="60C739F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711FF658" w14:textId="36B1DB8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BRI</w:t>
            </w:r>
          </w:p>
        </w:tc>
        <w:tc>
          <w:tcPr>
            <w:tcW w:w="2835" w:type="dxa"/>
          </w:tcPr>
          <w:p w14:paraId="68B69EE0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0ABEAE50" w14:textId="40F9D616" w:rsidTr="008163EB">
        <w:tc>
          <w:tcPr>
            <w:tcW w:w="1838" w:type="dxa"/>
          </w:tcPr>
          <w:p w14:paraId="4BB7BC5E" w14:textId="3C1F33F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62C24A86" w14:textId="56087F1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2B1D17E" w14:textId="5E6079C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Jl.Sultan Hasanuddin No. 62</w:t>
            </w:r>
          </w:p>
        </w:tc>
        <w:tc>
          <w:tcPr>
            <w:tcW w:w="2835" w:type="dxa"/>
          </w:tcPr>
          <w:p w14:paraId="4B96D43F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2DB311EB" w14:textId="74594EF3" w:rsidTr="008163EB">
        <w:tc>
          <w:tcPr>
            <w:tcW w:w="1838" w:type="dxa"/>
          </w:tcPr>
          <w:p w14:paraId="5031D6E1" w14:textId="77669040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230D48D6" w14:textId="1F01846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4FAFFE13" w14:textId="553C446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020601006031306</w:t>
            </w:r>
          </w:p>
        </w:tc>
        <w:tc>
          <w:tcPr>
            <w:tcW w:w="2835" w:type="dxa"/>
          </w:tcPr>
          <w:p w14:paraId="2136A6DB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3DA1DD" w14:textId="4D175171" w:rsidR="007D3192" w:rsidRPr="00421B36" w:rsidRDefault="007D3192" w:rsidP="007D3192">
      <w:pPr>
        <w:pStyle w:val="Header"/>
        <w:rPr>
          <w:rFonts w:ascii="Times New Roman" w:hAnsi="Times New Roman" w:cs="Times New Roman"/>
          <w:sz w:val="20"/>
          <w:szCs w:val="20"/>
        </w:rPr>
      </w:pPr>
    </w:p>
    <w:p w14:paraId="5C8E051E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="00AC640E" w:rsidRPr="00421B36" w14:paraId="4847D308" w14:textId="77777777" w:rsidTr="003468E4">
        <w:trPr>
          <w:trHeight w:val="635"/>
        </w:trPr>
        <w:tc>
          <w:tcPr>
            <w:tcW w:w="562" w:type="dxa"/>
            <w:vAlign w:val="center"/>
          </w:tcPr>
          <w:p w14:paraId="4F672BAF" w14:textId="0209E51F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vAlign w:val="center"/>
          </w:tcPr>
          <w:p w14:paraId="5FCE9C6D" w14:textId="4531D69D" w:rsidR="00C1731B" w:rsidRPr="00421B36" w:rsidRDefault="00BF5493" w:rsidP="00BF549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vAlign w:val="center"/>
          </w:tcPr>
          <w:p w14:paraId="1453D991" w14:textId="22F4E616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vAlign w:val="center"/>
          </w:tcPr>
          <w:p w14:paraId="6FCE4C97" w14:textId="3A8E4D81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vAlign w:val="center"/>
          </w:tcPr>
          <w:p w14:paraId="60C93D12" w14:textId="77777777" w:rsidR="00C1731B" w:rsidRPr="00421B36" w:rsidRDefault="0049597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="00E92480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(IDR)</w:t>
            </w:r>
          </w:p>
          <w:p w14:paraId="585D308B" w14:textId="0D9679BF" w:rsidR="00D80D0B" w:rsidRPr="00421B36" w:rsidRDefault="00D80D0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0A1C2FB9" w14:textId="7B09C4B4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vAlign w:val="center"/>
          </w:tcPr>
          <w:p w14:paraId="765F7CE8" w14:textId="40B9A8A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421B36" w14:paraId="66DACF55" w14:textId="77777777" w:rsidTr="003468E4">
        <w:tc>
          <w:tcPr>
            <w:tcW w:w="562" w:type="dxa"/>
          </w:tcPr>
          <w:p w14:paraId="0677B267" w14:textId="77777777" w:rsidR="00C1731B" w:rsidRPr="00421B36" w:rsidRDefault="00C1731B" w:rsidP="00730F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127" w:type="dxa"/>
          </w:tcPr>
          <w:p w14:paraId="3903BA63" w14:textId="7DA87FA8" w:rsidR="00730FC7" w:rsidRPr="00421B3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202012210000012616</w:t>
            </w:r>
          </w:p>
        </w:tc>
        <w:tc>
          <w:tcPr>
            <w:tcW w:w="2693" w:type="dxa"/>
          </w:tcPr>
          <w:p w14:paraId="5F123ECE" w14:textId="14B94BB1" w:rsidR="00C1731B" w:rsidRPr="00BF5493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ROHMAT</w:t>
            </w:r>
          </w:p>
        </w:tc>
        <w:tc>
          <w:tcPr>
            <w:tcW w:w="1417" w:type="dxa"/>
          </w:tcPr>
          <w:p w14:paraId="4E36424F" w14:textId="77777777" w:rsidR="00C1731B" w:rsidRPr="00421B36" w:rsidRDefault="00C1731B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Rakyat Indonesia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6A9EC63C" w:rsidR="00F816AC" w:rsidRPr="00421B36" w:rsidRDefault="00F816AC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</w:tcPr>
          <w:p w14:paraId="23A46F15" w14:textId="55945E98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4347-01-012529-535</w:t>
            </w:r>
          </w:p>
          <w:p w14:paraId="5970C1FD" w14:textId="2962B6F2" w:rsidR="00730FC7" w:rsidRPr="00421B36" w:rsidRDefault="00730FC7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5CEEC83" w14:textId="09D6050B" w:rsidR="003468E4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163.378.250,00</w:t>
            </w:r>
          </w:p>
        </w:tc>
        <w:tc>
          <w:tcPr>
            <w:tcW w:w="1701" w:type="dxa"/>
          </w:tcPr>
          <w:p w14:paraId="7E54431D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0225 JsKons Review Dok QyuckWins 2 LoK T2</w:t>
            </w:r>
          </w:p>
        </w:tc>
        <w:tc>
          <w:tcPr>
            <w:tcW w:w="1276" w:type="dxa"/>
          </w:tcPr>
          <w:p w14:paraId="019FB47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="00AC640E" w:rsidRPr="00421B36" w14:paraId="12755B80" w14:textId="77777777" w:rsidTr="003468E4">
        <w:tc>
          <w:tcPr>
            <w:tcW w:w="562" w:type="dxa"/>
          </w:tcPr>
          <w:p w14:paraId="3844260C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19DD11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6B3945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280E4B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5D2C90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C20CE4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28C86C76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14BA4" w:rsidRPr="00421B36" w14:paraId="2A343193" w14:textId="77777777" w:rsidTr="000B444D">
        <w:tc>
          <w:tcPr>
            <w:tcW w:w="1271" w:type="dxa"/>
          </w:tcPr>
          <w:p w14:paraId="4E677FBC" w14:textId="67279232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9CBCAE9" w14:textId="6DA65B83" w:rsidR="00514BA4" w:rsidRPr="00421B36" w:rsidRDefault="00C66A31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(IDR) 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163.378.250,00</w:t>
            </w:r>
          </w:p>
        </w:tc>
      </w:tr>
      <w:tr w:rsidR="00514BA4" w:rsidRPr="00421B36" w14:paraId="12E0208C" w14:textId="77777777" w:rsidTr="000B444D">
        <w:tc>
          <w:tcPr>
            <w:tcW w:w="1271" w:type="dxa"/>
          </w:tcPr>
          <w:p w14:paraId="2F5EA194" w14:textId="0FCD99F9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57953A08" w14:textId="33A8203A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SERATUS ENAM PULUH TIGA JUTA TIGA RATUS TUJUH PULUH DELAPAN RIBU DUA RATUS LIMA PULUH RUPIAH</w:t>
            </w:r>
          </w:p>
        </w:tc>
      </w:tr>
    </w:tbl>
    <w:p w14:paraId="335D18F3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92FAD8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="00514BA4" w:rsidRPr="00421B36" w14:paraId="1250C6C1" w14:textId="77777777" w:rsidTr="002A291C">
        <w:tc>
          <w:tcPr>
            <w:tcW w:w="5807" w:type="dxa"/>
          </w:tcPr>
          <w:p w14:paraId="72603726" w14:textId="4F3B389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14:paraId="703091A8" w14:textId="4C0F91B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="005F1650" w:rsidRPr="00421B36" w14:paraId="038B7B12" w14:textId="77777777" w:rsidTr="002A291C">
        <w:tc>
          <w:tcPr>
            <w:tcW w:w="5807" w:type="dxa"/>
          </w:tcPr>
          <w:p w14:paraId="7C69F862" w14:textId="789C9996" w:rsidR="005F1650" w:rsidRPr="00421B36" w:rsidRDefault="005F1650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INVESTASI</w:t>
            </w:r>
          </w:p>
        </w:tc>
        <w:tc>
          <w:tcPr>
            <w:tcW w:w="5387" w:type="dxa"/>
          </w:tcPr>
          <w:p w14:paraId="086AC81B" w14:textId="7B6349BE" w:rsidR="005F1650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="00514BA4" w:rsidRPr="00421B36" w14:paraId="6A492852" w14:textId="77777777" w:rsidTr="002A291C">
        <w:tc>
          <w:tcPr>
            <w:tcW w:w="5807" w:type="dxa"/>
          </w:tcPr>
          <w:p w14:paraId="3FE5A32B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07953F2" w14:textId="6D7505FF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F8832DB" w14:textId="273B0B8B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713B87A" w14:textId="58824C79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14:paraId="37E1BE2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514BA4" w:rsidRPr="00421B36" w14:paraId="4ADA0396" w14:textId="77777777" w:rsidTr="002A291C">
        <w:tc>
          <w:tcPr>
            <w:tcW w:w="5807" w:type="dxa"/>
          </w:tcPr>
          <w:p w14:paraId="139CD48B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387" w:type="dxa"/>
          </w:tcPr>
          <w:p w14:paraId="02928A8D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DONO</w:t>
            </w: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19BCA8E2" w:rsidR="00ED4DF7" w:rsidRPr="006C3C55" w:rsidRDefault="003E4F64" w:rsidP="006C3C55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28617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21/10/2021 15:33:48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E248" id="_x0000_s1029" type="#_x0000_t202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stroked="f">
                <v:textbox>
                  <w:txbxContent>
                    <w:p w14:paraId="40D28617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21/10/2021 15:33:48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xmlns:w="http://schemas.openxmlformats.org/wordprocessingml/2006/main" xmlns:r="http://schemas.openxmlformats.org/officeDocument/2006/relationships" w:rsidR="00ED4DF7" w:rsidRPr="006C3C55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5032F" w14:textId="77777777" w:rsidR="00214FBA" w:rsidRDefault="00214FBA" w:rsidP="00DD16D5">
      <w:pPr>
        <w:spacing w:after="0" w:line="240" w:lineRule="auto"/>
      </w:pPr>
      <w:r>
        <w:separator/>
      </w:r>
    </w:p>
  </w:endnote>
  <w:endnote w:type="continuationSeparator" w:id="0">
    <w:p w14:paraId="54683D30" w14:textId="77777777" w:rsidR="00214FBA" w:rsidRDefault="00214FBA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77A5C" w14:textId="77777777" w:rsidR="00C76675" w:rsidRDefault="00C76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3F6FE" w14:textId="77777777" w:rsidR="00C76675" w:rsidRDefault="00C76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5CE44" w14:textId="77777777" w:rsidR="00C76675" w:rsidRDefault="00C766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952E11" w:rsidRDefault="006C3C55" w:rsidP="00952E1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266F5" w14:textId="77777777" w:rsidR="00214FBA" w:rsidRDefault="00214FBA" w:rsidP="00DD16D5">
      <w:pPr>
        <w:spacing w:after="0" w:line="240" w:lineRule="auto"/>
      </w:pPr>
      <w:r>
        <w:separator/>
      </w:r>
    </w:p>
  </w:footnote>
  <w:footnote w:type="continuationSeparator" w:id="0">
    <w:p w14:paraId="10A937D3" w14:textId="77777777" w:rsidR="00214FBA" w:rsidRDefault="00214FBA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6ECE" w14:textId="77777777" w:rsidR="00C76675" w:rsidRDefault="00C76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3ABFD" w14:textId="77777777" w:rsidR="00C76675" w:rsidRDefault="00C766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7986" w14:textId="77777777" w:rsidR="00C76675" w:rsidRDefault="00C766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B516" w14:textId="1403BF4A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41DBD87B" w:rsidR="00B01CD6" w:rsidRPr="00421B36" w:rsidRDefault="00B01CD6" w:rsidP="00C806CC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142C9CB4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2E4DE901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3FD18838" w14:textId="5FFD776A" w:rsidR="00B01CD6" w:rsidRPr="007248F8" w:rsidRDefault="00B01CD6" w:rsidP="00B01CD6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45643109">
    <w:multiLevelType w:val="hybridMultilevel"/>
    <w:lvl w:ilvl="0" w:tplc="43962195">
      <w:start w:val="1"/>
      <w:numFmt w:val="decimal"/>
      <w:lvlText w:val="%1."/>
      <w:lvlJc w:val="left"/>
      <w:pPr>
        <w:ind w:left="720" w:hanging="360"/>
      </w:pPr>
    </w:lvl>
    <w:lvl w:ilvl="1" w:tplc="43962195" w:tentative="1">
      <w:start w:val="1"/>
      <w:numFmt w:val="lowerLetter"/>
      <w:lvlText w:val="%2."/>
      <w:lvlJc w:val="left"/>
      <w:pPr>
        <w:ind w:left="1440" w:hanging="360"/>
      </w:pPr>
    </w:lvl>
    <w:lvl w:ilvl="2" w:tplc="43962195" w:tentative="1">
      <w:start w:val="1"/>
      <w:numFmt w:val="lowerRoman"/>
      <w:lvlText w:val="%3."/>
      <w:lvlJc w:val="right"/>
      <w:pPr>
        <w:ind w:left="2160" w:hanging="180"/>
      </w:pPr>
    </w:lvl>
    <w:lvl w:ilvl="3" w:tplc="43962195" w:tentative="1">
      <w:start w:val="1"/>
      <w:numFmt w:val="decimal"/>
      <w:lvlText w:val="%4."/>
      <w:lvlJc w:val="left"/>
      <w:pPr>
        <w:ind w:left="2880" w:hanging="360"/>
      </w:pPr>
    </w:lvl>
    <w:lvl w:ilvl="4" w:tplc="43962195" w:tentative="1">
      <w:start w:val="1"/>
      <w:numFmt w:val="lowerLetter"/>
      <w:lvlText w:val="%5."/>
      <w:lvlJc w:val="left"/>
      <w:pPr>
        <w:ind w:left="3600" w:hanging="360"/>
      </w:pPr>
    </w:lvl>
    <w:lvl w:ilvl="5" w:tplc="43962195" w:tentative="1">
      <w:start w:val="1"/>
      <w:numFmt w:val="lowerRoman"/>
      <w:lvlText w:val="%6."/>
      <w:lvlJc w:val="right"/>
      <w:pPr>
        <w:ind w:left="4320" w:hanging="180"/>
      </w:pPr>
    </w:lvl>
    <w:lvl w:ilvl="6" w:tplc="43962195" w:tentative="1">
      <w:start w:val="1"/>
      <w:numFmt w:val="decimal"/>
      <w:lvlText w:val="%7."/>
      <w:lvlJc w:val="left"/>
      <w:pPr>
        <w:ind w:left="5040" w:hanging="360"/>
      </w:pPr>
    </w:lvl>
    <w:lvl w:ilvl="7" w:tplc="43962195" w:tentative="1">
      <w:start w:val="1"/>
      <w:numFmt w:val="lowerLetter"/>
      <w:lvlText w:val="%8."/>
      <w:lvlJc w:val="left"/>
      <w:pPr>
        <w:ind w:left="5760" w:hanging="360"/>
      </w:pPr>
    </w:lvl>
    <w:lvl w:ilvl="8" w:tplc="4396219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43108">
    <w:multiLevelType w:val="hybridMultilevel"/>
    <w:lvl w:ilvl="0" w:tplc="6021873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45643108">
    <w:abstractNumId w:val="45643108"/>
  </w:num>
  <w:num w:numId="45643109">
    <w:abstractNumId w:val="45643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7306"/>
    <w:rsid w:val="00E92480"/>
    <w:rsid w:val="00EA6E87"/>
    <w:rsid w:val="00ED4DF7"/>
    <w:rsid w:val="00F01AC8"/>
    <w:rsid w:val="00F27388"/>
    <w:rsid w:val="00F35684"/>
    <w:rsid w:val="00F52600"/>
    <w:rsid w:val="00F816AC"/>
    <w:rsid w:val="00F9071A"/>
    <w:rsid w:val="00FA7F9C"/>
    <w:rsid w:val="00FE5955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367595061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214</cp:revision>
  <dcterms:created xsi:type="dcterms:W3CDTF">2020-05-12T08:53:00Z</dcterms:created>
  <dcterms:modified xsi:type="dcterms:W3CDTF">2020-09-01T04:18:00Z</dcterms:modified>
</cp:coreProperties>
</file>