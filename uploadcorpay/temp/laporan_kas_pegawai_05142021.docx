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6C0F" w14:textId="290BDDC9" w:rsidR="001C1FAE" w:rsidRDefault="00036899" w:rsidP="008D0F21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296A09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$ID_GROUP$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296A09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$ID_GROUP$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5828B21A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16914911" w:rsidR="00B0512E" w:rsidRPr="00296A09" w:rsidRDefault="00B0512E" w:rsidP="008D0F2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28A718C3" w:rsidR="00B0512E" w:rsidRPr="00296A09" w:rsidRDefault="00116B8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$HOUSE_BANK$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$NO_REK_HOUSE_BANK$)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296A09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46"/>
        <w:gridCol w:w="2156"/>
        <w:gridCol w:w="15"/>
        <w:gridCol w:w="2286"/>
        <w:gridCol w:w="9"/>
        <w:gridCol w:w="2406"/>
      </w:tblGrid>
      <w:tr w:rsidR="00B0512E" w:rsidRPr="00296A09" w14:paraId="18E67A4A" w14:textId="77777777" w:rsidTr="0003303B">
        <w:trPr>
          <w:trHeight w:val="467"/>
        </w:trPr>
        <w:tc>
          <w:tcPr>
            <w:tcW w:w="3300" w:type="dxa"/>
            <w:vAlign w:val="center"/>
          </w:tcPr>
          <w:p w14:paraId="39EA3669" w14:textId="77777777" w:rsidR="00B0512E" w:rsidRPr="00296A09" w:rsidRDefault="00B0512E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14:paraId="69363DDF" w14:textId="3A2735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14:paraId="60F08B25" w14:textId="623C72F5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14:paraId="0717034E" w14:textId="62F052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296A09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296A09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PERTAMINA GAS.PT</w:t>
            </w:r>
          </w:p>
          <w:p w14:paraId="44F9F03E" w14:textId="77061544" w:rsidR="00F27388" w:rsidRPr="00296A09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 xml:space="preserve">Inv PERTAGAS PLN SBS BORANG AGT 2020</w:t>
            </w:r>
          </w:p>
        </w:tc>
        <w:tc>
          <w:tcPr>
            <w:tcW w:w="2361" w:type="dxa"/>
          </w:tcPr>
          <w:p w14:paraId="43825EED" w14:textId="159BC962" w:rsidR="00B0512E" w:rsidRPr="00296A09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7100003596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5.683.918.867,00</w:t>
            </w:r>
          </w:p>
        </w:tc>
      </w:tr>
      <w:tr w:rsidR="00B0512E" w:rsidRPr="00296A09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14AD4D5A" w14:textId="77777777" w:rsidR="00B0512E" w:rsidRPr="00296A09" w:rsidRDefault="00B0512E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LIMA MILIAR ENAM RATUS DELAPAN PULUH TIGA JUTA SEMBILAN RATUS DELAPAN BELAS RIBU DELAPAN RATUS ENAM PULUH TUJUH RUPIAH</w:t>
            </w:r>
          </w:p>
          <w:p w14:paraId="6D7C6238" w14:textId="39AF49C1" w:rsidR="001424D5" w:rsidRPr="00296A09" w:rsidRDefault="001424D5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0512E" w:rsidRPr="00296A09" w14:paraId="140DB8EF" w14:textId="77777777" w:rsidTr="00707326">
        <w:trPr>
          <w:trHeight w:val="439"/>
        </w:trPr>
        <w:tc>
          <w:tcPr>
            <w:tcW w:w="5676" w:type="dxa"/>
            <w:gridSpan w:val="3"/>
          </w:tcPr>
          <w:p w14:paraId="4668F865" w14:textId="61D74F99" w:rsidR="00B0512E" w:rsidRPr="00296A09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2F029AD1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E83FFE">
              <w:rPr>
                <w:rFonts w:ascii="Times New Roman" w:hAnsi="Times New Roman" w:cs="Times New Roman"/>
                <w:sz w:val="20"/>
                <w:szCs w:val="20"/>
              </w:rPr>
              <w:t>SUM_</w:t>
            </w: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1" w:type="dxa"/>
          </w:tcPr>
          <w:p w14:paraId="69704B82" w14:textId="161C1E2D" w:rsidR="00B0512E" w:rsidRPr="00296A09" w:rsidRDefault="00A06A9E" w:rsidP="00E83F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E83FF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</w:tbl>
    <w:p w14:paraId="731DC067" w14:textId="73F8B2CE" w:rsidR="00B0512E" w:rsidRPr="00296A09" w:rsidRDefault="00036899" w:rsidP="00036899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="00DB17B5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6162C7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="00ED4DF7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$TGL_RENCANA_BAYAR$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="00036899" w:rsidRPr="00296A09" w14:paraId="797E7222" w14:textId="77777777" w:rsidTr="00A203A9">
        <w:tc>
          <w:tcPr>
            <w:tcW w:w="3686" w:type="dxa"/>
          </w:tcPr>
          <w:p w14:paraId="0BFC5C7D" w14:textId="7DA2BAF6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</w:p>
        </w:tc>
        <w:tc>
          <w:tcPr>
            <w:tcW w:w="3260" w:type="dxa"/>
          </w:tcPr>
          <w:p w14:paraId="6B74DC3B" w14:textId="358F6150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2790" w:type="dxa"/>
          </w:tcPr>
          <w:p w14:paraId="7D31C5CE" w14:textId="6F71F93D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  <w:proofErr w:type="spellEnd"/>
          </w:p>
        </w:tc>
      </w:tr>
      <w:tr w:rsidR="00036899" w:rsidRPr="00296A09" w14:paraId="510C2C5D" w14:textId="77777777" w:rsidTr="00A203A9">
        <w:tc>
          <w:tcPr>
            <w:tcW w:w="3686" w:type="dxa"/>
          </w:tcPr>
          <w:p w14:paraId="4BBA8BE0" w14:textId="55D466B1" w:rsidR="00036899" w:rsidRPr="00296A09" w:rsidRDefault="00C94756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INVESTASI</w:t>
            </w:r>
          </w:p>
          <w:p w14:paraId="23432AFC" w14:textId="62D4D9EB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B8EB15" w14:textId="431F4EE2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E56ECD" w14:textId="6D554856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ED7DC3" w14:textId="5FCBEB74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296A09" w:rsidRDefault="00C94756" w:rsidP="00C947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OPERASI</w:t>
            </w:r>
          </w:p>
          <w:p w14:paraId="6BFE5B9B" w14:textId="2BB054DC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6899" w:rsidRPr="00296A09" w14:paraId="186257C9" w14:textId="77777777" w:rsidTr="00A203A9">
        <w:tc>
          <w:tcPr>
            <w:tcW w:w="3686" w:type="dxa"/>
          </w:tcPr>
          <w:p w14:paraId="5B0ED761" w14:textId="53EFD9D6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TESTING ACCENTURE</w:t>
            </w:r>
          </w:p>
        </w:tc>
        <w:tc>
          <w:tcPr>
            <w:tcW w:w="3260" w:type="dxa"/>
          </w:tcPr>
          <w:p w14:paraId="63699E25" w14:textId="3384BC9C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TESTING ACCENTURE</w:t>
            </w:r>
          </w:p>
        </w:tc>
        <w:tc>
          <w:tcPr>
            <w:tcW w:w="2790" w:type="dxa"/>
          </w:tcPr>
          <w:p w14:paraId="65E4DF96" w14:textId="643E383C" w:rsidR="00036899" w:rsidRPr="00296A09" w:rsidRDefault="00B91C50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58019622" w:rsidR="00B01CD6" w:rsidRDefault="003A5399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65A12" w14:textId="668A5DCD" w:rsidR="003A5399" w:rsidRPr="003A5399" w:rsidRDefault="003A5399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98E1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 stroked="f">
                <v:textbox>
                  <w:txbxContent>
                    <w:p w14:paraId="11F65A12" w14:textId="668A5DCD" w:rsidR="003A5399" w:rsidRPr="003A5399" w:rsidRDefault="003A5399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="003B2570" w:rsidRPr="00421B36" w14:paraId="32F683A7" w14:textId="77777777" w:rsidTr="00616C72">
        <w:tc>
          <w:tcPr>
            <w:tcW w:w="1271" w:type="dxa"/>
          </w:tcPr>
          <w:p w14:paraId="4FC3787C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642E828" w14:textId="0C7453D9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F52600" w:rsidRP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/2020</w:t>
            </w:r>
          </w:p>
        </w:tc>
        <w:tc>
          <w:tcPr>
            <w:tcW w:w="3362" w:type="dxa"/>
          </w:tcPr>
          <w:p w14:paraId="1FD113EF" w14:textId="6BC690E8" w:rsidR="003B2570" w:rsidRPr="00421B36" w:rsidRDefault="000149EB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25 Juni 2021</w:t>
            </w:r>
          </w:p>
        </w:tc>
      </w:tr>
      <w:tr w:rsidR="003B2570" w:rsidRPr="00421B36" w14:paraId="3E1419FC" w14:textId="77777777" w:rsidTr="00616C72">
        <w:tc>
          <w:tcPr>
            <w:tcW w:w="1271" w:type="dxa"/>
          </w:tcPr>
          <w:p w14:paraId="6F30987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135761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14:paraId="220BE9C6" w14:textId="6C7D0C2C" w:rsidR="003B2570" w:rsidRPr="00421B36" w:rsidRDefault="003B2570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MANDIRI</w:t>
            </w:r>
          </w:p>
        </w:tc>
      </w:tr>
      <w:tr w:rsidR="003B2570" w:rsidRPr="00421B36" w14:paraId="62DBAE57" w14:textId="77777777" w:rsidTr="00616C72">
        <w:tc>
          <w:tcPr>
            <w:tcW w:w="1271" w:type="dxa"/>
          </w:tcPr>
          <w:p w14:paraId="2435B63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6794CC0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14:paraId="526409E0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-</w:t>
            </w:r>
          </w:p>
        </w:tc>
      </w:tr>
      <w:tr w:rsidR="003B2570" w:rsidRPr="00421B36" w14:paraId="6772C7E2" w14:textId="77777777" w:rsidTr="00616C72">
        <w:tc>
          <w:tcPr>
            <w:tcW w:w="1271" w:type="dxa"/>
          </w:tcPr>
          <w:p w14:paraId="3625709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2A4E02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14:paraId="12FF4E7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421B36" w14:paraId="3077637E" w14:textId="77777777" w:rsidTr="00616C72">
        <w:tc>
          <w:tcPr>
            <w:tcW w:w="1271" w:type="dxa"/>
          </w:tcPr>
          <w:p w14:paraId="396B04F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7441F424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14:paraId="214007C9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</w:tbl>
    <w:p w14:paraId="79192DE4" w14:textId="6C932BCA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2EF7D8D2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melampirkan Giro Bilyet/ Cek dari Bank Saudara No : $NO_GIRO$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$TGL_RENCANA_BAYAR$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464AE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$AMOUNT_BAYAR$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$NO_REK_HOUSE_BANK$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="00470C81" w:rsidRPr="00421B36" w14:paraId="24EC5CE4" w14:textId="77777777" w:rsidTr="00470C81">
        <w:trPr>
          <w:jc w:val="center"/>
        </w:trPr>
        <w:tc>
          <w:tcPr>
            <w:tcW w:w="2205" w:type="dxa"/>
            <w:vAlign w:val="center"/>
          </w:tcPr>
          <w:p w14:paraId="1C8B54A5" w14:textId="18895261" w:rsidR="00F01AC8" w:rsidRPr="00421B36" w:rsidRDefault="00F01AC8" w:rsidP="00E43F3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14:paraId="283B0174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14:paraId="7AB38BD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14:paraId="55099D7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14:paraId="6CEB9628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470C81" w:rsidRPr="00421B36" w14:paraId="45497AC6" w14:textId="77777777" w:rsidTr="00470C81">
        <w:trPr>
          <w:trHeight w:val="822"/>
          <w:jc w:val="center"/>
        </w:trPr>
        <w:tc>
          <w:tcPr>
            <w:tcW w:w="2205" w:type="dxa"/>
          </w:tcPr>
          <w:p w14:paraId="193F16A3" w14:textId="3F3187FC" w:rsidR="006C6BE7" w:rsidRDefault="009F2F2F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PT. PERTAMINA GAS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14:paraId="6A3AB26D" w14:textId="68DBDE4E" w:rsidR="0054046B" w:rsidRPr="00421B36" w:rsidRDefault="0054046B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GD Oil Cdenter  Jl Thamrin</w:t>
            </w:r>
          </w:p>
          <w:p w14:paraId="18046065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50CCAD0B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1AB46116" w14:textId="7AF2D46F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14:paraId="14FD3CB2" w14:textId="7777777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BANK MANDIRI</w:t>
            </w:r>
          </w:p>
        </w:tc>
        <w:tc>
          <w:tcPr>
            <w:tcW w:w="1885" w:type="dxa"/>
          </w:tcPr>
          <w:p w14:paraId="520E38E0" w14:textId="6DE5602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1190004717250</w:t>
            </w:r>
          </w:p>
        </w:tc>
        <w:tc>
          <w:tcPr>
            <w:tcW w:w="1985" w:type="dxa"/>
          </w:tcPr>
          <w:p w14:paraId="06A8DCC5" w14:textId="70169CC5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(IDR)</w:t>
            </w:r>
            <w:r w:rsidR="00E9248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5.683.918.867,00</w:t>
            </w:r>
          </w:p>
        </w:tc>
        <w:tc>
          <w:tcPr>
            <w:tcW w:w="1701" w:type="dxa"/>
          </w:tcPr>
          <w:p w14:paraId="172A1A8E" w14:textId="7D0466EB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Inv PERTAGAS PLN SBS BORANG AGT 2020</w:t>
            </w:r>
          </w:p>
        </w:tc>
      </w:tr>
    </w:tbl>
    <w:p w14:paraId="2321BD5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421B36" w:rsidRDefault="00C14425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978A64" w14:textId="77777777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EB0EB1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803"/>
      </w:tblGrid>
      <w:tr w:rsidR="00790B6F" w:rsidRPr="00874398" w14:paraId="6E430837" w14:textId="77777777" w:rsidTr="001B29C9">
        <w:tc>
          <w:tcPr>
            <w:tcW w:w="5228" w:type="dxa"/>
          </w:tcPr>
          <w:p w14:paraId="2F5DC58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INVESTASI</w:t>
            </w:r>
          </w:p>
        </w:tc>
        <w:tc>
          <w:tcPr>
            <w:tcW w:w="5228" w:type="dxa"/>
          </w:tcPr>
          <w:p w14:paraId="3B70B7A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</w:tr>
      <w:tr w:rsidR="00790B6F" w:rsidRPr="00874398" w14:paraId="6D5DCBEB" w14:textId="77777777" w:rsidTr="001B29C9">
        <w:tc>
          <w:tcPr>
            <w:tcW w:w="5228" w:type="dxa"/>
          </w:tcPr>
          <w:p w14:paraId="160BF3E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228" w:type="dxa"/>
          </w:tcPr>
          <w:p w14:paraId="6398861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</w:tr>
      <w:tr w:rsidR="00790B6F" w:rsidRPr="00874398" w14:paraId="28B3D555" w14:textId="77777777" w:rsidTr="001B29C9">
        <w:tc>
          <w:tcPr>
            <w:tcW w:w="5228" w:type="dxa"/>
          </w:tcPr>
          <w:p w14:paraId="1C9F11C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D7ACE00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B3D9864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50BE541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466DFE8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9A8935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13290BB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</w:tbl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5909458D" w:rsidR="00324BB0" w:rsidRPr="00125DCA" w:rsidRDefault="003E4F64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0A13D4">
          <w:headerReference w:type="default" r:id="rId13"/>
          <w:footerReference w:type="default" r:id="rId14"/>
          <w:pgSz w:w="11906" w:h="16838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11A2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09F0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 stroked="f">
                <v:textbox>
                  <w:txbxContent>
                    <w:p w14:paraId="7FD211A2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="00953B30" w:rsidRPr="00421B36" w14:paraId="40FA2352" w14:textId="40BF0957" w:rsidTr="008163EB">
        <w:tc>
          <w:tcPr>
            <w:tcW w:w="4957" w:type="dxa"/>
            <w:gridSpan w:val="3"/>
          </w:tcPr>
          <w:p w14:paraId="0562F914" w14:textId="482A371A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Kantor </w:t>
            </w:r>
            <w:proofErr w:type="spellStart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  <w:tc>
          <w:tcPr>
            <w:tcW w:w="2835" w:type="dxa"/>
          </w:tcPr>
          <w:p w14:paraId="7BD622AC" w14:textId="77777777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DD8C1FA" w14:textId="77777777" w:rsidTr="008163EB">
        <w:tc>
          <w:tcPr>
            <w:tcW w:w="1838" w:type="dxa"/>
          </w:tcPr>
          <w:p w14:paraId="0A2135F4" w14:textId="5B1BA54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371F8FC2" w14:textId="4E9F9B09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0DACF35" w14:textId="5C0B7BB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835" w:type="dxa"/>
          </w:tcPr>
          <w:p w14:paraId="754BF3E6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23A901E" w14:textId="60FD190B" w:rsidTr="008163EB">
        <w:tc>
          <w:tcPr>
            <w:tcW w:w="1838" w:type="dxa"/>
          </w:tcPr>
          <w:p w14:paraId="5729DD53" w14:textId="0004D3A5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C1C9F80" w14:textId="60C739F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711FF658" w14:textId="36B1DB8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MANDIRI</w:t>
            </w:r>
          </w:p>
        </w:tc>
        <w:tc>
          <w:tcPr>
            <w:tcW w:w="2835" w:type="dxa"/>
          </w:tcPr>
          <w:p w14:paraId="68B69EE0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0ABEAE50" w14:textId="40F9D616" w:rsidTr="008163EB">
        <w:tc>
          <w:tcPr>
            <w:tcW w:w="1838" w:type="dxa"/>
          </w:tcPr>
          <w:p w14:paraId="4BB7BC5E" w14:textId="3C1F33F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62C24A86" w14:textId="56087F1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2B1D17E" w14:textId="5E6079C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835" w:type="dxa"/>
          </w:tcPr>
          <w:p w14:paraId="4B96D43F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2DB311EB" w14:textId="74594EF3" w:rsidTr="008163EB">
        <w:tc>
          <w:tcPr>
            <w:tcW w:w="1838" w:type="dxa"/>
          </w:tcPr>
          <w:p w14:paraId="5031D6E1" w14:textId="77669040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230D48D6" w14:textId="1F01846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4FAFFE13" w14:textId="553C446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835" w:type="dxa"/>
          </w:tcPr>
          <w:p w14:paraId="2136A6DB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3DA1DD" w14:textId="4D175171" w:rsidR="007D3192" w:rsidRPr="00421B36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="00AC640E" w:rsidRPr="00421B36" w14:paraId="4847D308" w14:textId="77777777" w:rsidTr="003468E4">
        <w:trPr>
          <w:trHeight w:val="635"/>
        </w:trPr>
        <w:tc>
          <w:tcPr>
            <w:tcW w:w="562" w:type="dxa"/>
            <w:vAlign w:val="center"/>
          </w:tcPr>
          <w:p w14:paraId="4F672BAF" w14:textId="0209E51F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vAlign w:val="center"/>
          </w:tcPr>
          <w:p w14:paraId="5FCE9C6D" w14:textId="4531D69D" w:rsidR="00C1731B" w:rsidRPr="00421B36" w:rsidRDefault="00BF5493" w:rsidP="00BF549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vAlign w:val="center"/>
          </w:tcPr>
          <w:p w14:paraId="1453D991" w14:textId="22F4E616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vAlign w:val="center"/>
          </w:tcPr>
          <w:p w14:paraId="6FCE4C97" w14:textId="3A8E4D81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vAlign w:val="center"/>
          </w:tcPr>
          <w:p w14:paraId="60C93D12" w14:textId="64B33A76" w:rsidR="00C1731B" w:rsidRPr="00421B36" w:rsidRDefault="0049597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14:paraId="585D308B" w14:textId="0D9679BF" w:rsidR="00D80D0B" w:rsidRPr="00421B36" w:rsidRDefault="00D80D0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0A1C2FB9" w14:textId="7B09C4B4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vAlign w:val="center"/>
          </w:tcPr>
          <w:p w14:paraId="765F7CE8" w14:textId="40B9A8A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421B36" w14:paraId="66DACF55" w14:textId="77777777" w:rsidTr="003468E4">
        <w:tc>
          <w:tcPr>
            <w:tcW w:w="562" w:type="dxa"/>
          </w:tcPr>
          <w:p w14:paraId="0677B267" w14:textId="77777777" w:rsidR="00C1731B" w:rsidRPr="00421B36" w:rsidRDefault="00C1731B" w:rsidP="00730F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127" w:type="dxa"/>
          </w:tcPr>
          <w:p w14:paraId="3903BA63" w14:textId="7DA87FA8" w:rsidR="00730FC7" w:rsidRPr="00421B3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202106230000013914</w:t>
            </w:r>
          </w:p>
        </w:tc>
        <w:tc>
          <w:tcPr>
            <w:tcW w:w="2693" w:type="dxa"/>
          </w:tcPr>
          <w:p w14:paraId="5F123ECE" w14:textId="14B94BB1" w:rsidR="00C1731B" w:rsidRPr="00BF5493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PT. PERTAMINA GAS</w:t>
            </w:r>
          </w:p>
        </w:tc>
        <w:tc>
          <w:tcPr>
            <w:tcW w:w="1417" w:type="dxa"/>
          </w:tcPr>
          <w:p w14:paraId="4E36424F" w14:textId="77777777" w:rsidR="00C1731B" w:rsidRPr="00421B36" w:rsidRDefault="00C1731B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MANDIRI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6A9EC63C" w:rsidR="00F816AC" w:rsidRPr="00421B36" w:rsidRDefault="00F816AC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</w:tcPr>
          <w:p w14:paraId="23A46F15" w14:textId="55945E98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1190004717250</w:t>
            </w:r>
          </w:p>
          <w:p w14:paraId="5970C1FD" w14:textId="2962B6F2" w:rsidR="00730FC7" w:rsidRPr="00421B36" w:rsidRDefault="00730FC7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CEEC83" w14:textId="299499EA" w:rsidR="003468E4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5.683.918.867,00</w:t>
            </w:r>
            <w:r w:rsidR="00581A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581A2D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</w:tcPr>
          <w:p w14:paraId="7E54431D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Inv PERTAGAS PLN SBS BORANG AGT 2020</w:t>
            </w:r>
          </w:p>
        </w:tc>
        <w:tc>
          <w:tcPr>
            <w:tcW w:w="1276" w:type="dxa"/>
          </w:tcPr>
          <w:p w14:paraId="019FB47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="00AC640E" w:rsidRPr="00421B36" w14:paraId="12755B80" w14:textId="77777777" w:rsidTr="003468E4">
        <w:tc>
          <w:tcPr>
            <w:tcW w:w="562" w:type="dxa"/>
          </w:tcPr>
          <w:p w14:paraId="3844260C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19DD11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6B3945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280E4B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5D2C90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C20CE4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14BA4" w:rsidRPr="00421B36" w14:paraId="2A343193" w14:textId="77777777" w:rsidTr="000B444D">
        <w:tc>
          <w:tcPr>
            <w:tcW w:w="1271" w:type="dxa"/>
          </w:tcPr>
          <w:p w14:paraId="4E677FBC" w14:textId="67279232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532E5541" w:rsidR="00514BA4" w:rsidRPr="00421B36" w:rsidRDefault="00C66A31" w:rsidP="00E83F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</w:t>
            </w:r>
            <w:r w:rsidR="00E83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SUM_</w:t>
            </w: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CURR_BAYAR$) 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E83FFE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_BAYAR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14BA4" w:rsidRPr="00421B36" w14:paraId="12E0208C" w14:textId="77777777" w:rsidTr="000B444D">
        <w:tc>
          <w:tcPr>
            <w:tcW w:w="1271" w:type="dxa"/>
          </w:tcPr>
          <w:p w14:paraId="2F5EA194" w14:textId="0FCD99F9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LIMA MILIAR ENAM RATUS DELAPAN PULUH TIGA JUTA SEMBILAN RATUS DELAPAN BELAS RIBU DELAPAN RATUS ENAM PULUH TUJUH RUPIAH</w:t>
            </w:r>
          </w:p>
        </w:tc>
      </w:tr>
    </w:tbl>
    <w:p w14:paraId="335D18F3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92FAD8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="00514BA4" w:rsidRPr="00421B36" w14:paraId="1250C6C1" w14:textId="77777777" w:rsidTr="002A291C">
        <w:tc>
          <w:tcPr>
            <w:tcW w:w="5807" w:type="dxa"/>
          </w:tcPr>
          <w:p w14:paraId="72603726" w14:textId="4F3B389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14:paraId="703091A8" w14:textId="4C0F91B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="005F1650" w:rsidRPr="00421B36" w14:paraId="038B7B12" w14:textId="77777777" w:rsidTr="002A291C">
        <w:tc>
          <w:tcPr>
            <w:tcW w:w="5807" w:type="dxa"/>
          </w:tcPr>
          <w:p w14:paraId="7C69F862" w14:textId="789C9996" w:rsidR="005F1650" w:rsidRPr="00421B36" w:rsidRDefault="005F1650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INVESTASI</w:t>
            </w:r>
          </w:p>
        </w:tc>
        <w:tc>
          <w:tcPr>
            <w:tcW w:w="5387" w:type="dxa"/>
          </w:tcPr>
          <w:p w14:paraId="086AC81B" w14:textId="7B6349BE" w:rsidR="005F1650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</w:tr>
      <w:tr w:rsidR="00514BA4" w:rsidRPr="00421B36" w14:paraId="4ADA0396" w14:textId="77777777" w:rsidTr="002A291C">
        <w:tc>
          <w:tcPr>
            <w:tcW w:w="5807" w:type="dxa"/>
          </w:tcPr>
          <w:p w14:paraId="139CD48B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387" w:type="dxa"/>
          </w:tcPr>
          <w:p w14:paraId="02928A8D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</w:tr>
      <w:tr w:rsidR="00514BA4" w:rsidRPr="00421B36" w14:paraId="6A492852" w14:textId="77777777" w:rsidTr="002A291C">
        <w:tc>
          <w:tcPr>
            <w:tcW w:w="5807" w:type="dxa"/>
          </w:tcPr>
          <w:p w14:paraId="3FE5A32B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07953F2" w14:textId="6D7505FF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F8832DB" w14:textId="273B0B8B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713B87A" w14:textId="58824C79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14:paraId="37E1BE2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19BCA8E2" w:rsidR="00ED4DF7" w:rsidRPr="006C3C55" w:rsidRDefault="003E4F64" w:rsidP="006C3C55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28617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E248" id="_x0000_s1029" type="#_x0000_t202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stroked="f">
                <v:textbox>
                  <w:txbxContent>
                    <w:p w14:paraId="40D28617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xmlns:w="http://schemas.openxmlformats.org/wordprocessingml/2006/main" xmlns:r="http://schemas.openxmlformats.org/officeDocument/2006/relationships" w:rsidR="00ED4DF7" w:rsidRPr="006C3C55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4BF49" w14:textId="77777777" w:rsidR="00882D70" w:rsidRDefault="00882D70" w:rsidP="00DD16D5">
      <w:pPr>
        <w:spacing w:after="0" w:line="240" w:lineRule="auto"/>
      </w:pPr>
      <w:r>
        <w:separator/>
      </w:r>
    </w:p>
  </w:endnote>
  <w:endnote w:type="continuationSeparator" w:id="0">
    <w:p w14:paraId="0EA45BDC" w14:textId="77777777" w:rsidR="00882D70" w:rsidRDefault="00882D70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77A5C" w14:textId="77777777" w:rsidR="00C76675" w:rsidRDefault="00C76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3F6FE" w14:textId="77777777" w:rsidR="00C76675" w:rsidRDefault="00C76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5CE44" w14:textId="77777777" w:rsidR="00C76675" w:rsidRDefault="00C766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3ED5C" w14:textId="77777777" w:rsidR="00882D70" w:rsidRDefault="00882D70" w:rsidP="00DD16D5">
      <w:pPr>
        <w:spacing w:after="0" w:line="240" w:lineRule="auto"/>
      </w:pPr>
      <w:r>
        <w:separator/>
      </w:r>
    </w:p>
  </w:footnote>
  <w:footnote w:type="continuationSeparator" w:id="0">
    <w:p w14:paraId="295D290C" w14:textId="77777777" w:rsidR="00882D70" w:rsidRDefault="00882D70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6ECE" w14:textId="77777777" w:rsidR="00C76675" w:rsidRDefault="00C76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3ABFD" w14:textId="77777777" w:rsidR="00C76675" w:rsidRDefault="00C766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7986" w14:textId="77777777" w:rsidR="00C76675" w:rsidRDefault="00C766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41DBD87B" w:rsidR="00B01CD6" w:rsidRPr="00421B36" w:rsidRDefault="00B01CD6" w:rsidP="00C806CC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142C9CB4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2E4DE901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3FD18838" w14:textId="5FFD776A" w:rsidR="00B01CD6" w:rsidRPr="007248F8" w:rsidRDefault="00B01CD6" w:rsidP="00B01CD6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72026553">
    <w:multiLevelType w:val="hybridMultilevel"/>
    <w:lvl w:ilvl="0" w:tplc="58072939">
      <w:start w:val="1"/>
      <w:numFmt w:val="decimal"/>
      <w:lvlText w:val="%1."/>
      <w:lvlJc w:val="left"/>
      <w:pPr>
        <w:ind w:left="720" w:hanging="360"/>
      </w:pPr>
    </w:lvl>
    <w:lvl w:ilvl="1" w:tplc="58072939" w:tentative="1">
      <w:start w:val="1"/>
      <w:numFmt w:val="lowerLetter"/>
      <w:lvlText w:val="%2."/>
      <w:lvlJc w:val="left"/>
      <w:pPr>
        <w:ind w:left="1440" w:hanging="360"/>
      </w:pPr>
    </w:lvl>
    <w:lvl w:ilvl="2" w:tplc="58072939" w:tentative="1">
      <w:start w:val="1"/>
      <w:numFmt w:val="lowerRoman"/>
      <w:lvlText w:val="%3."/>
      <w:lvlJc w:val="right"/>
      <w:pPr>
        <w:ind w:left="2160" w:hanging="180"/>
      </w:pPr>
    </w:lvl>
    <w:lvl w:ilvl="3" w:tplc="58072939" w:tentative="1">
      <w:start w:val="1"/>
      <w:numFmt w:val="decimal"/>
      <w:lvlText w:val="%4."/>
      <w:lvlJc w:val="left"/>
      <w:pPr>
        <w:ind w:left="2880" w:hanging="360"/>
      </w:pPr>
    </w:lvl>
    <w:lvl w:ilvl="4" w:tplc="58072939" w:tentative="1">
      <w:start w:val="1"/>
      <w:numFmt w:val="lowerLetter"/>
      <w:lvlText w:val="%5."/>
      <w:lvlJc w:val="left"/>
      <w:pPr>
        <w:ind w:left="3600" w:hanging="360"/>
      </w:pPr>
    </w:lvl>
    <w:lvl w:ilvl="5" w:tplc="58072939" w:tentative="1">
      <w:start w:val="1"/>
      <w:numFmt w:val="lowerRoman"/>
      <w:lvlText w:val="%6."/>
      <w:lvlJc w:val="right"/>
      <w:pPr>
        <w:ind w:left="4320" w:hanging="180"/>
      </w:pPr>
    </w:lvl>
    <w:lvl w:ilvl="6" w:tplc="58072939" w:tentative="1">
      <w:start w:val="1"/>
      <w:numFmt w:val="decimal"/>
      <w:lvlText w:val="%7."/>
      <w:lvlJc w:val="left"/>
      <w:pPr>
        <w:ind w:left="5040" w:hanging="360"/>
      </w:pPr>
    </w:lvl>
    <w:lvl w:ilvl="7" w:tplc="58072939" w:tentative="1">
      <w:start w:val="1"/>
      <w:numFmt w:val="lowerLetter"/>
      <w:lvlText w:val="%8."/>
      <w:lvlJc w:val="left"/>
      <w:pPr>
        <w:ind w:left="5760" w:hanging="360"/>
      </w:pPr>
    </w:lvl>
    <w:lvl w:ilvl="8" w:tplc="5807293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26552">
    <w:multiLevelType w:val="hybridMultilevel"/>
    <w:lvl w:ilvl="0" w:tplc="9850481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72026552">
    <w:abstractNumId w:val="72026552"/>
  </w:num>
  <w:num w:numId="72026553">
    <w:abstractNumId w:val="720265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1A2D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82D70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3FFE"/>
    <w:rsid w:val="00E87306"/>
    <w:rsid w:val="00E92480"/>
    <w:rsid w:val="00EA6E87"/>
    <w:rsid w:val="00ED4DF7"/>
    <w:rsid w:val="00EE48E9"/>
    <w:rsid w:val="00F01AC8"/>
    <w:rsid w:val="00F27388"/>
    <w:rsid w:val="00F35684"/>
    <w:rsid w:val="00F52600"/>
    <w:rsid w:val="00F816AC"/>
    <w:rsid w:val="00F9071A"/>
    <w:rsid w:val="00FA7F9C"/>
    <w:rsid w:val="00FE5955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456242854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216</cp:revision>
  <dcterms:created xsi:type="dcterms:W3CDTF">2020-05-12T08:53:00Z</dcterms:created>
  <dcterms:modified xsi:type="dcterms:W3CDTF">2021-07-15T07:48:00Z</dcterms:modified>
</cp:coreProperties>
</file>