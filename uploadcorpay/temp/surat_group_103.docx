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E32AB4" w:rsidRPr="00365DD2" w14:paraId="001AA158" w14:textId="77777777" w:rsidTr="009539C5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6A143F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A010603/2020</w:t>
            </w:r>
          </w:p>
        </w:tc>
        <w:tc>
          <w:tcPr>
            <w:tcW w:w="3929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20 Mei 2020</w:t>
            </w:r>
          </w:p>
        </w:tc>
      </w:tr>
      <w:tr w:rsidR="00E32AB4" w:rsidRPr="00365DD2" w14:paraId="13574568" w14:textId="77777777" w:rsidTr="009539C5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9539C5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9539C5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BNI</w:t>
            </w:r>
          </w:p>
        </w:tc>
      </w:tr>
      <w:tr w:rsidR="00E32AB4" w:rsidRPr="00365DD2" w14:paraId="5395112D" w14:textId="77777777" w:rsidTr="009539C5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4B8BED6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 Melawai Raya No1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4610F9B6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</w:t>
      </w:r>
      <w:r w:rsidR="005C648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a No : GC990920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 Mei 2020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sebesar 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 xml:space="preserve">(IDR)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60.000.000,00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[</w:t>
      </w:r>
      <w:r w:rsidR="001752DF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ENAM PULUH JUTA RUPIAH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0316031099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7569D5B" w14:textId="77777777" w:rsidR="00B920E3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7EBB55D3" w14:textId="70DF5916" w:rsidR="004C2116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0410E86B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BA7AB8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xmlns:w="http://schemas.openxmlformats.org/wordprocessingml/2006/main" xmlns:r="http://schemas.openxmlformats.org/officeDocument/2006/relationships" w:rsidR="005F4AE8" w:rsidRPr="00F44756" w:rsidSect="00B920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286C8" w14:textId="77777777" w:rsidR="006D7A43" w:rsidRDefault="006D7A43" w:rsidP="00507769">
      <w:pPr>
        <w:spacing w:after="0" w:line="240" w:lineRule="auto"/>
      </w:pPr>
      <w:r>
        <w:separator/>
      </w:r>
    </w:p>
  </w:endnote>
  <w:endnote w:type="continuationSeparator" w:id="0">
    <w:p w14:paraId="0134379D" w14:textId="77777777" w:rsidR="006D7A43" w:rsidRDefault="006D7A43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47720" w14:textId="77777777" w:rsidR="009539C5" w:rsidRDefault="00953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8FFDD" w14:textId="77777777" w:rsidR="009539C5" w:rsidRDefault="00953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20690" w14:textId="77777777" w:rsidR="009539C5" w:rsidRDefault="0095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E8F2B" w14:textId="77777777" w:rsidR="006D7A43" w:rsidRDefault="006D7A43" w:rsidP="00507769">
      <w:pPr>
        <w:spacing w:after="0" w:line="240" w:lineRule="auto"/>
      </w:pPr>
      <w:r>
        <w:separator/>
      </w:r>
    </w:p>
  </w:footnote>
  <w:footnote w:type="continuationSeparator" w:id="0">
    <w:p w14:paraId="7AA61929" w14:textId="77777777" w:rsidR="006D7A43" w:rsidRDefault="006D7A43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CDC9" w14:textId="77777777" w:rsidR="009539C5" w:rsidRDefault="00953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2F13396" w:rsidR="00507769" w:rsidRPr="009A63F4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21DCF9DF" w:rsidR="00507769" w:rsidRPr="009A63F4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5C8BBB9F" w14:textId="356AA732" w:rsidR="00507769" w:rsidRPr="009A63F4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4322/KBB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55725" w14:textId="77777777" w:rsidR="009539C5" w:rsidRDefault="009539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548401">
    <w:multiLevelType w:val="hybridMultilevel"/>
    <w:lvl w:ilvl="0" w:tplc="75214843">
      <w:start w:val="1"/>
      <w:numFmt w:val="decimal"/>
      <w:lvlText w:val="%1."/>
      <w:lvlJc w:val="left"/>
      <w:pPr>
        <w:ind w:left="720" w:hanging="360"/>
      </w:pPr>
    </w:lvl>
    <w:lvl w:ilvl="1" w:tplc="75214843" w:tentative="1">
      <w:start w:val="1"/>
      <w:numFmt w:val="lowerLetter"/>
      <w:lvlText w:val="%2."/>
      <w:lvlJc w:val="left"/>
      <w:pPr>
        <w:ind w:left="1440" w:hanging="360"/>
      </w:pPr>
    </w:lvl>
    <w:lvl w:ilvl="2" w:tplc="75214843" w:tentative="1">
      <w:start w:val="1"/>
      <w:numFmt w:val="lowerRoman"/>
      <w:lvlText w:val="%3."/>
      <w:lvlJc w:val="right"/>
      <w:pPr>
        <w:ind w:left="2160" w:hanging="180"/>
      </w:pPr>
    </w:lvl>
    <w:lvl w:ilvl="3" w:tplc="75214843" w:tentative="1">
      <w:start w:val="1"/>
      <w:numFmt w:val="decimal"/>
      <w:lvlText w:val="%4."/>
      <w:lvlJc w:val="left"/>
      <w:pPr>
        <w:ind w:left="2880" w:hanging="360"/>
      </w:pPr>
    </w:lvl>
    <w:lvl w:ilvl="4" w:tplc="75214843" w:tentative="1">
      <w:start w:val="1"/>
      <w:numFmt w:val="lowerLetter"/>
      <w:lvlText w:val="%5."/>
      <w:lvlJc w:val="left"/>
      <w:pPr>
        <w:ind w:left="3600" w:hanging="360"/>
      </w:pPr>
    </w:lvl>
    <w:lvl w:ilvl="5" w:tplc="75214843" w:tentative="1">
      <w:start w:val="1"/>
      <w:numFmt w:val="lowerRoman"/>
      <w:lvlText w:val="%6."/>
      <w:lvlJc w:val="right"/>
      <w:pPr>
        <w:ind w:left="4320" w:hanging="180"/>
      </w:pPr>
    </w:lvl>
    <w:lvl w:ilvl="6" w:tplc="75214843" w:tentative="1">
      <w:start w:val="1"/>
      <w:numFmt w:val="decimal"/>
      <w:lvlText w:val="%7."/>
      <w:lvlJc w:val="left"/>
      <w:pPr>
        <w:ind w:left="5040" w:hanging="360"/>
      </w:pPr>
    </w:lvl>
    <w:lvl w:ilvl="7" w:tplc="75214843" w:tentative="1">
      <w:start w:val="1"/>
      <w:numFmt w:val="lowerLetter"/>
      <w:lvlText w:val="%8."/>
      <w:lvlJc w:val="left"/>
      <w:pPr>
        <w:ind w:left="5760" w:hanging="360"/>
      </w:pPr>
    </w:lvl>
    <w:lvl w:ilvl="8" w:tplc="752148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48400">
    <w:multiLevelType w:val="hybridMultilevel"/>
    <w:lvl w:ilvl="0" w:tplc="713064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548400">
    <w:abstractNumId w:val="25548400"/>
  </w:num>
  <w:num w:numId="25548401">
    <w:abstractNumId w:val="25548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1135C5"/>
    <w:rsid w:val="001529A3"/>
    <w:rsid w:val="001752DF"/>
    <w:rsid w:val="001C7153"/>
    <w:rsid w:val="002253F4"/>
    <w:rsid w:val="0024718C"/>
    <w:rsid w:val="002614E2"/>
    <w:rsid w:val="002E6F97"/>
    <w:rsid w:val="00365DD2"/>
    <w:rsid w:val="00377E8B"/>
    <w:rsid w:val="003E2303"/>
    <w:rsid w:val="003E5369"/>
    <w:rsid w:val="004C2116"/>
    <w:rsid w:val="00507769"/>
    <w:rsid w:val="005164CB"/>
    <w:rsid w:val="00576603"/>
    <w:rsid w:val="005C6486"/>
    <w:rsid w:val="005F189D"/>
    <w:rsid w:val="005F4AE8"/>
    <w:rsid w:val="00676143"/>
    <w:rsid w:val="006D2B5B"/>
    <w:rsid w:val="006D7A43"/>
    <w:rsid w:val="007338BC"/>
    <w:rsid w:val="00786EFC"/>
    <w:rsid w:val="007A0B58"/>
    <w:rsid w:val="008314CC"/>
    <w:rsid w:val="00832096"/>
    <w:rsid w:val="008A5B09"/>
    <w:rsid w:val="008B2A0E"/>
    <w:rsid w:val="009539C5"/>
    <w:rsid w:val="00967B20"/>
    <w:rsid w:val="009A63F4"/>
    <w:rsid w:val="00AD29B7"/>
    <w:rsid w:val="00B920E3"/>
    <w:rsid w:val="00C77D3B"/>
    <w:rsid w:val="00D461CD"/>
    <w:rsid w:val="00E32AB4"/>
    <w:rsid w:val="00E32FBB"/>
    <w:rsid w:val="00E6566F"/>
    <w:rsid w:val="00F02206"/>
    <w:rsid w:val="00F44756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299566649" Type="http://schemas.openxmlformats.org/officeDocument/2006/relationships/numbering" Target="numbering.xml"/><Relationship Id="rId41280822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17</cp:revision>
  <dcterms:created xsi:type="dcterms:W3CDTF">2020-05-14T05:52:00Z</dcterms:created>
  <dcterms:modified xsi:type="dcterms:W3CDTF">2020-05-21T03:20:00Z</dcterms:modified>
</cp:coreProperties>
</file>